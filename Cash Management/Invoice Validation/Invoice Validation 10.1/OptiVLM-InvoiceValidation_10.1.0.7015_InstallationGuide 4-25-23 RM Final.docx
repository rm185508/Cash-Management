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3B45" w14:textId="533E021E" w:rsidR="00514DA4" w:rsidRDefault="002526E2" w:rsidP="00514DA4">
      <w:pPr>
        <w:pStyle w:val="Brand"/>
      </w:pPr>
      <w:proofErr w:type="spellStart"/>
      <w:r>
        <w:t>CXBanking</w:t>
      </w:r>
      <w:proofErr w:type="spellEnd"/>
    </w:p>
    <w:p w14:paraId="2282C1ED" w14:textId="1919C84F" w:rsidR="00F56777" w:rsidRPr="00F56777" w:rsidRDefault="00D360CA" w:rsidP="00F56777">
      <w:pPr>
        <w:pStyle w:val="Product"/>
      </w:pPr>
      <w:proofErr w:type="spellStart"/>
      <w:r>
        <w:t>OptiVLM</w:t>
      </w:r>
      <w:proofErr w:type="spellEnd"/>
      <w:r>
        <w:t xml:space="preserve"> Invoice Validation </w:t>
      </w:r>
      <w:r w:rsidR="00AC60A7">
        <w:t>10.</w:t>
      </w:r>
      <w:r w:rsidR="00652A50">
        <w:t>1</w:t>
      </w:r>
    </w:p>
    <w:p w14:paraId="0D565E3E" w14:textId="473DC82E" w:rsidR="000B3F3C" w:rsidRDefault="00361FE7" w:rsidP="00F56777">
      <w:pPr>
        <w:pStyle w:val="Title"/>
      </w:pPr>
      <w:r>
        <w:t>Installation Guide</w:t>
      </w:r>
    </w:p>
    <w:p w14:paraId="456A2C64" w14:textId="65D0156C" w:rsidR="00215312" w:rsidRPr="000D64C4" w:rsidRDefault="00496E57" w:rsidP="00387A0D">
      <w:pPr>
        <w:pStyle w:val="DocInfo"/>
        <w:rPr>
          <w:b/>
          <w:bCs/>
        </w:rPr>
      </w:pPr>
      <w:r w:rsidRPr="000D64C4">
        <w:rPr>
          <w:b/>
          <w:bCs/>
        </w:rPr>
        <w:t xml:space="preserve">Build </w:t>
      </w:r>
      <w:r w:rsidR="00B919B6" w:rsidRPr="000D64C4">
        <w:rPr>
          <w:b/>
          <w:bCs/>
        </w:rPr>
        <w:t>701</w:t>
      </w:r>
      <w:r w:rsidR="00652A50">
        <w:rPr>
          <w:b/>
          <w:bCs/>
        </w:rPr>
        <w:t>5</w:t>
      </w:r>
    </w:p>
    <w:p w14:paraId="1535D731" w14:textId="3E340DB6" w:rsidR="00215312" w:rsidRPr="000D64C4" w:rsidRDefault="00652A50" w:rsidP="00215312">
      <w:pPr>
        <w:pStyle w:val="DocInfo"/>
        <w:rPr>
          <w:b/>
          <w:bCs/>
        </w:rPr>
      </w:pPr>
      <w:r>
        <w:rPr>
          <w:b/>
          <w:bCs/>
        </w:rPr>
        <w:t xml:space="preserve">April </w:t>
      </w:r>
      <w:r w:rsidR="00633DAA" w:rsidRPr="000D64C4">
        <w:rPr>
          <w:b/>
          <w:bCs/>
        </w:rPr>
        <w:t>2023</w:t>
      </w:r>
    </w:p>
    <w:p w14:paraId="3AC30650" w14:textId="77777777" w:rsidR="008447FE" w:rsidRPr="002C38D9" w:rsidRDefault="008447FE" w:rsidP="007634D5">
      <w:pPr>
        <w:pStyle w:val="ChapterTitle"/>
      </w:pPr>
      <w:bookmarkStart w:id="0" w:name="_Toc133308392"/>
      <w:r w:rsidRPr="002C38D9">
        <w:lastRenderedPageBreak/>
        <w:t>Copyright and Trademark Information</w:t>
      </w:r>
      <w:bookmarkEnd w:id="0"/>
    </w:p>
    <w:p w14:paraId="66D5EC06" w14:textId="77777777" w:rsidR="008447FE" w:rsidRDefault="008447FE" w:rsidP="008447FE">
      <w:pPr>
        <w:pStyle w:val="Legal"/>
      </w:pPr>
      <w:r>
        <w:t>The products described in this document are copyrighted works of NCR Corporation.</w:t>
      </w:r>
    </w:p>
    <w:p w14:paraId="523E9008" w14:textId="77777777" w:rsidR="009D2EBD"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3D849D8C" w14:textId="3B0BE435" w:rsidR="008447FE" w:rsidRPr="002A3698" w:rsidRDefault="008447FE" w:rsidP="008447FE">
      <w:pPr>
        <w:pStyle w:val="Legal"/>
      </w:pPr>
      <w:r>
        <w:t>All other trademarks are the property of their respective owners.</w:t>
      </w:r>
    </w:p>
    <w:p w14:paraId="239CC8C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50CFF1C8"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47B5DEC"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BCEFF87" w14:textId="77777777" w:rsidR="002E1E15" w:rsidRDefault="002E1E15" w:rsidP="007634D5">
      <w:pPr>
        <w:pStyle w:val="ChapterTitle"/>
      </w:pPr>
      <w:bookmarkStart w:id="1" w:name="_Toc133308393"/>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4A6046A"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F2D9AE2" w14:textId="77777777" w:rsidR="002E1E15" w:rsidRPr="00D22F24" w:rsidRDefault="002E1E15" w:rsidP="00D22F24">
            <w:pPr>
              <w:pStyle w:val="TableHeading"/>
              <w:jc w:val="center"/>
            </w:pPr>
            <w:r w:rsidRPr="00D22F24">
              <w:t>Date</w:t>
            </w:r>
          </w:p>
        </w:tc>
        <w:tc>
          <w:tcPr>
            <w:tcW w:w="1440" w:type="dxa"/>
          </w:tcPr>
          <w:p w14:paraId="439BBCD3" w14:textId="77777777" w:rsidR="002E1E15" w:rsidRPr="00D22F24" w:rsidRDefault="002E1E15" w:rsidP="00D22F24">
            <w:pPr>
              <w:pStyle w:val="TableHeading"/>
              <w:jc w:val="center"/>
            </w:pPr>
            <w:r w:rsidRPr="00D22F24">
              <w:t>Page No.</w:t>
            </w:r>
          </w:p>
        </w:tc>
        <w:tc>
          <w:tcPr>
            <w:tcW w:w="6480" w:type="dxa"/>
          </w:tcPr>
          <w:p w14:paraId="48A7B3B5" w14:textId="77777777" w:rsidR="002E1E15" w:rsidRPr="00CA70B5" w:rsidRDefault="002E1E15" w:rsidP="00A72BF3">
            <w:pPr>
              <w:pStyle w:val="TableHeading"/>
            </w:pPr>
            <w:r>
              <w:t>Description of Change</w:t>
            </w:r>
          </w:p>
        </w:tc>
      </w:tr>
      <w:tr w:rsidR="002E1E15" w:rsidRPr="00F52559" w14:paraId="0722DA9D" w14:textId="77777777" w:rsidTr="00CF09C4">
        <w:tc>
          <w:tcPr>
            <w:tcW w:w="1440" w:type="dxa"/>
            <w:tcBorders>
              <w:bottom w:val="nil"/>
            </w:tcBorders>
          </w:tcPr>
          <w:p w14:paraId="5004324B" w14:textId="0FAE5A09" w:rsidR="002E1E15" w:rsidRPr="00F52559" w:rsidRDefault="00822EB7" w:rsidP="002B4945">
            <w:pPr>
              <w:pStyle w:val="TableBody"/>
              <w:jc w:val="center"/>
            </w:pPr>
            <w:r>
              <w:t>April</w:t>
            </w:r>
            <w:r w:rsidR="00976168">
              <w:t xml:space="preserve"> 2023</w:t>
            </w:r>
          </w:p>
        </w:tc>
        <w:tc>
          <w:tcPr>
            <w:tcW w:w="1440" w:type="dxa"/>
          </w:tcPr>
          <w:p w14:paraId="4C0A54A4" w14:textId="5223B099" w:rsidR="002E1E15" w:rsidRDefault="00976168" w:rsidP="002B4945">
            <w:pPr>
              <w:pStyle w:val="TableBody"/>
              <w:keepNext/>
              <w:jc w:val="center"/>
            </w:pPr>
            <w:r>
              <w:t>ALL</w:t>
            </w:r>
          </w:p>
        </w:tc>
        <w:tc>
          <w:tcPr>
            <w:tcW w:w="6480" w:type="dxa"/>
          </w:tcPr>
          <w:p w14:paraId="435DF8E9" w14:textId="786A5479" w:rsidR="002E1E15" w:rsidRPr="00F52559" w:rsidRDefault="00D90F0C" w:rsidP="00303136">
            <w:pPr>
              <w:pStyle w:val="TableBody"/>
              <w:keepNext/>
            </w:pPr>
            <w:r>
              <w:t>Formatting Changes</w:t>
            </w:r>
          </w:p>
        </w:tc>
      </w:tr>
      <w:tr w:rsidR="002E1E15" w:rsidRPr="00F52559" w14:paraId="424B2BB5" w14:textId="77777777" w:rsidTr="00CF09C4">
        <w:tc>
          <w:tcPr>
            <w:tcW w:w="1440" w:type="dxa"/>
            <w:tcBorders>
              <w:top w:val="nil"/>
              <w:bottom w:val="nil"/>
            </w:tcBorders>
          </w:tcPr>
          <w:p w14:paraId="5F2975F3" w14:textId="77777777" w:rsidR="002E1E15" w:rsidRPr="00F52559" w:rsidRDefault="002E1E15" w:rsidP="002B4945">
            <w:pPr>
              <w:pStyle w:val="TableBody"/>
              <w:keepNext/>
              <w:jc w:val="center"/>
            </w:pPr>
          </w:p>
        </w:tc>
        <w:tc>
          <w:tcPr>
            <w:tcW w:w="1440" w:type="dxa"/>
          </w:tcPr>
          <w:p w14:paraId="549EDEF7" w14:textId="1C1C567B" w:rsidR="002E1E15" w:rsidRDefault="002E1E15" w:rsidP="002B4945">
            <w:pPr>
              <w:pStyle w:val="TableBody"/>
              <w:keepNext/>
              <w:jc w:val="center"/>
            </w:pPr>
          </w:p>
        </w:tc>
        <w:tc>
          <w:tcPr>
            <w:tcW w:w="6480" w:type="dxa"/>
          </w:tcPr>
          <w:p w14:paraId="6DDC94F3" w14:textId="1C30EDB7" w:rsidR="002E1E15" w:rsidRPr="00F52559" w:rsidRDefault="002E1E15" w:rsidP="002B4945">
            <w:pPr>
              <w:pStyle w:val="TableBody"/>
              <w:keepNext/>
            </w:pPr>
          </w:p>
        </w:tc>
      </w:tr>
      <w:tr w:rsidR="002E1E15" w:rsidRPr="00F52559" w14:paraId="25A23DDF" w14:textId="77777777" w:rsidTr="00CF09C4">
        <w:tc>
          <w:tcPr>
            <w:tcW w:w="1440" w:type="dxa"/>
            <w:tcBorders>
              <w:top w:val="nil"/>
              <w:bottom w:val="single" w:sz="4" w:space="0" w:color="auto"/>
            </w:tcBorders>
          </w:tcPr>
          <w:p w14:paraId="58D89B4A" w14:textId="77777777" w:rsidR="002E1E15" w:rsidRPr="00F52559" w:rsidRDefault="002E1E15" w:rsidP="002B4945">
            <w:pPr>
              <w:pStyle w:val="TableBody"/>
              <w:keepNext/>
              <w:jc w:val="center"/>
            </w:pPr>
          </w:p>
        </w:tc>
        <w:tc>
          <w:tcPr>
            <w:tcW w:w="1440" w:type="dxa"/>
          </w:tcPr>
          <w:p w14:paraId="08CA4C3D" w14:textId="3E341F29" w:rsidR="002E1E15" w:rsidRDefault="002E1E15" w:rsidP="002B4945">
            <w:pPr>
              <w:pStyle w:val="TableBody"/>
              <w:keepNext/>
              <w:jc w:val="center"/>
            </w:pPr>
          </w:p>
        </w:tc>
        <w:tc>
          <w:tcPr>
            <w:tcW w:w="6480" w:type="dxa"/>
          </w:tcPr>
          <w:p w14:paraId="53DB7848" w14:textId="062E6DBA" w:rsidR="002E1E15" w:rsidRPr="00F52559" w:rsidRDefault="002E1E15" w:rsidP="002B4945">
            <w:pPr>
              <w:pStyle w:val="TableBody"/>
              <w:keepNext/>
            </w:pPr>
          </w:p>
        </w:tc>
      </w:tr>
    </w:tbl>
    <w:p w14:paraId="5C2C5413" w14:textId="77777777" w:rsidR="002E1E15" w:rsidRDefault="002E1E15" w:rsidP="00FC33F8">
      <w:pPr>
        <w:pStyle w:val="BodyText"/>
      </w:pPr>
    </w:p>
    <w:p w14:paraId="1E3D06EC" w14:textId="77777777" w:rsidR="00FC33F8" w:rsidRDefault="00FC33F8" w:rsidP="00FC33F8">
      <w:pPr>
        <w:pStyle w:val="BodyText"/>
      </w:pPr>
    </w:p>
    <w:p w14:paraId="263F5D2F" w14:textId="77777777" w:rsidR="00EF6ABC" w:rsidRDefault="00EF6ABC" w:rsidP="007634D5">
      <w:pPr>
        <w:pStyle w:val="ChapterTitle"/>
      </w:pPr>
      <w:bookmarkStart w:id="2" w:name="_Toc133308394"/>
      <w:r w:rsidRPr="00C361EB">
        <w:lastRenderedPageBreak/>
        <w:t>Contents</w:t>
      </w:r>
      <w:bookmarkEnd w:id="2"/>
    </w:p>
    <w:p w14:paraId="3F6E5F81" w14:textId="7E334F24" w:rsidR="00AF6039"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08392" w:history="1">
        <w:r w:rsidR="00AF6039" w:rsidRPr="00BB64AA">
          <w:rPr>
            <w:rStyle w:val="Hyperlink"/>
            <w:noProof/>
          </w:rPr>
          <w:t>Copyright and Trademark Information</w:t>
        </w:r>
        <w:r w:rsidR="00AF6039">
          <w:rPr>
            <w:noProof/>
            <w:webHidden/>
          </w:rPr>
          <w:tab/>
        </w:r>
        <w:r w:rsidR="00AF6039">
          <w:rPr>
            <w:noProof/>
            <w:webHidden/>
          </w:rPr>
          <w:fldChar w:fldCharType="begin"/>
        </w:r>
        <w:r w:rsidR="00AF6039">
          <w:rPr>
            <w:noProof/>
            <w:webHidden/>
          </w:rPr>
          <w:instrText xml:space="preserve"> PAGEREF _Toc133308392 \h </w:instrText>
        </w:r>
        <w:r w:rsidR="00AF6039">
          <w:rPr>
            <w:noProof/>
            <w:webHidden/>
          </w:rPr>
        </w:r>
        <w:r w:rsidR="00AF6039">
          <w:rPr>
            <w:noProof/>
            <w:webHidden/>
          </w:rPr>
          <w:fldChar w:fldCharType="separate"/>
        </w:r>
        <w:r w:rsidR="00D63464">
          <w:rPr>
            <w:noProof/>
            <w:webHidden/>
          </w:rPr>
          <w:t>2</w:t>
        </w:r>
        <w:r w:rsidR="00AF6039">
          <w:rPr>
            <w:noProof/>
            <w:webHidden/>
          </w:rPr>
          <w:fldChar w:fldCharType="end"/>
        </w:r>
      </w:hyperlink>
    </w:p>
    <w:p w14:paraId="0852A917" w14:textId="5D719EE4" w:rsidR="00AF6039" w:rsidRDefault="00AF6039">
      <w:pPr>
        <w:pStyle w:val="TOC1"/>
        <w:rPr>
          <w:rFonts w:asciiTheme="minorHAnsi" w:eastAsiaTheme="minorEastAsia" w:hAnsiTheme="minorHAnsi" w:cstheme="minorBidi"/>
          <w:b w:val="0"/>
          <w:noProof/>
          <w:szCs w:val="22"/>
          <w:lang w:val="en-US"/>
        </w:rPr>
      </w:pPr>
      <w:hyperlink w:anchor="_Toc133308393" w:history="1">
        <w:r w:rsidRPr="00BB64AA">
          <w:rPr>
            <w:rStyle w:val="Hyperlink"/>
            <w:noProof/>
          </w:rPr>
          <w:t>Revision Record</w:t>
        </w:r>
        <w:r>
          <w:rPr>
            <w:noProof/>
            <w:webHidden/>
          </w:rPr>
          <w:tab/>
        </w:r>
        <w:r>
          <w:rPr>
            <w:noProof/>
            <w:webHidden/>
          </w:rPr>
          <w:fldChar w:fldCharType="begin"/>
        </w:r>
        <w:r>
          <w:rPr>
            <w:noProof/>
            <w:webHidden/>
          </w:rPr>
          <w:instrText xml:space="preserve"> PAGEREF _Toc133308393 \h </w:instrText>
        </w:r>
        <w:r>
          <w:rPr>
            <w:noProof/>
            <w:webHidden/>
          </w:rPr>
        </w:r>
        <w:r>
          <w:rPr>
            <w:noProof/>
            <w:webHidden/>
          </w:rPr>
          <w:fldChar w:fldCharType="separate"/>
        </w:r>
        <w:r w:rsidR="00D63464">
          <w:rPr>
            <w:noProof/>
            <w:webHidden/>
          </w:rPr>
          <w:t>3</w:t>
        </w:r>
        <w:r>
          <w:rPr>
            <w:noProof/>
            <w:webHidden/>
          </w:rPr>
          <w:fldChar w:fldCharType="end"/>
        </w:r>
      </w:hyperlink>
    </w:p>
    <w:p w14:paraId="662D86EF" w14:textId="1AC4703B" w:rsidR="00AF6039" w:rsidRDefault="00AF6039">
      <w:pPr>
        <w:pStyle w:val="TOC1"/>
        <w:rPr>
          <w:rFonts w:asciiTheme="minorHAnsi" w:eastAsiaTheme="minorEastAsia" w:hAnsiTheme="minorHAnsi" w:cstheme="minorBidi"/>
          <w:b w:val="0"/>
          <w:noProof/>
          <w:szCs w:val="22"/>
          <w:lang w:val="en-US"/>
        </w:rPr>
      </w:pPr>
      <w:hyperlink w:anchor="_Toc133308394" w:history="1">
        <w:r w:rsidRPr="00BB64AA">
          <w:rPr>
            <w:rStyle w:val="Hyperlink"/>
            <w:noProof/>
          </w:rPr>
          <w:t>Contents</w:t>
        </w:r>
        <w:r>
          <w:rPr>
            <w:noProof/>
            <w:webHidden/>
          </w:rPr>
          <w:tab/>
        </w:r>
        <w:r>
          <w:rPr>
            <w:noProof/>
            <w:webHidden/>
          </w:rPr>
          <w:fldChar w:fldCharType="begin"/>
        </w:r>
        <w:r>
          <w:rPr>
            <w:noProof/>
            <w:webHidden/>
          </w:rPr>
          <w:instrText xml:space="preserve"> PAGEREF _Toc133308394 \h </w:instrText>
        </w:r>
        <w:r>
          <w:rPr>
            <w:noProof/>
            <w:webHidden/>
          </w:rPr>
        </w:r>
        <w:r>
          <w:rPr>
            <w:noProof/>
            <w:webHidden/>
          </w:rPr>
          <w:fldChar w:fldCharType="separate"/>
        </w:r>
        <w:r w:rsidR="00D63464">
          <w:rPr>
            <w:noProof/>
            <w:webHidden/>
          </w:rPr>
          <w:t>4</w:t>
        </w:r>
        <w:r>
          <w:rPr>
            <w:noProof/>
            <w:webHidden/>
          </w:rPr>
          <w:fldChar w:fldCharType="end"/>
        </w:r>
      </w:hyperlink>
    </w:p>
    <w:p w14:paraId="7B9E65C6" w14:textId="41FFF092"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395" w:history="1">
        <w:r w:rsidRPr="00BB64AA">
          <w:rPr>
            <w:rStyle w:val="Hyperlink"/>
            <w:noProof/>
          </w:rPr>
          <w:t>1</w:t>
        </w:r>
        <w:r>
          <w:rPr>
            <w:rFonts w:asciiTheme="minorHAnsi" w:eastAsiaTheme="minorEastAsia" w:hAnsiTheme="minorHAnsi" w:cstheme="minorBidi"/>
            <w:b w:val="0"/>
            <w:noProof/>
            <w:szCs w:val="22"/>
            <w:lang w:val="en-US"/>
          </w:rPr>
          <w:tab/>
        </w:r>
        <w:r w:rsidRPr="00BB64AA">
          <w:rPr>
            <w:rStyle w:val="Hyperlink"/>
            <w:noProof/>
          </w:rPr>
          <w:t>Introduction</w:t>
        </w:r>
        <w:r>
          <w:rPr>
            <w:noProof/>
            <w:webHidden/>
          </w:rPr>
          <w:tab/>
        </w:r>
        <w:r>
          <w:rPr>
            <w:noProof/>
            <w:webHidden/>
          </w:rPr>
          <w:fldChar w:fldCharType="begin"/>
        </w:r>
        <w:r>
          <w:rPr>
            <w:noProof/>
            <w:webHidden/>
          </w:rPr>
          <w:instrText xml:space="preserve"> PAGEREF _Toc133308395 \h </w:instrText>
        </w:r>
        <w:r>
          <w:rPr>
            <w:noProof/>
            <w:webHidden/>
          </w:rPr>
        </w:r>
        <w:r>
          <w:rPr>
            <w:noProof/>
            <w:webHidden/>
          </w:rPr>
          <w:fldChar w:fldCharType="separate"/>
        </w:r>
        <w:r w:rsidR="00D63464">
          <w:rPr>
            <w:noProof/>
            <w:webHidden/>
          </w:rPr>
          <w:t>6</w:t>
        </w:r>
        <w:r>
          <w:rPr>
            <w:noProof/>
            <w:webHidden/>
          </w:rPr>
          <w:fldChar w:fldCharType="end"/>
        </w:r>
      </w:hyperlink>
    </w:p>
    <w:p w14:paraId="06B34CCD" w14:textId="762978C9"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396" w:history="1">
        <w:r w:rsidRPr="00BB64AA">
          <w:rPr>
            <w:rStyle w:val="Hyperlink"/>
            <w:noProof/>
          </w:rPr>
          <w:t>2</w:t>
        </w:r>
        <w:r>
          <w:rPr>
            <w:rFonts w:asciiTheme="minorHAnsi" w:eastAsiaTheme="minorEastAsia" w:hAnsiTheme="minorHAnsi" w:cstheme="minorBidi"/>
            <w:b w:val="0"/>
            <w:noProof/>
            <w:szCs w:val="22"/>
            <w:lang w:val="en-US"/>
          </w:rPr>
          <w:tab/>
        </w:r>
        <w:r w:rsidRPr="00BB64AA">
          <w:rPr>
            <w:rStyle w:val="Hyperlink"/>
            <w:noProof/>
          </w:rPr>
          <w:t>Application Distribution</w:t>
        </w:r>
        <w:r>
          <w:rPr>
            <w:noProof/>
            <w:webHidden/>
          </w:rPr>
          <w:tab/>
        </w:r>
        <w:r>
          <w:rPr>
            <w:noProof/>
            <w:webHidden/>
          </w:rPr>
          <w:fldChar w:fldCharType="begin"/>
        </w:r>
        <w:r>
          <w:rPr>
            <w:noProof/>
            <w:webHidden/>
          </w:rPr>
          <w:instrText xml:space="preserve"> PAGEREF _Toc133308396 \h </w:instrText>
        </w:r>
        <w:r>
          <w:rPr>
            <w:noProof/>
            <w:webHidden/>
          </w:rPr>
        </w:r>
        <w:r>
          <w:rPr>
            <w:noProof/>
            <w:webHidden/>
          </w:rPr>
          <w:fldChar w:fldCharType="separate"/>
        </w:r>
        <w:r w:rsidR="00D63464">
          <w:rPr>
            <w:noProof/>
            <w:webHidden/>
          </w:rPr>
          <w:t>7</w:t>
        </w:r>
        <w:r>
          <w:rPr>
            <w:noProof/>
            <w:webHidden/>
          </w:rPr>
          <w:fldChar w:fldCharType="end"/>
        </w:r>
      </w:hyperlink>
    </w:p>
    <w:p w14:paraId="27960F4B" w14:textId="49BDB745"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397" w:history="1">
        <w:r w:rsidRPr="00BB64AA">
          <w:rPr>
            <w:rStyle w:val="Hyperlink"/>
            <w:noProof/>
          </w:rPr>
          <w:t>2.1</w:t>
        </w:r>
        <w:r>
          <w:rPr>
            <w:rFonts w:asciiTheme="minorHAnsi" w:eastAsiaTheme="minorEastAsia" w:hAnsiTheme="minorHAnsi" w:cstheme="minorBidi"/>
            <w:noProof/>
            <w:sz w:val="22"/>
            <w:szCs w:val="22"/>
            <w:lang w:val="en-US"/>
          </w:rPr>
          <w:tab/>
        </w:r>
        <w:r w:rsidRPr="00BB64AA">
          <w:rPr>
            <w:rStyle w:val="Hyperlink"/>
            <w:noProof/>
          </w:rPr>
          <w:t>Application Component Checklist</w:t>
        </w:r>
        <w:r>
          <w:rPr>
            <w:noProof/>
            <w:webHidden/>
          </w:rPr>
          <w:tab/>
        </w:r>
        <w:r>
          <w:rPr>
            <w:noProof/>
            <w:webHidden/>
          </w:rPr>
          <w:fldChar w:fldCharType="begin"/>
        </w:r>
        <w:r>
          <w:rPr>
            <w:noProof/>
            <w:webHidden/>
          </w:rPr>
          <w:instrText xml:space="preserve"> PAGEREF _Toc133308397 \h </w:instrText>
        </w:r>
        <w:r>
          <w:rPr>
            <w:noProof/>
            <w:webHidden/>
          </w:rPr>
        </w:r>
        <w:r>
          <w:rPr>
            <w:noProof/>
            <w:webHidden/>
          </w:rPr>
          <w:fldChar w:fldCharType="separate"/>
        </w:r>
        <w:r w:rsidR="00D63464">
          <w:rPr>
            <w:noProof/>
            <w:webHidden/>
          </w:rPr>
          <w:t>7</w:t>
        </w:r>
        <w:r>
          <w:rPr>
            <w:noProof/>
            <w:webHidden/>
          </w:rPr>
          <w:fldChar w:fldCharType="end"/>
        </w:r>
      </w:hyperlink>
    </w:p>
    <w:p w14:paraId="42D57A47" w14:textId="6078AFB9"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398" w:history="1">
        <w:r w:rsidRPr="00BB64AA">
          <w:rPr>
            <w:rStyle w:val="Hyperlink"/>
            <w:noProof/>
          </w:rPr>
          <w:t>3</w:t>
        </w:r>
        <w:r>
          <w:rPr>
            <w:rFonts w:asciiTheme="minorHAnsi" w:eastAsiaTheme="minorEastAsia" w:hAnsiTheme="minorHAnsi" w:cstheme="minorBidi"/>
            <w:b w:val="0"/>
            <w:noProof/>
            <w:szCs w:val="22"/>
            <w:lang w:val="en-US"/>
          </w:rPr>
          <w:tab/>
        </w:r>
        <w:r w:rsidRPr="00BB64AA">
          <w:rPr>
            <w:rStyle w:val="Hyperlink"/>
            <w:noProof/>
          </w:rPr>
          <w:t>Oracle Setup</w:t>
        </w:r>
        <w:r>
          <w:rPr>
            <w:noProof/>
            <w:webHidden/>
          </w:rPr>
          <w:tab/>
        </w:r>
        <w:r>
          <w:rPr>
            <w:noProof/>
            <w:webHidden/>
          </w:rPr>
          <w:fldChar w:fldCharType="begin"/>
        </w:r>
        <w:r>
          <w:rPr>
            <w:noProof/>
            <w:webHidden/>
          </w:rPr>
          <w:instrText xml:space="preserve"> PAGEREF _Toc133308398 \h </w:instrText>
        </w:r>
        <w:r>
          <w:rPr>
            <w:noProof/>
            <w:webHidden/>
          </w:rPr>
        </w:r>
        <w:r>
          <w:rPr>
            <w:noProof/>
            <w:webHidden/>
          </w:rPr>
          <w:fldChar w:fldCharType="separate"/>
        </w:r>
        <w:r w:rsidR="00D63464">
          <w:rPr>
            <w:noProof/>
            <w:webHidden/>
          </w:rPr>
          <w:t>8</w:t>
        </w:r>
        <w:r>
          <w:rPr>
            <w:noProof/>
            <w:webHidden/>
          </w:rPr>
          <w:fldChar w:fldCharType="end"/>
        </w:r>
      </w:hyperlink>
    </w:p>
    <w:p w14:paraId="12C0BAF4" w14:textId="68DCFD28"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399" w:history="1">
        <w:r w:rsidRPr="00BB64AA">
          <w:rPr>
            <w:rStyle w:val="Hyperlink"/>
            <w:noProof/>
          </w:rPr>
          <w:t>3.1</w:t>
        </w:r>
        <w:r>
          <w:rPr>
            <w:rFonts w:asciiTheme="minorHAnsi" w:eastAsiaTheme="minorEastAsia" w:hAnsiTheme="minorHAnsi" w:cstheme="minorBidi"/>
            <w:noProof/>
            <w:sz w:val="22"/>
            <w:szCs w:val="22"/>
            <w:lang w:val="en-US"/>
          </w:rPr>
          <w:tab/>
        </w:r>
        <w:r w:rsidRPr="00BB64AA">
          <w:rPr>
            <w:rStyle w:val="Hyperlink"/>
            <w:noProof/>
          </w:rPr>
          <w:t>Configuration</w:t>
        </w:r>
        <w:r>
          <w:rPr>
            <w:noProof/>
            <w:webHidden/>
          </w:rPr>
          <w:tab/>
        </w:r>
        <w:r>
          <w:rPr>
            <w:noProof/>
            <w:webHidden/>
          </w:rPr>
          <w:fldChar w:fldCharType="begin"/>
        </w:r>
        <w:r>
          <w:rPr>
            <w:noProof/>
            <w:webHidden/>
          </w:rPr>
          <w:instrText xml:space="preserve"> PAGEREF _Toc133308399 \h </w:instrText>
        </w:r>
        <w:r>
          <w:rPr>
            <w:noProof/>
            <w:webHidden/>
          </w:rPr>
        </w:r>
        <w:r>
          <w:rPr>
            <w:noProof/>
            <w:webHidden/>
          </w:rPr>
          <w:fldChar w:fldCharType="separate"/>
        </w:r>
        <w:r w:rsidR="00D63464">
          <w:rPr>
            <w:noProof/>
            <w:webHidden/>
          </w:rPr>
          <w:t>8</w:t>
        </w:r>
        <w:r>
          <w:rPr>
            <w:noProof/>
            <w:webHidden/>
          </w:rPr>
          <w:fldChar w:fldCharType="end"/>
        </w:r>
      </w:hyperlink>
    </w:p>
    <w:p w14:paraId="06D0EF39" w14:textId="7FF56126"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0" w:history="1">
        <w:r w:rsidRPr="00BB64AA">
          <w:rPr>
            <w:rStyle w:val="Hyperlink"/>
            <w:noProof/>
          </w:rPr>
          <w:t>3.2</w:t>
        </w:r>
        <w:r>
          <w:rPr>
            <w:rFonts w:asciiTheme="minorHAnsi" w:eastAsiaTheme="minorEastAsia" w:hAnsiTheme="minorHAnsi" w:cstheme="minorBidi"/>
            <w:noProof/>
            <w:sz w:val="22"/>
            <w:szCs w:val="22"/>
            <w:lang w:val="en-US"/>
          </w:rPr>
          <w:tab/>
        </w:r>
        <w:r w:rsidRPr="00BB64AA">
          <w:rPr>
            <w:rStyle w:val="Hyperlink"/>
            <w:noProof/>
          </w:rPr>
          <w:t>Tablespaces</w:t>
        </w:r>
        <w:r>
          <w:rPr>
            <w:noProof/>
            <w:webHidden/>
          </w:rPr>
          <w:tab/>
        </w:r>
        <w:r>
          <w:rPr>
            <w:noProof/>
            <w:webHidden/>
          </w:rPr>
          <w:fldChar w:fldCharType="begin"/>
        </w:r>
        <w:r>
          <w:rPr>
            <w:noProof/>
            <w:webHidden/>
          </w:rPr>
          <w:instrText xml:space="preserve"> PAGEREF _Toc133308400 \h </w:instrText>
        </w:r>
        <w:r>
          <w:rPr>
            <w:noProof/>
            <w:webHidden/>
          </w:rPr>
        </w:r>
        <w:r>
          <w:rPr>
            <w:noProof/>
            <w:webHidden/>
          </w:rPr>
          <w:fldChar w:fldCharType="separate"/>
        </w:r>
        <w:r w:rsidR="00D63464">
          <w:rPr>
            <w:noProof/>
            <w:webHidden/>
          </w:rPr>
          <w:t>8</w:t>
        </w:r>
        <w:r>
          <w:rPr>
            <w:noProof/>
            <w:webHidden/>
          </w:rPr>
          <w:fldChar w:fldCharType="end"/>
        </w:r>
      </w:hyperlink>
    </w:p>
    <w:p w14:paraId="18760340" w14:textId="36FA17E5"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1" w:history="1">
        <w:r w:rsidRPr="00BB64AA">
          <w:rPr>
            <w:rStyle w:val="Hyperlink"/>
            <w:noProof/>
          </w:rPr>
          <w:t>3.3</w:t>
        </w:r>
        <w:r>
          <w:rPr>
            <w:rFonts w:asciiTheme="minorHAnsi" w:eastAsiaTheme="minorEastAsia" w:hAnsiTheme="minorHAnsi" w:cstheme="minorBidi"/>
            <w:noProof/>
            <w:sz w:val="22"/>
            <w:szCs w:val="22"/>
            <w:lang w:val="en-US"/>
          </w:rPr>
          <w:tab/>
        </w:r>
        <w:r w:rsidRPr="00BB64AA">
          <w:rPr>
            <w:rStyle w:val="Hyperlink"/>
            <w:noProof/>
          </w:rPr>
          <w:t>Schema User</w:t>
        </w:r>
        <w:r>
          <w:rPr>
            <w:noProof/>
            <w:webHidden/>
          </w:rPr>
          <w:tab/>
        </w:r>
        <w:r>
          <w:rPr>
            <w:noProof/>
            <w:webHidden/>
          </w:rPr>
          <w:fldChar w:fldCharType="begin"/>
        </w:r>
        <w:r>
          <w:rPr>
            <w:noProof/>
            <w:webHidden/>
          </w:rPr>
          <w:instrText xml:space="preserve"> PAGEREF _Toc133308401 \h </w:instrText>
        </w:r>
        <w:r>
          <w:rPr>
            <w:noProof/>
            <w:webHidden/>
          </w:rPr>
        </w:r>
        <w:r>
          <w:rPr>
            <w:noProof/>
            <w:webHidden/>
          </w:rPr>
          <w:fldChar w:fldCharType="separate"/>
        </w:r>
        <w:r w:rsidR="00D63464">
          <w:rPr>
            <w:noProof/>
            <w:webHidden/>
          </w:rPr>
          <w:t>9</w:t>
        </w:r>
        <w:r>
          <w:rPr>
            <w:noProof/>
            <w:webHidden/>
          </w:rPr>
          <w:fldChar w:fldCharType="end"/>
        </w:r>
      </w:hyperlink>
    </w:p>
    <w:p w14:paraId="026761CE" w14:textId="709961B5"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2" w:history="1">
        <w:r w:rsidRPr="00BB64AA">
          <w:rPr>
            <w:rStyle w:val="Hyperlink"/>
            <w:noProof/>
          </w:rPr>
          <w:t>3.4</w:t>
        </w:r>
        <w:r>
          <w:rPr>
            <w:rFonts w:asciiTheme="minorHAnsi" w:eastAsiaTheme="minorEastAsia" w:hAnsiTheme="minorHAnsi" w:cstheme="minorBidi"/>
            <w:noProof/>
            <w:sz w:val="22"/>
            <w:szCs w:val="22"/>
            <w:lang w:val="en-US"/>
          </w:rPr>
          <w:tab/>
        </w:r>
        <w:r w:rsidRPr="00BB64AA">
          <w:rPr>
            <w:rStyle w:val="Hyperlink"/>
            <w:noProof/>
          </w:rPr>
          <w:t>Schema Definition</w:t>
        </w:r>
        <w:r>
          <w:rPr>
            <w:noProof/>
            <w:webHidden/>
          </w:rPr>
          <w:tab/>
        </w:r>
        <w:r>
          <w:rPr>
            <w:noProof/>
            <w:webHidden/>
          </w:rPr>
          <w:fldChar w:fldCharType="begin"/>
        </w:r>
        <w:r>
          <w:rPr>
            <w:noProof/>
            <w:webHidden/>
          </w:rPr>
          <w:instrText xml:space="preserve"> PAGEREF _Toc133308402 \h </w:instrText>
        </w:r>
        <w:r>
          <w:rPr>
            <w:noProof/>
            <w:webHidden/>
          </w:rPr>
        </w:r>
        <w:r>
          <w:rPr>
            <w:noProof/>
            <w:webHidden/>
          </w:rPr>
          <w:fldChar w:fldCharType="separate"/>
        </w:r>
        <w:r w:rsidR="00D63464">
          <w:rPr>
            <w:noProof/>
            <w:webHidden/>
          </w:rPr>
          <w:t>9</w:t>
        </w:r>
        <w:r>
          <w:rPr>
            <w:noProof/>
            <w:webHidden/>
          </w:rPr>
          <w:fldChar w:fldCharType="end"/>
        </w:r>
      </w:hyperlink>
    </w:p>
    <w:p w14:paraId="531FCE1D" w14:textId="6EDC7208"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03" w:history="1">
        <w:r w:rsidRPr="00BB64AA">
          <w:rPr>
            <w:rStyle w:val="Hyperlink"/>
            <w:noProof/>
          </w:rPr>
          <w:t>4</w:t>
        </w:r>
        <w:r>
          <w:rPr>
            <w:rFonts w:asciiTheme="minorHAnsi" w:eastAsiaTheme="minorEastAsia" w:hAnsiTheme="minorHAnsi" w:cstheme="minorBidi"/>
            <w:b w:val="0"/>
            <w:noProof/>
            <w:szCs w:val="22"/>
            <w:lang w:val="en-US"/>
          </w:rPr>
          <w:tab/>
        </w:r>
        <w:r w:rsidRPr="00BB64AA">
          <w:rPr>
            <w:rStyle w:val="Hyperlink"/>
            <w:noProof/>
          </w:rPr>
          <w:t>SQL Server Setup</w:t>
        </w:r>
        <w:r>
          <w:rPr>
            <w:noProof/>
            <w:webHidden/>
          </w:rPr>
          <w:tab/>
        </w:r>
        <w:r>
          <w:rPr>
            <w:noProof/>
            <w:webHidden/>
          </w:rPr>
          <w:fldChar w:fldCharType="begin"/>
        </w:r>
        <w:r>
          <w:rPr>
            <w:noProof/>
            <w:webHidden/>
          </w:rPr>
          <w:instrText xml:space="preserve"> PAGEREF _Toc133308403 \h </w:instrText>
        </w:r>
        <w:r>
          <w:rPr>
            <w:noProof/>
            <w:webHidden/>
          </w:rPr>
        </w:r>
        <w:r>
          <w:rPr>
            <w:noProof/>
            <w:webHidden/>
          </w:rPr>
          <w:fldChar w:fldCharType="separate"/>
        </w:r>
        <w:r w:rsidR="00D63464">
          <w:rPr>
            <w:noProof/>
            <w:webHidden/>
          </w:rPr>
          <w:t>10</w:t>
        </w:r>
        <w:r>
          <w:rPr>
            <w:noProof/>
            <w:webHidden/>
          </w:rPr>
          <w:fldChar w:fldCharType="end"/>
        </w:r>
      </w:hyperlink>
    </w:p>
    <w:p w14:paraId="063303CF" w14:textId="60705681"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4" w:history="1">
        <w:r w:rsidRPr="00BB64AA">
          <w:rPr>
            <w:rStyle w:val="Hyperlink"/>
            <w:noProof/>
          </w:rPr>
          <w:t>4.1</w:t>
        </w:r>
        <w:r>
          <w:rPr>
            <w:rFonts w:asciiTheme="minorHAnsi" w:eastAsiaTheme="minorEastAsia" w:hAnsiTheme="minorHAnsi" w:cstheme="minorBidi"/>
            <w:noProof/>
            <w:sz w:val="22"/>
            <w:szCs w:val="22"/>
            <w:lang w:val="en-US"/>
          </w:rPr>
          <w:tab/>
        </w:r>
        <w:r w:rsidRPr="00BB64AA">
          <w:rPr>
            <w:rStyle w:val="Hyperlink"/>
            <w:noProof/>
          </w:rPr>
          <w:t>Configuration</w:t>
        </w:r>
        <w:r>
          <w:rPr>
            <w:noProof/>
            <w:webHidden/>
          </w:rPr>
          <w:tab/>
        </w:r>
        <w:r>
          <w:rPr>
            <w:noProof/>
            <w:webHidden/>
          </w:rPr>
          <w:fldChar w:fldCharType="begin"/>
        </w:r>
        <w:r>
          <w:rPr>
            <w:noProof/>
            <w:webHidden/>
          </w:rPr>
          <w:instrText xml:space="preserve"> PAGEREF _Toc133308404 \h </w:instrText>
        </w:r>
        <w:r>
          <w:rPr>
            <w:noProof/>
            <w:webHidden/>
          </w:rPr>
        </w:r>
        <w:r>
          <w:rPr>
            <w:noProof/>
            <w:webHidden/>
          </w:rPr>
          <w:fldChar w:fldCharType="separate"/>
        </w:r>
        <w:r w:rsidR="00D63464">
          <w:rPr>
            <w:noProof/>
            <w:webHidden/>
          </w:rPr>
          <w:t>10</w:t>
        </w:r>
        <w:r>
          <w:rPr>
            <w:noProof/>
            <w:webHidden/>
          </w:rPr>
          <w:fldChar w:fldCharType="end"/>
        </w:r>
      </w:hyperlink>
    </w:p>
    <w:p w14:paraId="6E25DB70" w14:textId="13296FD8"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5" w:history="1">
        <w:r w:rsidRPr="00BB64AA">
          <w:rPr>
            <w:rStyle w:val="Hyperlink"/>
            <w:noProof/>
          </w:rPr>
          <w:t>4.2</w:t>
        </w:r>
        <w:r>
          <w:rPr>
            <w:rFonts w:asciiTheme="minorHAnsi" w:eastAsiaTheme="minorEastAsia" w:hAnsiTheme="minorHAnsi" w:cstheme="minorBidi"/>
            <w:noProof/>
            <w:sz w:val="22"/>
            <w:szCs w:val="22"/>
            <w:lang w:val="en-US"/>
          </w:rPr>
          <w:tab/>
        </w:r>
        <w:r w:rsidRPr="00BB64AA">
          <w:rPr>
            <w:rStyle w:val="Hyperlink"/>
            <w:noProof/>
          </w:rPr>
          <w:t>Schema User</w:t>
        </w:r>
        <w:r>
          <w:rPr>
            <w:noProof/>
            <w:webHidden/>
          </w:rPr>
          <w:tab/>
        </w:r>
        <w:r>
          <w:rPr>
            <w:noProof/>
            <w:webHidden/>
          </w:rPr>
          <w:fldChar w:fldCharType="begin"/>
        </w:r>
        <w:r>
          <w:rPr>
            <w:noProof/>
            <w:webHidden/>
          </w:rPr>
          <w:instrText xml:space="preserve"> PAGEREF _Toc133308405 \h </w:instrText>
        </w:r>
        <w:r>
          <w:rPr>
            <w:noProof/>
            <w:webHidden/>
          </w:rPr>
        </w:r>
        <w:r>
          <w:rPr>
            <w:noProof/>
            <w:webHidden/>
          </w:rPr>
          <w:fldChar w:fldCharType="separate"/>
        </w:r>
        <w:r w:rsidR="00D63464">
          <w:rPr>
            <w:noProof/>
            <w:webHidden/>
          </w:rPr>
          <w:t>10</w:t>
        </w:r>
        <w:r>
          <w:rPr>
            <w:noProof/>
            <w:webHidden/>
          </w:rPr>
          <w:fldChar w:fldCharType="end"/>
        </w:r>
      </w:hyperlink>
    </w:p>
    <w:p w14:paraId="3D603D37" w14:textId="1F40C1B3"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6" w:history="1">
        <w:r w:rsidRPr="00BB64AA">
          <w:rPr>
            <w:rStyle w:val="Hyperlink"/>
            <w:noProof/>
          </w:rPr>
          <w:t>4.3</w:t>
        </w:r>
        <w:r>
          <w:rPr>
            <w:rFonts w:asciiTheme="minorHAnsi" w:eastAsiaTheme="minorEastAsia" w:hAnsiTheme="minorHAnsi" w:cstheme="minorBidi"/>
            <w:noProof/>
            <w:sz w:val="22"/>
            <w:szCs w:val="22"/>
            <w:lang w:val="en-US"/>
          </w:rPr>
          <w:tab/>
        </w:r>
        <w:r w:rsidRPr="00BB64AA">
          <w:rPr>
            <w:rStyle w:val="Hyperlink"/>
            <w:noProof/>
          </w:rPr>
          <w:t>Schema Definition</w:t>
        </w:r>
        <w:r>
          <w:rPr>
            <w:noProof/>
            <w:webHidden/>
          </w:rPr>
          <w:tab/>
        </w:r>
        <w:r>
          <w:rPr>
            <w:noProof/>
            <w:webHidden/>
          </w:rPr>
          <w:fldChar w:fldCharType="begin"/>
        </w:r>
        <w:r>
          <w:rPr>
            <w:noProof/>
            <w:webHidden/>
          </w:rPr>
          <w:instrText xml:space="preserve"> PAGEREF _Toc133308406 \h </w:instrText>
        </w:r>
        <w:r>
          <w:rPr>
            <w:noProof/>
            <w:webHidden/>
          </w:rPr>
        </w:r>
        <w:r>
          <w:rPr>
            <w:noProof/>
            <w:webHidden/>
          </w:rPr>
          <w:fldChar w:fldCharType="separate"/>
        </w:r>
        <w:r w:rsidR="00D63464">
          <w:rPr>
            <w:noProof/>
            <w:webHidden/>
          </w:rPr>
          <w:t>10</w:t>
        </w:r>
        <w:r>
          <w:rPr>
            <w:noProof/>
            <w:webHidden/>
          </w:rPr>
          <w:fldChar w:fldCharType="end"/>
        </w:r>
      </w:hyperlink>
    </w:p>
    <w:p w14:paraId="3019459E" w14:textId="303560B2"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07" w:history="1">
        <w:r w:rsidRPr="00BB64AA">
          <w:rPr>
            <w:rStyle w:val="Hyperlink"/>
            <w:noProof/>
          </w:rPr>
          <w:t>5</w:t>
        </w:r>
        <w:r>
          <w:rPr>
            <w:rFonts w:asciiTheme="minorHAnsi" w:eastAsiaTheme="minorEastAsia" w:hAnsiTheme="minorHAnsi" w:cstheme="minorBidi"/>
            <w:b w:val="0"/>
            <w:noProof/>
            <w:szCs w:val="22"/>
            <w:lang w:val="en-US"/>
          </w:rPr>
          <w:tab/>
        </w:r>
        <w:r w:rsidRPr="00BB64AA">
          <w:rPr>
            <w:rStyle w:val="Hyperlink"/>
            <w:noProof/>
          </w:rPr>
          <w:t>JDK</w:t>
        </w:r>
        <w:r>
          <w:rPr>
            <w:noProof/>
            <w:webHidden/>
          </w:rPr>
          <w:tab/>
        </w:r>
        <w:r>
          <w:rPr>
            <w:noProof/>
            <w:webHidden/>
          </w:rPr>
          <w:fldChar w:fldCharType="begin"/>
        </w:r>
        <w:r>
          <w:rPr>
            <w:noProof/>
            <w:webHidden/>
          </w:rPr>
          <w:instrText xml:space="preserve"> PAGEREF _Toc133308407 \h </w:instrText>
        </w:r>
        <w:r>
          <w:rPr>
            <w:noProof/>
            <w:webHidden/>
          </w:rPr>
        </w:r>
        <w:r>
          <w:rPr>
            <w:noProof/>
            <w:webHidden/>
          </w:rPr>
          <w:fldChar w:fldCharType="separate"/>
        </w:r>
        <w:r w:rsidR="00D63464">
          <w:rPr>
            <w:noProof/>
            <w:webHidden/>
          </w:rPr>
          <w:t>12</w:t>
        </w:r>
        <w:r>
          <w:rPr>
            <w:noProof/>
            <w:webHidden/>
          </w:rPr>
          <w:fldChar w:fldCharType="end"/>
        </w:r>
      </w:hyperlink>
    </w:p>
    <w:p w14:paraId="549081AF" w14:textId="38591256"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08" w:history="1">
        <w:r w:rsidRPr="00BB64AA">
          <w:rPr>
            <w:rStyle w:val="Hyperlink"/>
            <w:noProof/>
          </w:rPr>
          <w:t>5.1</w:t>
        </w:r>
        <w:r>
          <w:rPr>
            <w:rFonts w:asciiTheme="minorHAnsi" w:eastAsiaTheme="minorEastAsia" w:hAnsiTheme="minorHAnsi" w:cstheme="minorBidi"/>
            <w:noProof/>
            <w:sz w:val="22"/>
            <w:szCs w:val="22"/>
            <w:lang w:val="en-US"/>
          </w:rPr>
          <w:tab/>
        </w:r>
        <w:r w:rsidRPr="00BB64AA">
          <w:rPr>
            <w:rStyle w:val="Hyperlink"/>
            <w:noProof/>
          </w:rPr>
          <w:t>Deployment Scenarios</w:t>
        </w:r>
        <w:r>
          <w:rPr>
            <w:noProof/>
            <w:webHidden/>
          </w:rPr>
          <w:tab/>
        </w:r>
        <w:r>
          <w:rPr>
            <w:noProof/>
            <w:webHidden/>
          </w:rPr>
          <w:fldChar w:fldCharType="begin"/>
        </w:r>
        <w:r>
          <w:rPr>
            <w:noProof/>
            <w:webHidden/>
          </w:rPr>
          <w:instrText xml:space="preserve"> PAGEREF _Toc133308408 \h </w:instrText>
        </w:r>
        <w:r>
          <w:rPr>
            <w:noProof/>
            <w:webHidden/>
          </w:rPr>
        </w:r>
        <w:r>
          <w:rPr>
            <w:noProof/>
            <w:webHidden/>
          </w:rPr>
          <w:fldChar w:fldCharType="separate"/>
        </w:r>
        <w:r w:rsidR="00D63464">
          <w:rPr>
            <w:noProof/>
            <w:webHidden/>
          </w:rPr>
          <w:t>12</w:t>
        </w:r>
        <w:r>
          <w:rPr>
            <w:noProof/>
            <w:webHidden/>
          </w:rPr>
          <w:fldChar w:fldCharType="end"/>
        </w:r>
      </w:hyperlink>
    </w:p>
    <w:p w14:paraId="46CBF4C2" w14:textId="349F5791" w:rsidR="00AF6039" w:rsidRDefault="00AF6039">
      <w:pPr>
        <w:pStyle w:val="TOC3"/>
        <w:tabs>
          <w:tab w:val="left" w:pos="2110"/>
        </w:tabs>
        <w:rPr>
          <w:rFonts w:asciiTheme="minorHAnsi" w:eastAsiaTheme="minorEastAsia" w:hAnsiTheme="minorHAnsi" w:cstheme="minorBidi"/>
          <w:noProof/>
          <w:sz w:val="22"/>
          <w:szCs w:val="22"/>
          <w:lang w:val="en-US"/>
        </w:rPr>
      </w:pPr>
      <w:hyperlink w:anchor="_Toc133308409" w:history="1">
        <w:r w:rsidRPr="00BB64AA">
          <w:rPr>
            <w:rStyle w:val="Hyperlink"/>
            <w:noProof/>
          </w:rPr>
          <w:t>5.1.1</w:t>
        </w:r>
        <w:r>
          <w:rPr>
            <w:rFonts w:asciiTheme="minorHAnsi" w:eastAsiaTheme="minorEastAsia" w:hAnsiTheme="minorHAnsi" w:cstheme="minorBidi"/>
            <w:noProof/>
            <w:sz w:val="22"/>
            <w:szCs w:val="22"/>
            <w:lang w:val="en-US"/>
          </w:rPr>
          <w:tab/>
        </w:r>
        <w:r w:rsidRPr="00BB64AA">
          <w:rPr>
            <w:rStyle w:val="Hyperlink"/>
            <w:noProof/>
          </w:rPr>
          <w:t>Single Application / Database Server Scenario</w:t>
        </w:r>
        <w:r>
          <w:rPr>
            <w:noProof/>
            <w:webHidden/>
          </w:rPr>
          <w:tab/>
        </w:r>
        <w:r>
          <w:rPr>
            <w:noProof/>
            <w:webHidden/>
          </w:rPr>
          <w:fldChar w:fldCharType="begin"/>
        </w:r>
        <w:r>
          <w:rPr>
            <w:noProof/>
            <w:webHidden/>
          </w:rPr>
          <w:instrText xml:space="preserve"> PAGEREF _Toc133308409 \h </w:instrText>
        </w:r>
        <w:r>
          <w:rPr>
            <w:noProof/>
            <w:webHidden/>
          </w:rPr>
        </w:r>
        <w:r>
          <w:rPr>
            <w:noProof/>
            <w:webHidden/>
          </w:rPr>
          <w:fldChar w:fldCharType="separate"/>
        </w:r>
        <w:r w:rsidR="00D63464">
          <w:rPr>
            <w:noProof/>
            <w:webHidden/>
          </w:rPr>
          <w:t>12</w:t>
        </w:r>
        <w:r>
          <w:rPr>
            <w:noProof/>
            <w:webHidden/>
          </w:rPr>
          <w:fldChar w:fldCharType="end"/>
        </w:r>
      </w:hyperlink>
    </w:p>
    <w:p w14:paraId="19799CAE" w14:textId="766907D6" w:rsidR="00AF6039" w:rsidRDefault="00AF6039">
      <w:pPr>
        <w:pStyle w:val="TOC3"/>
        <w:tabs>
          <w:tab w:val="left" w:pos="2110"/>
        </w:tabs>
        <w:rPr>
          <w:rFonts w:asciiTheme="minorHAnsi" w:eastAsiaTheme="minorEastAsia" w:hAnsiTheme="minorHAnsi" w:cstheme="minorBidi"/>
          <w:noProof/>
          <w:sz w:val="22"/>
          <w:szCs w:val="22"/>
          <w:lang w:val="en-US"/>
        </w:rPr>
      </w:pPr>
      <w:hyperlink w:anchor="_Toc133308410" w:history="1">
        <w:r w:rsidRPr="00BB64AA">
          <w:rPr>
            <w:rStyle w:val="Hyperlink"/>
            <w:noProof/>
          </w:rPr>
          <w:t>5.1.2</w:t>
        </w:r>
        <w:r>
          <w:rPr>
            <w:rFonts w:asciiTheme="minorHAnsi" w:eastAsiaTheme="minorEastAsia" w:hAnsiTheme="minorHAnsi" w:cstheme="minorBidi"/>
            <w:noProof/>
            <w:sz w:val="22"/>
            <w:szCs w:val="22"/>
            <w:lang w:val="en-US"/>
          </w:rPr>
          <w:tab/>
        </w:r>
        <w:r w:rsidRPr="00BB64AA">
          <w:rPr>
            <w:rStyle w:val="Hyperlink"/>
            <w:noProof/>
          </w:rPr>
          <w:t>Split Application / Database Servers Scenario</w:t>
        </w:r>
        <w:r>
          <w:rPr>
            <w:noProof/>
            <w:webHidden/>
          </w:rPr>
          <w:tab/>
        </w:r>
        <w:r>
          <w:rPr>
            <w:noProof/>
            <w:webHidden/>
          </w:rPr>
          <w:fldChar w:fldCharType="begin"/>
        </w:r>
        <w:r>
          <w:rPr>
            <w:noProof/>
            <w:webHidden/>
          </w:rPr>
          <w:instrText xml:space="preserve"> PAGEREF _Toc133308410 \h </w:instrText>
        </w:r>
        <w:r>
          <w:rPr>
            <w:noProof/>
            <w:webHidden/>
          </w:rPr>
        </w:r>
        <w:r>
          <w:rPr>
            <w:noProof/>
            <w:webHidden/>
          </w:rPr>
          <w:fldChar w:fldCharType="separate"/>
        </w:r>
        <w:r w:rsidR="00D63464">
          <w:rPr>
            <w:noProof/>
            <w:webHidden/>
          </w:rPr>
          <w:t>12</w:t>
        </w:r>
        <w:r>
          <w:rPr>
            <w:noProof/>
            <w:webHidden/>
          </w:rPr>
          <w:fldChar w:fldCharType="end"/>
        </w:r>
      </w:hyperlink>
    </w:p>
    <w:p w14:paraId="697C8FC2" w14:textId="66CBE0D4"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1" w:history="1">
        <w:r w:rsidRPr="00BB64AA">
          <w:rPr>
            <w:rStyle w:val="Hyperlink"/>
            <w:noProof/>
          </w:rPr>
          <w:t>6</w:t>
        </w:r>
        <w:r>
          <w:rPr>
            <w:rFonts w:asciiTheme="minorHAnsi" w:eastAsiaTheme="minorEastAsia" w:hAnsiTheme="minorHAnsi" w:cstheme="minorBidi"/>
            <w:b w:val="0"/>
            <w:noProof/>
            <w:szCs w:val="22"/>
            <w:lang w:val="en-US"/>
          </w:rPr>
          <w:tab/>
        </w:r>
        <w:r w:rsidRPr="00BB64AA">
          <w:rPr>
            <w:rStyle w:val="Hyperlink"/>
            <w:noProof/>
          </w:rPr>
          <w:t>Application Server</w:t>
        </w:r>
        <w:r>
          <w:rPr>
            <w:noProof/>
            <w:webHidden/>
          </w:rPr>
          <w:tab/>
        </w:r>
        <w:r>
          <w:rPr>
            <w:noProof/>
            <w:webHidden/>
          </w:rPr>
          <w:fldChar w:fldCharType="begin"/>
        </w:r>
        <w:r>
          <w:rPr>
            <w:noProof/>
            <w:webHidden/>
          </w:rPr>
          <w:instrText xml:space="preserve"> PAGEREF _Toc133308411 \h </w:instrText>
        </w:r>
        <w:r>
          <w:rPr>
            <w:noProof/>
            <w:webHidden/>
          </w:rPr>
        </w:r>
        <w:r>
          <w:rPr>
            <w:noProof/>
            <w:webHidden/>
          </w:rPr>
          <w:fldChar w:fldCharType="separate"/>
        </w:r>
        <w:r w:rsidR="00D63464">
          <w:rPr>
            <w:noProof/>
            <w:webHidden/>
          </w:rPr>
          <w:t>13</w:t>
        </w:r>
        <w:r>
          <w:rPr>
            <w:noProof/>
            <w:webHidden/>
          </w:rPr>
          <w:fldChar w:fldCharType="end"/>
        </w:r>
      </w:hyperlink>
    </w:p>
    <w:p w14:paraId="6AA3E96E" w14:textId="77BC6186"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12" w:history="1">
        <w:r w:rsidRPr="00BB64AA">
          <w:rPr>
            <w:rStyle w:val="Hyperlink"/>
            <w:noProof/>
          </w:rPr>
          <w:t>6.1</w:t>
        </w:r>
        <w:r>
          <w:rPr>
            <w:rFonts w:asciiTheme="minorHAnsi" w:eastAsiaTheme="minorEastAsia" w:hAnsiTheme="minorHAnsi" w:cstheme="minorBidi"/>
            <w:noProof/>
            <w:sz w:val="22"/>
            <w:szCs w:val="22"/>
            <w:lang w:val="en-US"/>
          </w:rPr>
          <w:tab/>
        </w:r>
        <w:r w:rsidRPr="00BB64AA">
          <w:rPr>
            <w:rStyle w:val="Hyperlink"/>
            <w:noProof/>
          </w:rPr>
          <w:t>General</w:t>
        </w:r>
        <w:r>
          <w:rPr>
            <w:noProof/>
            <w:webHidden/>
          </w:rPr>
          <w:tab/>
        </w:r>
        <w:r>
          <w:rPr>
            <w:noProof/>
            <w:webHidden/>
          </w:rPr>
          <w:fldChar w:fldCharType="begin"/>
        </w:r>
        <w:r>
          <w:rPr>
            <w:noProof/>
            <w:webHidden/>
          </w:rPr>
          <w:instrText xml:space="preserve"> PAGEREF _Toc133308412 \h </w:instrText>
        </w:r>
        <w:r>
          <w:rPr>
            <w:noProof/>
            <w:webHidden/>
          </w:rPr>
        </w:r>
        <w:r>
          <w:rPr>
            <w:noProof/>
            <w:webHidden/>
          </w:rPr>
          <w:fldChar w:fldCharType="separate"/>
        </w:r>
        <w:r w:rsidR="00D63464">
          <w:rPr>
            <w:noProof/>
            <w:webHidden/>
          </w:rPr>
          <w:t>13</w:t>
        </w:r>
        <w:r>
          <w:rPr>
            <w:noProof/>
            <w:webHidden/>
          </w:rPr>
          <w:fldChar w:fldCharType="end"/>
        </w:r>
      </w:hyperlink>
    </w:p>
    <w:p w14:paraId="2D3F06A4" w14:textId="54BE7C20"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3" w:history="1">
        <w:r w:rsidRPr="00BB64AA">
          <w:rPr>
            <w:rStyle w:val="Hyperlink"/>
            <w:noProof/>
          </w:rPr>
          <w:t>7</w:t>
        </w:r>
        <w:r>
          <w:rPr>
            <w:rFonts w:asciiTheme="minorHAnsi" w:eastAsiaTheme="minorEastAsia" w:hAnsiTheme="minorHAnsi" w:cstheme="minorBidi"/>
            <w:b w:val="0"/>
            <w:noProof/>
            <w:szCs w:val="22"/>
            <w:lang w:val="en-US"/>
          </w:rPr>
          <w:tab/>
        </w:r>
        <w:r w:rsidRPr="00BB64AA">
          <w:rPr>
            <w:rStyle w:val="Hyperlink"/>
            <w:noProof/>
          </w:rPr>
          <w:t>OptiVLM Invoice Validation Deployment (Application Server)</w:t>
        </w:r>
        <w:r>
          <w:rPr>
            <w:noProof/>
            <w:webHidden/>
          </w:rPr>
          <w:tab/>
        </w:r>
        <w:r>
          <w:rPr>
            <w:noProof/>
            <w:webHidden/>
          </w:rPr>
          <w:fldChar w:fldCharType="begin"/>
        </w:r>
        <w:r>
          <w:rPr>
            <w:noProof/>
            <w:webHidden/>
          </w:rPr>
          <w:instrText xml:space="preserve"> PAGEREF _Toc133308413 \h </w:instrText>
        </w:r>
        <w:r>
          <w:rPr>
            <w:noProof/>
            <w:webHidden/>
          </w:rPr>
        </w:r>
        <w:r>
          <w:rPr>
            <w:noProof/>
            <w:webHidden/>
          </w:rPr>
          <w:fldChar w:fldCharType="separate"/>
        </w:r>
        <w:r w:rsidR="00D63464">
          <w:rPr>
            <w:noProof/>
            <w:webHidden/>
          </w:rPr>
          <w:t>14</w:t>
        </w:r>
        <w:r>
          <w:rPr>
            <w:noProof/>
            <w:webHidden/>
          </w:rPr>
          <w:fldChar w:fldCharType="end"/>
        </w:r>
      </w:hyperlink>
    </w:p>
    <w:p w14:paraId="65EE87B6" w14:textId="40B8F607" w:rsidR="00AF6039" w:rsidRDefault="00AF6039">
      <w:pPr>
        <w:pStyle w:val="TOC2"/>
        <w:tabs>
          <w:tab w:val="left" w:pos="1621"/>
        </w:tabs>
        <w:rPr>
          <w:rFonts w:asciiTheme="minorHAnsi" w:eastAsiaTheme="minorEastAsia" w:hAnsiTheme="minorHAnsi" w:cstheme="minorBidi"/>
          <w:noProof/>
          <w:sz w:val="22"/>
          <w:szCs w:val="22"/>
          <w:lang w:val="en-US"/>
        </w:rPr>
      </w:pPr>
      <w:hyperlink w:anchor="_Toc133308414" w:history="1">
        <w:r w:rsidRPr="00BB64AA">
          <w:rPr>
            <w:rStyle w:val="Hyperlink"/>
            <w:noProof/>
          </w:rPr>
          <w:t>7.1</w:t>
        </w:r>
        <w:r>
          <w:rPr>
            <w:rFonts w:asciiTheme="minorHAnsi" w:eastAsiaTheme="minorEastAsia" w:hAnsiTheme="minorHAnsi" w:cstheme="minorBidi"/>
            <w:noProof/>
            <w:sz w:val="22"/>
            <w:szCs w:val="22"/>
            <w:lang w:val="en-US"/>
          </w:rPr>
          <w:tab/>
        </w:r>
        <w:r w:rsidRPr="00BB64AA">
          <w:rPr>
            <w:rStyle w:val="Hyperlink"/>
            <w:noProof/>
          </w:rPr>
          <w:t>WAR File Deployment</w:t>
        </w:r>
        <w:r>
          <w:rPr>
            <w:noProof/>
            <w:webHidden/>
          </w:rPr>
          <w:tab/>
        </w:r>
        <w:r>
          <w:rPr>
            <w:noProof/>
            <w:webHidden/>
          </w:rPr>
          <w:fldChar w:fldCharType="begin"/>
        </w:r>
        <w:r>
          <w:rPr>
            <w:noProof/>
            <w:webHidden/>
          </w:rPr>
          <w:instrText xml:space="preserve"> PAGEREF _Toc133308414 \h </w:instrText>
        </w:r>
        <w:r>
          <w:rPr>
            <w:noProof/>
            <w:webHidden/>
          </w:rPr>
        </w:r>
        <w:r>
          <w:rPr>
            <w:noProof/>
            <w:webHidden/>
          </w:rPr>
          <w:fldChar w:fldCharType="separate"/>
        </w:r>
        <w:r w:rsidR="00D63464">
          <w:rPr>
            <w:noProof/>
            <w:webHidden/>
          </w:rPr>
          <w:t>14</w:t>
        </w:r>
        <w:r>
          <w:rPr>
            <w:noProof/>
            <w:webHidden/>
          </w:rPr>
          <w:fldChar w:fldCharType="end"/>
        </w:r>
      </w:hyperlink>
    </w:p>
    <w:p w14:paraId="0AD92B8F" w14:textId="692309C3" w:rsidR="00AF6039" w:rsidRDefault="00AF6039">
      <w:pPr>
        <w:pStyle w:val="TOC1"/>
        <w:rPr>
          <w:rFonts w:asciiTheme="minorHAnsi" w:eastAsiaTheme="minorEastAsia" w:hAnsiTheme="minorHAnsi" w:cstheme="minorBidi"/>
          <w:b w:val="0"/>
          <w:noProof/>
          <w:szCs w:val="22"/>
          <w:lang w:val="en-US"/>
        </w:rPr>
      </w:pPr>
      <w:hyperlink w:anchor="_Toc133308415" w:history="1">
        <w:r w:rsidRPr="00BB64AA">
          <w:rPr>
            <w:rStyle w:val="Hyperlink"/>
            <w:noProof/>
          </w:rPr>
          <w:t>OptiVLM Invoice Validation Deployment (Using WebLogic Server)</w:t>
        </w:r>
        <w:r>
          <w:rPr>
            <w:noProof/>
            <w:webHidden/>
          </w:rPr>
          <w:tab/>
        </w:r>
        <w:r>
          <w:rPr>
            <w:noProof/>
            <w:webHidden/>
          </w:rPr>
          <w:fldChar w:fldCharType="begin"/>
        </w:r>
        <w:r>
          <w:rPr>
            <w:noProof/>
            <w:webHidden/>
          </w:rPr>
          <w:instrText xml:space="preserve"> PAGEREF _Toc133308415 \h </w:instrText>
        </w:r>
        <w:r>
          <w:rPr>
            <w:noProof/>
            <w:webHidden/>
          </w:rPr>
        </w:r>
        <w:r>
          <w:rPr>
            <w:noProof/>
            <w:webHidden/>
          </w:rPr>
          <w:fldChar w:fldCharType="separate"/>
        </w:r>
        <w:r w:rsidR="00D63464">
          <w:rPr>
            <w:noProof/>
            <w:webHidden/>
          </w:rPr>
          <w:t>15</w:t>
        </w:r>
        <w:r>
          <w:rPr>
            <w:noProof/>
            <w:webHidden/>
          </w:rPr>
          <w:fldChar w:fldCharType="end"/>
        </w:r>
      </w:hyperlink>
    </w:p>
    <w:p w14:paraId="4868C9A4" w14:textId="5BB8038F" w:rsidR="00AF6039" w:rsidRDefault="00AF6039">
      <w:pPr>
        <w:pStyle w:val="TOC2"/>
        <w:rPr>
          <w:rFonts w:asciiTheme="minorHAnsi" w:eastAsiaTheme="minorEastAsia" w:hAnsiTheme="minorHAnsi" w:cstheme="minorBidi"/>
          <w:noProof/>
          <w:sz w:val="22"/>
          <w:szCs w:val="22"/>
          <w:lang w:val="en-US"/>
        </w:rPr>
      </w:pPr>
      <w:hyperlink w:anchor="_Toc133308416" w:history="1">
        <w:r w:rsidRPr="00BB64AA">
          <w:rPr>
            <w:rStyle w:val="Hyperlink"/>
            <w:noProof/>
          </w:rPr>
          <w:t>WAR File Deployment</w:t>
        </w:r>
        <w:r>
          <w:rPr>
            <w:noProof/>
            <w:webHidden/>
          </w:rPr>
          <w:tab/>
        </w:r>
        <w:r>
          <w:rPr>
            <w:noProof/>
            <w:webHidden/>
          </w:rPr>
          <w:fldChar w:fldCharType="begin"/>
        </w:r>
        <w:r>
          <w:rPr>
            <w:noProof/>
            <w:webHidden/>
          </w:rPr>
          <w:instrText xml:space="preserve"> PAGEREF _Toc133308416 \h </w:instrText>
        </w:r>
        <w:r>
          <w:rPr>
            <w:noProof/>
            <w:webHidden/>
          </w:rPr>
        </w:r>
        <w:r>
          <w:rPr>
            <w:noProof/>
            <w:webHidden/>
          </w:rPr>
          <w:fldChar w:fldCharType="separate"/>
        </w:r>
        <w:r w:rsidR="00D63464">
          <w:rPr>
            <w:noProof/>
            <w:webHidden/>
          </w:rPr>
          <w:t>15</w:t>
        </w:r>
        <w:r>
          <w:rPr>
            <w:noProof/>
            <w:webHidden/>
          </w:rPr>
          <w:fldChar w:fldCharType="end"/>
        </w:r>
      </w:hyperlink>
    </w:p>
    <w:p w14:paraId="770C775C" w14:textId="2A838CCB" w:rsidR="00AF6039" w:rsidRDefault="00AF6039">
      <w:pPr>
        <w:pStyle w:val="TOC1"/>
        <w:rPr>
          <w:rFonts w:asciiTheme="minorHAnsi" w:eastAsiaTheme="minorEastAsia" w:hAnsiTheme="minorHAnsi" w:cstheme="minorBidi"/>
          <w:b w:val="0"/>
          <w:noProof/>
          <w:szCs w:val="22"/>
          <w:lang w:val="en-US"/>
        </w:rPr>
      </w:pPr>
      <w:hyperlink w:anchor="_Toc133308417" w:history="1">
        <w:r w:rsidRPr="00BB64AA">
          <w:rPr>
            <w:rStyle w:val="Hyperlink"/>
            <w:noProof/>
          </w:rPr>
          <w:t>OptiVLM Invoice Validation System Configuration</w:t>
        </w:r>
        <w:r>
          <w:rPr>
            <w:noProof/>
            <w:webHidden/>
          </w:rPr>
          <w:tab/>
        </w:r>
        <w:r>
          <w:rPr>
            <w:noProof/>
            <w:webHidden/>
          </w:rPr>
          <w:fldChar w:fldCharType="begin"/>
        </w:r>
        <w:r>
          <w:rPr>
            <w:noProof/>
            <w:webHidden/>
          </w:rPr>
          <w:instrText xml:space="preserve"> PAGEREF _Toc133308417 \h </w:instrText>
        </w:r>
        <w:r>
          <w:rPr>
            <w:noProof/>
            <w:webHidden/>
          </w:rPr>
        </w:r>
        <w:r>
          <w:rPr>
            <w:noProof/>
            <w:webHidden/>
          </w:rPr>
          <w:fldChar w:fldCharType="separate"/>
        </w:r>
        <w:r w:rsidR="00D63464">
          <w:rPr>
            <w:noProof/>
            <w:webHidden/>
          </w:rPr>
          <w:t>16</w:t>
        </w:r>
        <w:r>
          <w:rPr>
            <w:noProof/>
            <w:webHidden/>
          </w:rPr>
          <w:fldChar w:fldCharType="end"/>
        </w:r>
      </w:hyperlink>
    </w:p>
    <w:p w14:paraId="344BFC02" w14:textId="5651909B"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8" w:history="1">
        <w:r w:rsidRPr="00BB64AA">
          <w:rPr>
            <w:rStyle w:val="Hyperlink"/>
            <w:noProof/>
          </w:rPr>
          <w:t>8</w:t>
        </w:r>
        <w:r>
          <w:rPr>
            <w:rFonts w:asciiTheme="minorHAnsi" w:eastAsiaTheme="minorEastAsia" w:hAnsiTheme="minorHAnsi" w:cstheme="minorBidi"/>
            <w:b w:val="0"/>
            <w:noProof/>
            <w:szCs w:val="22"/>
            <w:lang w:val="en-US"/>
          </w:rPr>
          <w:tab/>
        </w:r>
        <w:r w:rsidRPr="00BB64AA">
          <w:rPr>
            <w:rStyle w:val="Hyperlink"/>
            <w:noProof/>
          </w:rPr>
          <w:t>OptiVLM Invoice Validation Licensing</w:t>
        </w:r>
        <w:r>
          <w:rPr>
            <w:noProof/>
            <w:webHidden/>
          </w:rPr>
          <w:tab/>
        </w:r>
        <w:r>
          <w:rPr>
            <w:noProof/>
            <w:webHidden/>
          </w:rPr>
          <w:fldChar w:fldCharType="begin"/>
        </w:r>
        <w:r>
          <w:rPr>
            <w:noProof/>
            <w:webHidden/>
          </w:rPr>
          <w:instrText xml:space="preserve"> PAGEREF _Toc133308418 \h </w:instrText>
        </w:r>
        <w:r>
          <w:rPr>
            <w:noProof/>
            <w:webHidden/>
          </w:rPr>
        </w:r>
        <w:r>
          <w:rPr>
            <w:noProof/>
            <w:webHidden/>
          </w:rPr>
          <w:fldChar w:fldCharType="separate"/>
        </w:r>
        <w:r w:rsidR="00D63464">
          <w:rPr>
            <w:noProof/>
            <w:webHidden/>
          </w:rPr>
          <w:t>24</w:t>
        </w:r>
        <w:r>
          <w:rPr>
            <w:noProof/>
            <w:webHidden/>
          </w:rPr>
          <w:fldChar w:fldCharType="end"/>
        </w:r>
      </w:hyperlink>
    </w:p>
    <w:p w14:paraId="620FAEAB" w14:textId="43D285B0"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19" w:history="1">
        <w:r w:rsidRPr="00BB64AA">
          <w:rPr>
            <w:rStyle w:val="Hyperlink"/>
            <w:noProof/>
          </w:rPr>
          <w:t>9</w:t>
        </w:r>
        <w:r>
          <w:rPr>
            <w:rFonts w:asciiTheme="minorHAnsi" w:eastAsiaTheme="minorEastAsia" w:hAnsiTheme="minorHAnsi" w:cstheme="minorBidi"/>
            <w:b w:val="0"/>
            <w:noProof/>
            <w:szCs w:val="22"/>
            <w:lang w:val="en-US"/>
          </w:rPr>
          <w:tab/>
        </w:r>
        <w:r w:rsidRPr="00BB64AA">
          <w:rPr>
            <w:rStyle w:val="Hyperlink"/>
            <w:noProof/>
          </w:rPr>
          <w:t>OptiVLM Invoice Validation Database Upgrade</w:t>
        </w:r>
        <w:r>
          <w:rPr>
            <w:noProof/>
            <w:webHidden/>
          </w:rPr>
          <w:tab/>
        </w:r>
        <w:r>
          <w:rPr>
            <w:noProof/>
            <w:webHidden/>
          </w:rPr>
          <w:fldChar w:fldCharType="begin"/>
        </w:r>
        <w:r>
          <w:rPr>
            <w:noProof/>
            <w:webHidden/>
          </w:rPr>
          <w:instrText xml:space="preserve"> PAGEREF _Toc133308419 \h </w:instrText>
        </w:r>
        <w:r>
          <w:rPr>
            <w:noProof/>
            <w:webHidden/>
          </w:rPr>
        </w:r>
        <w:r>
          <w:rPr>
            <w:noProof/>
            <w:webHidden/>
          </w:rPr>
          <w:fldChar w:fldCharType="separate"/>
        </w:r>
        <w:r w:rsidR="00D63464">
          <w:rPr>
            <w:noProof/>
            <w:webHidden/>
          </w:rPr>
          <w:t>25</w:t>
        </w:r>
        <w:r>
          <w:rPr>
            <w:noProof/>
            <w:webHidden/>
          </w:rPr>
          <w:fldChar w:fldCharType="end"/>
        </w:r>
      </w:hyperlink>
    </w:p>
    <w:p w14:paraId="0EACBD13" w14:textId="303C7E69"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0" w:history="1">
        <w:r w:rsidRPr="00BB64AA">
          <w:rPr>
            <w:rStyle w:val="Hyperlink"/>
            <w:noProof/>
          </w:rPr>
          <w:t>10</w:t>
        </w:r>
        <w:r>
          <w:rPr>
            <w:rFonts w:asciiTheme="minorHAnsi" w:eastAsiaTheme="minorEastAsia" w:hAnsiTheme="minorHAnsi" w:cstheme="minorBidi"/>
            <w:b w:val="0"/>
            <w:noProof/>
            <w:szCs w:val="22"/>
            <w:lang w:val="en-US"/>
          </w:rPr>
          <w:tab/>
        </w:r>
        <w:r w:rsidRPr="00BB64AA">
          <w:rPr>
            <w:rStyle w:val="Hyperlink"/>
            <w:noProof/>
          </w:rPr>
          <w:t>OptiVLM Invoice Validation Customization</w:t>
        </w:r>
        <w:r>
          <w:rPr>
            <w:noProof/>
            <w:webHidden/>
          </w:rPr>
          <w:tab/>
        </w:r>
        <w:r>
          <w:rPr>
            <w:noProof/>
            <w:webHidden/>
          </w:rPr>
          <w:fldChar w:fldCharType="begin"/>
        </w:r>
        <w:r>
          <w:rPr>
            <w:noProof/>
            <w:webHidden/>
          </w:rPr>
          <w:instrText xml:space="preserve"> PAGEREF _Toc133308420 \h </w:instrText>
        </w:r>
        <w:r>
          <w:rPr>
            <w:noProof/>
            <w:webHidden/>
          </w:rPr>
        </w:r>
        <w:r>
          <w:rPr>
            <w:noProof/>
            <w:webHidden/>
          </w:rPr>
          <w:fldChar w:fldCharType="separate"/>
        </w:r>
        <w:r w:rsidR="00D63464">
          <w:rPr>
            <w:noProof/>
            <w:webHidden/>
          </w:rPr>
          <w:t>26</w:t>
        </w:r>
        <w:r>
          <w:rPr>
            <w:noProof/>
            <w:webHidden/>
          </w:rPr>
          <w:fldChar w:fldCharType="end"/>
        </w:r>
      </w:hyperlink>
    </w:p>
    <w:p w14:paraId="13DE4B69" w14:textId="39271309" w:rsidR="00AF6039" w:rsidRDefault="00AF6039">
      <w:pPr>
        <w:pStyle w:val="TOC2"/>
        <w:tabs>
          <w:tab w:val="left" w:pos="1760"/>
        </w:tabs>
        <w:rPr>
          <w:rFonts w:asciiTheme="minorHAnsi" w:eastAsiaTheme="minorEastAsia" w:hAnsiTheme="minorHAnsi" w:cstheme="minorBidi"/>
          <w:noProof/>
          <w:sz w:val="22"/>
          <w:szCs w:val="22"/>
          <w:lang w:val="en-US"/>
        </w:rPr>
      </w:pPr>
      <w:hyperlink w:anchor="_Toc133308421" w:history="1">
        <w:r w:rsidRPr="00BB64AA">
          <w:rPr>
            <w:rStyle w:val="Hyperlink"/>
            <w:noProof/>
          </w:rPr>
          <w:t>10.1</w:t>
        </w:r>
        <w:r>
          <w:rPr>
            <w:rFonts w:asciiTheme="minorHAnsi" w:eastAsiaTheme="minorEastAsia" w:hAnsiTheme="minorHAnsi" w:cstheme="minorBidi"/>
            <w:noProof/>
            <w:sz w:val="22"/>
            <w:szCs w:val="22"/>
            <w:lang w:val="en-US"/>
          </w:rPr>
          <w:tab/>
        </w:r>
        <w:r w:rsidRPr="00BB64AA">
          <w:rPr>
            <w:rStyle w:val="Hyperlink"/>
            <w:noProof/>
          </w:rPr>
          <w:t>Making Changes to the Language File</w:t>
        </w:r>
        <w:r>
          <w:rPr>
            <w:noProof/>
            <w:webHidden/>
          </w:rPr>
          <w:tab/>
        </w:r>
        <w:r>
          <w:rPr>
            <w:noProof/>
            <w:webHidden/>
          </w:rPr>
          <w:fldChar w:fldCharType="begin"/>
        </w:r>
        <w:r>
          <w:rPr>
            <w:noProof/>
            <w:webHidden/>
          </w:rPr>
          <w:instrText xml:space="preserve"> PAGEREF _Toc133308421 \h </w:instrText>
        </w:r>
        <w:r>
          <w:rPr>
            <w:noProof/>
            <w:webHidden/>
          </w:rPr>
        </w:r>
        <w:r>
          <w:rPr>
            <w:noProof/>
            <w:webHidden/>
          </w:rPr>
          <w:fldChar w:fldCharType="separate"/>
        </w:r>
        <w:r w:rsidR="00D63464">
          <w:rPr>
            <w:noProof/>
            <w:webHidden/>
          </w:rPr>
          <w:t>26</w:t>
        </w:r>
        <w:r>
          <w:rPr>
            <w:noProof/>
            <w:webHidden/>
          </w:rPr>
          <w:fldChar w:fldCharType="end"/>
        </w:r>
      </w:hyperlink>
    </w:p>
    <w:p w14:paraId="51FFB5E3" w14:textId="6FC87E1E" w:rsidR="00AF6039" w:rsidRDefault="00AF6039">
      <w:pPr>
        <w:pStyle w:val="TOC2"/>
        <w:tabs>
          <w:tab w:val="left" w:pos="1760"/>
        </w:tabs>
        <w:rPr>
          <w:rFonts w:asciiTheme="minorHAnsi" w:eastAsiaTheme="minorEastAsia" w:hAnsiTheme="minorHAnsi" w:cstheme="minorBidi"/>
          <w:noProof/>
          <w:sz w:val="22"/>
          <w:szCs w:val="22"/>
          <w:lang w:val="en-US"/>
        </w:rPr>
      </w:pPr>
      <w:hyperlink w:anchor="_Toc133308422" w:history="1">
        <w:r w:rsidRPr="00BB64AA">
          <w:rPr>
            <w:rStyle w:val="Hyperlink"/>
            <w:noProof/>
          </w:rPr>
          <w:t>10.2</w:t>
        </w:r>
        <w:r>
          <w:rPr>
            <w:rFonts w:asciiTheme="minorHAnsi" w:eastAsiaTheme="minorEastAsia" w:hAnsiTheme="minorHAnsi" w:cstheme="minorBidi"/>
            <w:noProof/>
            <w:sz w:val="22"/>
            <w:szCs w:val="22"/>
            <w:lang w:val="en-US"/>
          </w:rPr>
          <w:tab/>
        </w:r>
        <w:r w:rsidRPr="00BB64AA">
          <w:rPr>
            <w:rStyle w:val="Hyperlink"/>
            <w:noProof/>
          </w:rPr>
          <w:t>Making Changes to the Styles and Logos</w:t>
        </w:r>
        <w:r>
          <w:rPr>
            <w:noProof/>
            <w:webHidden/>
          </w:rPr>
          <w:tab/>
        </w:r>
        <w:r>
          <w:rPr>
            <w:noProof/>
            <w:webHidden/>
          </w:rPr>
          <w:fldChar w:fldCharType="begin"/>
        </w:r>
        <w:r>
          <w:rPr>
            <w:noProof/>
            <w:webHidden/>
          </w:rPr>
          <w:instrText xml:space="preserve"> PAGEREF _Toc133308422 \h </w:instrText>
        </w:r>
        <w:r>
          <w:rPr>
            <w:noProof/>
            <w:webHidden/>
          </w:rPr>
        </w:r>
        <w:r>
          <w:rPr>
            <w:noProof/>
            <w:webHidden/>
          </w:rPr>
          <w:fldChar w:fldCharType="separate"/>
        </w:r>
        <w:r w:rsidR="00D63464">
          <w:rPr>
            <w:noProof/>
            <w:webHidden/>
          </w:rPr>
          <w:t>27</w:t>
        </w:r>
        <w:r>
          <w:rPr>
            <w:noProof/>
            <w:webHidden/>
          </w:rPr>
          <w:fldChar w:fldCharType="end"/>
        </w:r>
      </w:hyperlink>
    </w:p>
    <w:p w14:paraId="59F1AEE3" w14:textId="53ED913E"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3" w:history="1">
        <w:r w:rsidRPr="00BB64AA">
          <w:rPr>
            <w:rStyle w:val="Hyperlink"/>
            <w:noProof/>
          </w:rPr>
          <w:t>11</w:t>
        </w:r>
        <w:r>
          <w:rPr>
            <w:rFonts w:asciiTheme="minorHAnsi" w:eastAsiaTheme="minorEastAsia" w:hAnsiTheme="minorHAnsi" w:cstheme="minorBidi"/>
            <w:b w:val="0"/>
            <w:noProof/>
            <w:szCs w:val="22"/>
            <w:lang w:val="en-US"/>
          </w:rPr>
          <w:tab/>
        </w:r>
        <w:r w:rsidRPr="00BB64AA">
          <w:rPr>
            <w:rStyle w:val="Hyperlink"/>
            <w:noProof/>
          </w:rPr>
          <w:t>Redeploying the Oracle Schema</w:t>
        </w:r>
        <w:r>
          <w:rPr>
            <w:noProof/>
            <w:webHidden/>
          </w:rPr>
          <w:tab/>
        </w:r>
        <w:r>
          <w:rPr>
            <w:noProof/>
            <w:webHidden/>
          </w:rPr>
          <w:fldChar w:fldCharType="begin"/>
        </w:r>
        <w:r>
          <w:rPr>
            <w:noProof/>
            <w:webHidden/>
          </w:rPr>
          <w:instrText xml:space="preserve"> PAGEREF _Toc133308423 \h </w:instrText>
        </w:r>
        <w:r>
          <w:rPr>
            <w:noProof/>
            <w:webHidden/>
          </w:rPr>
        </w:r>
        <w:r>
          <w:rPr>
            <w:noProof/>
            <w:webHidden/>
          </w:rPr>
          <w:fldChar w:fldCharType="separate"/>
        </w:r>
        <w:r w:rsidR="00D63464">
          <w:rPr>
            <w:noProof/>
            <w:webHidden/>
          </w:rPr>
          <w:t>28</w:t>
        </w:r>
        <w:r>
          <w:rPr>
            <w:noProof/>
            <w:webHidden/>
          </w:rPr>
          <w:fldChar w:fldCharType="end"/>
        </w:r>
      </w:hyperlink>
    </w:p>
    <w:p w14:paraId="27CF2A1C" w14:textId="380B40AD"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4" w:history="1">
        <w:r w:rsidRPr="00BB64AA">
          <w:rPr>
            <w:rStyle w:val="Hyperlink"/>
            <w:noProof/>
          </w:rPr>
          <w:t>12</w:t>
        </w:r>
        <w:r>
          <w:rPr>
            <w:rFonts w:asciiTheme="minorHAnsi" w:eastAsiaTheme="minorEastAsia" w:hAnsiTheme="minorHAnsi" w:cstheme="minorBidi"/>
            <w:b w:val="0"/>
            <w:noProof/>
            <w:szCs w:val="22"/>
            <w:lang w:val="en-US"/>
          </w:rPr>
          <w:tab/>
        </w:r>
        <w:r w:rsidRPr="00BB64AA">
          <w:rPr>
            <w:rStyle w:val="Hyperlink"/>
            <w:noProof/>
          </w:rPr>
          <w:t>Batch Processes</w:t>
        </w:r>
        <w:r>
          <w:rPr>
            <w:noProof/>
            <w:webHidden/>
          </w:rPr>
          <w:tab/>
        </w:r>
        <w:r>
          <w:rPr>
            <w:noProof/>
            <w:webHidden/>
          </w:rPr>
          <w:fldChar w:fldCharType="begin"/>
        </w:r>
        <w:r>
          <w:rPr>
            <w:noProof/>
            <w:webHidden/>
          </w:rPr>
          <w:instrText xml:space="preserve"> PAGEREF _Toc133308424 \h </w:instrText>
        </w:r>
        <w:r>
          <w:rPr>
            <w:noProof/>
            <w:webHidden/>
          </w:rPr>
        </w:r>
        <w:r>
          <w:rPr>
            <w:noProof/>
            <w:webHidden/>
          </w:rPr>
          <w:fldChar w:fldCharType="separate"/>
        </w:r>
        <w:r w:rsidR="00D63464">
          <w:rPr>
            <w:noProof/>
            <w:webHidden/>
          </w:rPr>
          <w:t>29</w:t>
        </w:r>
        <w:r>
          <w:rPr>
            <w:noProof/>
            <w:webHidden/>
          </w:rPr>
          <w:fldChar w:fldCharType="end"/>
        </w:r>
      </w:hyperlink>
    </w:p>
    <w:p w14:paraId="518F4060" w14:textId="487CE232"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5" w:history="1">
        <w:r w:rsidRPr="00BB64AA">
          <w:rPr>
            <w:rStyle w:val="Hyperlink"/>
            <w:noProof/>
          </w:rPr>
          <w:t>13</w:t>
        </w:r>
        <w:r>
          <w:rPr>
            <w:rFonts w:asciiTheme="minorHAnsi" w:eastAsiaTheme="minorEastAsia" w:hAnsiTheme="minorHAnsi" w:cstheme="minorBidi"/>
            <w:b w:val="0"/>
            <w:noProof/>
            <w:szCs w:val="22"/>
            <w:lang w:val="en-US"/>
          </w:rPr>
          <w:tab/>
        </w:r>
        <w:r w:rsidRPr="00BB64AA">
          <w:rPr>
            <w:rStyle w:val="Hyperlink"/>
            <w:noProof/>
          </w:rPr>
          <w:t>IMPORTANT NOTE</w:t>
        </w:r>
        <w:r>
          <w:rPr>
            <w:noProof/>
            <w:webHidden/>
          </w:rPr>
          <w:tab/>
        </w:r>
        <w:r>
          <w:rPr>
            <w:noProof/>
            <w:webHidden/>
          </w:rPr>
          <w:fldChar w:fldCharType="begin"/>
        </w:r>
        <w:r>
          <w:rPr>
            <w:noProof/>
            <w:webHidden/>
          </w:rPr>
          <w:instrText xml:space="preserve"> PAGEREF _Toc133308425 \h </w:instrText>
        </w:r>
        <w:r>
          <w:rPr>
            <w:noProof/>
            <w:webHidden/>
          </w:rPr>
        </w:r>
        <w:r>
          <w:rPr>
            <w:noProof/>
            <w:webHidden/>
          </w:rPr>
          <w:fldChar w:fldCharType="separate"/>
        </w:r>
        <w:r w:rsidR="00D63464">
          <w:rPr>
            <w:noProof/>
            <w:webHidden/>
          </w:rPr>
          <w:t>32</w:t>
        </w:r>
        <w:r>
          <w:rPr>
            <w:noProof/>
            <w:webHidden/>
          </w:rPr>
          <w:fldChar w:fldCharType="end"/>
        </w:r>
      </w:hyperlink>
    </w:p>
    <w:p w14:paraId="7FA5724C" w14:textId="323198FC" w:rsidR="00AF6039" w:rsidRDefault="00AF6039">
      <w:pPr>
        <w:pStyle w:val="TOC1"/>
        <w:tabs>
          <w:tab w:val="left" w:pos="1258"/>
        </w:tabs>
        <w:rPr>
          <w:rFonts w:asciiTheme="minorHAnsi" w:eastAsiaTheme="minorEastAsia" w:hAnsiTheme="minorHAnsi" w:cstheme="minorBidi"/>
          <w:b w:val="0"/>
          <w:noProof/>
          <w:szCs w:val="22"/>
          <w:lang w:val="en-US"/>
        </w:rPr>
      </w:pPr>
      <w:hyperlink w:anchor="_Toc133308426" w:history="1">
        <w:r w:rsidRPr="00BB64AA">
          <w:rPr>
            <w:rStyle w:val="Hyperlink"/>
            <w:noProof/>
          </w:rPr>
          <w:t>14</w:t>
        </w:r>
        <w:r>
          <w:rPr>
            <w:rFonts w:asciiTheme="minorHAnsi" w:eastAsiaTheme="minorEastAsia" w:hAnsiTheme="minorHAnsi" w:cstheme="minorBidi"/>
            <w:b w:val="0"/>
            <w:noProof/>
            <w:szCs w:val="22"/>
            <w:lang w:val="en-US"/>
          </w:rPr>
          <w:tab/>
        </w:r>
        <w:r w:rsidRPr="00BB64AA">
          <w:rPr>
            <w:rStyle w:val="Hyperlink"/>
            <w:noProof/>
          </w:rPr>
          <w:t>EPSS Integration</w:t>
        </w:r>
        <w:r>
          <w:rPr>
            <w:noProof/>
            <w:webHidden/>
          </w:rPr>
          <w:tab/>
        </w:r>
        <w:r>
          <w:rPr>
            <w:noProof/>
            <w:webHidden/>
          </w:rPr>
          <w:fldChar w:fldCharType="begin"/>
        </w:r>
        <w:r>
          <w:rPr>
            <w:noProof/>
            <w:webHidden/>
          </w:rPr>
          <w:instrText xml:space="preserve"> PAGEREF _Toc133308426 \h </w:instrText>
        </w:r>
        <w:r>
          <w:rPr>
            <w:noProof/>
            <w:webHidden/>
          </w:rPr>
        </w:r>
        <w:r>
          <w:rPr>
            <w:noProof/>
            <w:webHidden/>
          </w:rPr>
          <w:fldChar w:fldCharType="separate"/>
        </w:r>
        <w:r w:rsidR="00D63464">
          <w:rPr>
            <w:noProof/>
            <w:webHidden/>
          </w:rPr>
          <w:t>33</w:t>
        </w:r>
        <w:r>
          <w:rPr>
            <w:noProof/>
            <w:webHidden/>
          </w:rPr>
          <w:fldChar w:fldCharType="end"/>
        </w:r>
      </w:hyperlink>
    </w:p>
    <w:p w14:paraId="77DF8C97" w14:textId="091EBC22" w:rsidR="00D82E5E" w:rsidRDefault="00D82E5E" w:rsidP="00873F8E">
      <w:pPr>
        <w:pStyle w:val="TableofFigures"/>
      </w:pPr>
      <w:r>
        <w:fldChar w:fldCharType="end"/>
      </w:r>
    </w:p>
    <w:p w14:paraId="525B34C2" w14:textId="77777777" w:rsidR="00EE2021" w:rsidRDefault="00EE2021" w:rsidP="00661F0B"/>
    <w:p w14:paraId="1003CF6B"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636C7B86" w14:textId="77777777" w:rsidR="000A4E6F" w:rsidRDefault="000A4E6F" w:rsidP="000A4E6F">
      <w:pPr>
        <w:pStyle w:val="Heading1"/>
        <w:ind w:left="181" w:hanging="181"/>
      </w:pPr>
      <w:bookmarkStart w:id="3" w:name="_Toc318896155"/>
      <w:bookmarkStart w:id="4" w:name="_Toc105186528"/>
      <w:bookmarkStart w:id="5" w:name="_Toc133308395"/>
      <w:r>
        <w:t>Introduction</w:t>
      </w:r>
      <w:bookmarkEnd w:id="3"/>
      <w:bookmarkEnd w:id="4"/>
      <w:bookmarkEnd w:id="5"/>
    </w:p>
    <w:p w14:paraId="53CBB738" w14:textId="1E0CFBE8" w:rsidR="000A4E6F" w:rsidRDefault="000A4E6F" w:rsidP="000A4E6F">
      <w:pPr>
        <w:pStyle w:val="BodyText"/>
      </w:pPr>
      <w:r>
        <w:t xml:space="preserve">The purpose of this document is to provide basic installation instructions for the </w:t>
      </w:r>
      <w:proofErr w:type="spellStart"/>
      <w:r>
        <w:t>OptiVLM</w:t>
      </w:r>
      <w:proofErr w:type="spellEnd"/>
      <w:r>
        <w:t xml:space="preserve"> Invoice Validation application.  The particular architecture and environment of the installation may require additional configuration.</w:t>
      </w:r>
    </w:p>
    <w:p w14:paraId="4940BCA1" w14:textId="7328A8C7" w:rsidR="000A4E6F" w:rsidRDefault="000A4E6F" w:rsidP="000A4E6F">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53914BCC" w14:textId="79DFCEA7" w:rsidR="000A4E6F" w:rsidRDefault="000A4E6F" w:rsidP="000A4E6F">
      <w:pPr>
        <w:pStyle w:val="BodyText"/>
      </w:pPr>
      <w:r>
        <w:t xml:space="preserve">Invoice Validation requires an active installation of </w:t>
      </w:r>
      <w:proofErr w:type="spellStart"/>
      <w:r>
        <w:t>OptiCash</w:t>
      </w:r>
      <w:proofErr w:type="spellEnd"/>
      <w:r>
        <w:t xml:space="preserve"> and </w:t>
      </w:r>
      <w:proofErr w:type="spellStart"/>
      <w:r>
        <w:t>OptiVault</w:t>
      </w:r>
      <w:proofErr w:type="spellEnd"/>
      <w:r>
        <w:t xml:space="preserve">, it is assumed that the database setup steps have already been performed for these applications. All that will be needed is to provide </w:t>
      </w:r>
      <w:r w:rsidR="008C34EC">
        <w:t xml:space="preserve">the </w:t>
      </w:r>
      <w:r>
        <w:t>Invoice Validation application with login credentials to these databases.</w:t>
      </w:r>
    </w:p>
    <w:p w14:paraId="0815ACC0" w14:textId="77777777" w:rsidR="000A4E6F" w:rsidRDefault="000A4E6F" w:rsidP="000A4E6F">
      <w:pPr>
        <w:pStyle w:val="BodyText"/>
      </w:pPr>
      <w:r>
        <w:t>Invoice Validation requires a base version 8 of Java Development Kit (JDK). Most Application Servers already come with the required JDK (e.g. IBM WebSphere or Apache Tomcat).</w:t>
      </w:r>
    </w:p>
    <w:p w14:paraId="4290FAD8" w14:textId="77777777" w:rsidR="000A4E6F" w:rsidRDefault="000A4E6F" w:rsidP="000A4E6F">
      <w:pPr>
        <w:pStyle w:val="BodyText"/>
      </w:pPr>
      <w:r>
        <w:t>A clear understanding of Oracle and Application Server technology is required on the part of the user performing the installation.</w:t>
      </w:r>
    </w:p>
    <w:p w14:paraId="4EF41A0B" w14:textId="77777777" w:rsidR="000A4E6F" w:rsidRDefault="000A4E6F" w:rsidP="000A4E6F">
      <w:pPr>
        <w:pStyle w:val="Heading1"/>
        <w:ind w:left="181" w:hanging="181"/>
      </w:pPr>
      <w:bookmarkStart w:id="6" w:name="__RefHeading__64_946252390"/>
      <w:bookmarkStart w:id="7" w:name="__RefHeading__7350_1590952297"/>
      <w:bookmarkStart w:id="8" w:name="__RefHeading__66_1928409985"/>
      <w:bookmarkStart w:id="9" w:name="__RefHeading__90_237101075"/>
      <w:bookmarkStart w:id="10" w:name="_Toc318896156"/>
      <w:bookmarkStart w:id="11" w:name="_Toc105186529"/>
      <w:bookmarkStart w:id="12" w:name="_Toc133308396"/>
      <w:bookmarkEnd w:id="6"/>
      <w:bookmarkEnd w:id="7"/>
      <w:bookmarkEnd w:id="8"/>
      <w:bookmarkEnd w:id="9"/>
      <w:r>
        <w:t>Application Distribution</w:t>
      </w:r>
      <w:bookmarkEnd w:id="10"/>
      <w:bookmarkEnd w:id="11"/>
      <w:bookmarkEnd w:id="12"/>
    </w:p>
    <w:p w14:paraId="0597EF37" w14:textId="77777777" w:rsidR="000A4E6F" w:rsidRDefault="000A4E6F" w:rsidP="000A4E6F">
      <w:pPr>
        <w:pStyle w:val="Heading2"/>
        <w:ind w:left="0" w:firstLine="0"/>
      </w:pPr>
      <w:bookmarkStart w:id="13" w:name="__RefHeading__66_946252390"/>
      <w:bookmarkStart w:id="14" w:name="__RefHeading__7352_1590952297"/>
      <w:bookmarkStart w:id="15" w:name="__RefHeading__68_1928409985"/>
      <w:bookmarkStart w:id="16" w:name="__RefHeading__92_237101075"/>
      <w:bookmarkStart w:id="17" w:name="_Toc318896157"/>
      <w:bookmarkStart w:id="18" w:name="_Toc105186530"/>
      <w:bookmarkStart w:id="19" w:name="_Toc133308397"/>
      <w:bookmarkEnd w:id="13"/>
      <w:bookmarkEnd w:id="14"/>
      <w:bookmarkEnd w:id="15"/>
      <w:bookmarkEnd w:id="16"/>
      <w:r>
        <w:t>Application Component Checklist</w:t>
      </w:r>
      <w:bookmarkEnd w:id="17"/>
      <w:bookmarkEnd w:id="18"/>
      <w:bookmarkEnd w:id="19"/>
    </w:p>
    <w:p w14:paraId="30C0D4F1" w14:textId="3B3562CF" w:rsidR="000A4E6F" w:rsidRDefault="000A4E6F" w:rsidP="000A4E6F">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70B5F1B9" w14:textId="77777777" w:rsidR="000A4E6F" w:rsidRDefault="000A4E6F" w:rsidP="000A4E6F">
      <w:pPr>
        <w:pStyle w:val="BodyText"/>
      </w:pPr>
      <w:r>
        <w:t>In a split-server example, the Application Server (e.g. IBM WebSphere or Apache Tomcat) would house the Web Components (e.g. Invoice Validation WAR file) on one machine, and a different machine will house the Oracle components.</w:t>
      </w:r>
    </w:p>
    <w:p w14:paraId="0F072DB0" w14:textId="77777777" w:rsidR="000A4E6F" w:rsidRDefault="000A4E6F" w:rsidP="000A4E6F">
      <w:pPr>
        <w:pStyle w:val="BodyText"/>
      </w:pPr>
      <w:r>
        <w:t>The following are the required components for the installation:</w:t>
      </w:r>
    </w:p>
    <w:p w14:paraId="21706692" w14:textId="136929D6" w:rsidR="000A4E6F" w:rsidRDefault="000A4E6F" w:rsidP="00625274">
      <w:pPr>
        <w:pStyle w:val="ListBullet"/>
      </w:pPr>
      <w:r w:rsidRPr="009D2EBD">
        <w:rPr>
          <w:b/>
          <w:bCs/>
        </w:rPr>
        <w:t xml:space="preserve">Oracle 12.2 or 19c and </w:t>
      </w:r>
      <w:r w:rsidR="008C34EC" w:rsidRPr="009D2EBD">
        <w:rPr>
          <w:b/>
          <w:bCs/>
        </w:rPr>
        <w:t xml:space="preserve">the </w:t>
      </w:r>
      <w:r w:rsidRPr="009D2EBD">
        <w:rPr>
          <w:b/>
          <w:bCs/>
        </w:rPr>
        <w:t>latest patches relevant to the applicable O/S:</w:t>
      </w:r>
      <w:r>
        <w:t xml:space="preserve"> It is the responsibility of the client to ensure the Oracle database is running correctly and readily accessible PRIOR to the on-site installation.</w:t>
      </w:r>
    </w:p>
    <w:p w14:paraId="701BBA44" w14:textId="77777777" w:rsidR="000A4E6F" w:rsidRDefault="000A4E6F" w:rsidP="00625274">
      <w:pPr>
        <w:pStyle w:val="ListBullet"/>
      </w:pPr>
      <w:r>
        <w:t xml:space="preserve">Running versions of </w:t>
      </w:r>
      <w:proofErr w:type="spellStart"/>
      <w:r>
        <w:t>OptiCash</w:t>
      </w:r>
      <w:proofErr w:type="spellEnd"/>
      <w:r>
        <w:t xml:space="preserve"> and </w:t>
      </w:r>
      <w:proofErr w:type="spellStart"/>
      <w:r>
        <w:t>OptiVault</w:t>
      </w:r>
      <w:proofErr w:type="spellEnd"/>
      <w:r>
        <w:t xml:space="preserve"> applications</w:t>
      </w:r>
    </w:p>
    <w:p w14:paraId="23FE5B9B" w14:textId="77777777" w:rsidR="007D5532" w:rsidRDefault="000A4E6F" w:rsidP="00625274">
      <w:pPr>
        <w:pStyle w:val="ListBullet"/>
      </w:pPr>
      <w:r w:rsidRPr="009D2EBD">
        <w:rPr>
          <w:b/>
          <w:bCs/>
        </w:rPr>
        <w:t>Java Application server</w:t>
      </w:r>
      <w:r w:rsidR="008C34EC" w:rsidRPr="009D2EBD">
        <w:rPr>
          <w:b/>
          <w:bCs/>
        </w:rPr>
        <w:t>s</w:t>
      </w:r>
      <w:r w:rsidRPr="009D2EBD">
        <w:rPr>
          <w:b/>
          <w:bCs/>
        </w:rPr>
        <w:t>, such as IBM WebSphere or Apache Tomcat:</w:t>
      </w:r>
      <w:r>
        <w:t xml:space="preserve">  It is the responsibility of the client to ensure the Application Server is running correctly and readily accessible PRIOR to the on-site installation.  </w:t>
      </w:r>
    </w:p>
    <w:p w14:paraId="72C5AAA0" w14:textId="02AC972D" w:rsidR="000A4E6F" w:rsidRDefault="00DA175D" w:rsidP="009D2EBD">
      <w:pPr>
        <w:pStyle w:val="Note2"/>
      </w:pPr>
      <w:r w:rsidRPr="009D2EBD">
        <w:rPr>
          <w:b/>
          <w:bCs/>
        </w:rPr>
        <w:t>N</w:t>
      </w:r>
      <w:r w:rsidR="000A4E6F" w:rsidRPr="009D2EBD">
        <w:rPr>
          <w:b/>
          <w:bCs/>
        </w:rPr>
        <w:t>ote</w:t>
      </w:r>
      <w:r w:rsidRPr="009D2EBD">
        <w:rPr>
          <w:b/>
          <w:bCs/>
        </w:rPr>
        <w:t>:</w:t>
      </w:r>
      <w:r w:rsidR="000A4E6F">
        <w:t xml:space="preserve"> Java 8 JDK is required.</w:t>
      </w:r>
    </w:p>
    <w:p w14:paraId="242FB9EE" w14:textId="77777777" w:rsidR="000A4E6F" w:rsidRDefault="000A4E6F" w:rsidP="00625274">
      <w:pPr>
        <w:pStyle w:val="ListBullet"/>
      </w:pPr>
      <w:r w:rsidRPr="009D2EBD">
        <w:rPr>
          <w:b/>
          <w:bCs/>
        </w:rPr>
        <w:t xml:space="preserve">VLM Invoice Validation WAR File: </w:t>
      </w:r>
      <w:r>
        <w:t xml:space="preserve"> NCR Cash Management will provide the WAR file for deployment.</w:t>
      </w:r>
    </w:p>
    <w:p w14:paraId="55FCB866" w14:textId="2256ED26" w:rsidR="000A4E6F" w:rsidRDefault="000A4E6F" w:rsidP="00625274">
      <w:pPr>
        <w:pStyle w:val="ListBullet"/>
      </w:pPr>
      <w:r w:rsidRPr="009D2EBD">
        <w:rPr>
          <w:b/>
          <w:bCs/>
        </w:rPr>
        <w:t>License File:</w:t>
      </w:r>
      <w:r>
        <w:t xml:space="preserve">  NCR Cash Management will provide a license SQL file. Certain technical information regarding the installation is required to create the license file, so a common scenario is to install without </w:t>
      </w:r>
      <w:r w:rsidR="008C34EC">
        <w:t xml:space="preserve">a </w:t>
      </w:r>
      <w:r>
        <w:t xml:space="preserve">license </w:t>
      </w:r>
      <w:r w:rsidR="008C34EC">
        <w:t xml:space="preserve">and </w:t>
      </w:r>
      <w:r>
        <w:t xml:space="preserve">then attempt to log in. The license failure message will provide the information </w:t>
      </w:r>
      <w:r w:rsidR="00192655">
        <w:t xml:space="preserve">i.e., </w:t>
      </w:r>
      <w:r>
        <w:t>to be sent to NCR Cash Management for license creation.</w:t>
      </w:r>
    </w:p>
    <w:p w14:paraId="5B3B1232" w14:textId="77777777" w:rsidR="000A4E6F" w:rsidRDefault="000A4E6F" w:rsidP="000A4E6F">
      <w:pPr>
        <w:pStyle w:val="BodyText"/>
      </w:pPr>
    </w:p>
    <w:p w14:paraId="0435ECA6" w14:textId="77777777" w:rsidR="000A4E6F" w:rsidRDefault="000A4E6F" w:rsidP="000A4E6F">
      <w:pPr>
        <w:pStyle w:val="Heading1"/>
        <w:ind w:left="181" w:hanging="181"/>
      </w:pPr>
      <w:bookmarkStart w:id="20" w:name="__RefHeading__68_946252390"/>
      <w:bookmarkStart w:id="21" w:name="__RefHeading__7354_1590952297"/>
      <w:bookmarkStart w:id="22" w:name="__RefHeading__70_1928409985"/>
      <w:bookmarkStart w:id="23" w:name="__RefHeading__94_237101075"/>
      <w:bookmarkStart w:id="24" w:name="_Toc350779641"/>
      <w:bookmarkStart w:id="25" w:name="_Toc105186531"/>
      <w:bookmarkStart w:id="26" w:name="_Toc133308398"/>
      <w:bookmarkEnd w:id="20"/>
      <w:bookmarkEnd w:id="21"/>
      <w:bookmarkEnd w:id="22"/>
      <w:bookmarkEnd w:id="23"/>
      <w:r>
        <w:t>Oracle Setup</w:t>
      </w:r>
      <w:bookmarkEnd w:id="24"/>
      <w:bookmarkEnd w:id="25"/>
      <w:bookmarkEnd w:id="26"/>
    </w:p>
    <w:p w14:paraId="23C43FAC" w14:textId="046A1087" w:rsidR="000A4E6F" w:rsidRDefault="00FC2776" w:rsidP="009D2EBD">
      <w:pPr>
        <w:pStyle w:val="Note"/>
      </w:pPr>
      <w:r w:rsidRPr="009D2EBD">
        <w:rPr>
          <w:b/>
          <w:bCs/>
        </w:rPr>
        <w:t>N</w:t>
      </w:r>
      <w:r w:rsidR="000A4E6F" w:rsidRPr="009D2EBD">
        <w:rPr>
          <w:b/>
          <w:bCs/>
        </w:rPr>
        <w:t>ote</w:t>
      </w:r>
      <w:r>
        <w:t>: I</w:t>
      </w:r>
      <w:r w:rsidR="000A4E6F">
        <w:t>t is the client’s responsibility to have Oracle installed and running correctly and readily accessible prior to the on-site installation performed by NCR Cash Management.</w:t>
      </w:r>
    </w:p>
    <w:p w14:paraId="3ACB7922" w14:textId="5D805768" w:rsidR="000A4E6F" w:rsidRDefault="000A4E6F" w:rsidP="009D2EBD">
      <w:pPr>
        <w:pStyle w:val="Note2"/>
      </w:pPr>
      <w:r>
        <w:t xml:space="preserve">Additionally, it is the client’s responsibility to understand and agree with NCR Cash Management </w:t>
      </w:r>
      <w:r w:rsidR="00AF593D">
        <w:t xml:space="preserve">on </w:t>
      </w:r>
      <w:r>
        <w:t>the information contained within the Technical Overview (</w:t>
      </w:r>
      <w:r w:rsidR="00AF593D">
        <w:t xml:space="preserve">a </w:t>
      </w:r>
      <w:r>
        <w:t>separate document). That shall serve as a basis for architectural consideration.</w:t>
      </w:r>
    </w:p>
    <w:p w14:paraId="2AF2EA6A" w14:textId="77777777" w:rsidR="000A4E6F" w:rsidRDefault="000A4E6F" w:rsidP="000A4E6F">
      <w:pPr>
        <w:pStyle w:val="BodyText"/>
      </w:pPr>
    </w:p>
    <w:p w14:paraId="4417AEE9" w14:textId="77777777" w:rsidR="000A4E6F" w:rsidRDefault="000A4E6F" w:rsidP="000A4E6F">
      <w:pPr>
        <w:pStyle w:val="Heading2"/>
        <w:ind w:left="0" w:firstLine="0"/>
      </w:pPr>
      <w:bookmarkStart w:id="27" w:name="__RefHeading__96_237101075"/>
      <w:bookmarkStart w:id="28" w:name="__RefHeading__72_1928409985"/>
      <w:bookmarkStart w:id="29" w:name="__RefHeading__7356_1590952297"/>
      <w:bookmarkStart w:id="30" w:name="__RefHeading__70_946252390"/>
      <w:bookmarkStart w:id="31" w:name="__RefHeading__124_1360479227"/>
      <w:bookmarkStart w:id="32" w:name="_Toc350779642"/>
      <w:bookmarkStart w:id="33" w:name="_Toc105186532"/>
      <w:bookmarkStart w:id="34" w:name="_Toc133308399"/>
      <w:bookmarkEnd w:id="27"/>
      <w:bookmarkEnd w:id="28"/>
      <w:bookmarkEnd w:id="29"/>
      <w:bookmarkEnd w:id="30"/>
      <w:bookmarkEnd w:id="31"/>
      <w:r>
        <w:t>Configuration</w:t>
      </w:r>
      <w:bookmarkEnd w:id="32"/>
      <w:bookmarkEnd w:id="33"/>
      <w:bookmarkEnd w:id="34"/>
    </w:p>
    <w:p w14:paraId="5B9E08A5" w14:textId="0B96679E" w:rsidR="000A4E6F" w:rsidRDefault="000A4E6F" w:rsidP="000A4E6F">
      <w:pPr>
        <w:pStyle w:val="BodyText"/>
      </w:pPr>
      <w:r>
        <w:t xml:space="preserve">Verify the Oracle memory settings are correctly defined and do not fall below </w:t>
      </w:r>
      <w:r w:rsidR="00AF593D">
        <w:t xml:space="preserve">the </w:t>
      </w:r>
      <w:r>
        <w:t xml:space="preserve">minimum memory requirements necessary for running </w:t>
      </w:r>
      <w:proofErr w:type="spellStart"/>
      <w:r>
        <w:t>OptiVLM</w:t>
      </w:r>
      <w:proofErr w:type="spellEnd"/>
      <w:r>
        <w:t xml:space="preserve"> Invoice Validation (refer to </w:t>
      </w:r>
      <w:r w:rsidR="00AF593D">
        <w:t xml:space="preserve">the </w:t>
      </w:r>
      <w:r>
        <w:t xml:space="preserve">Oracle Installation document for more information on minimum memory requirements).  </w:t>
      </w:r>
      <w:r w:rsidR="00B63A57">
        <w:t xml:space="preserve">kindly </w:t>
      </w:r>
      <w:r>
        <w:t xml:space="preserve">coordinate with Oracle System Administrator to ensure that memory settings </w:t>
      </w:r>
      <w:r w:rsidR="00E243ED">
        <w:t xml:space="preserve">are </w:t>
      </w:r>
      <w:r>
        <w:t>also take</w:t>
      </w:r>
      <w:r w:rsidR="00E243ED">
        <w:t>n</w:t>
      </w:r>
      <w:r>
        <w:t xml:space="preserve"> into consideration </w:t>
      </w:r>
      <w:r w:rsidR="00E243ED">
        <w:t xml:space="preserve">with </w:t>
      </w:r>
      <w:r>
        <w:t xml:space="preserve">other databases used in </w:t>
      </w:r>
      <w:r w:rsidR="00AF593D">
        <w:t xml:space="preserve">the </w:t>
      </w:r>
      <w:r>
        <w:t>same Oracle environment.</w:t>
      </w:r>
    </w:p>
    <w:p w14:paraId="58BE8046" w14:textId="77777777" w:rsidR="000A4E6F" w:rsidRDefault="000A4E6F" w:rsidP="000A4E6F">
      <w:pPr>
        <w:pStyle w:val="BodyText"/>
      </w:pPr>
    </w:p>
    <w:p w14:paraId="1F4BF192" w14:textId="77777777" w:rsidR="000A4E6F" w:rsidRDefault="000A4E6F" w:rsidP="000A4E6F">
      <w:pPr>
        <w:pStyle w:val="Heading2"/>
        <w:ind w:left="0" w:firstLine="0"/>
      </w:pPr>
      <w:bookmarkStart w:id="35" w:name="__RefHeading__98_237101075"/>
      <w:bookmarkStart w:id="36" w:name="__RefHeading__74_1928409985"/>
      <w:bookmarkStart w:id="37" w:name="__RefHeading__7358_1590952297"/>
      <w:bookmarkStart w:id="38" w:name="__RefHeading__72_946252390"/>
      <w:bookmarkStart w:id="39" w:name="__RefHeading__126_1360479227"/>
      <w:bookmarkStart w:id="40" w:name="_Toc350779643"/>
      <w:bookmarkStart w:id="41" w:name="_Toc105186533"/>
      <w:bookmarkStart w:id="42" w:name="_Toc133308400"/>
      <w:bookmarkEnd w:id="35"/>
      <w:bookmarkEnd w:id="36"/>
      <w:bookmarkEnd w:id="37"/>
      <w:bookmarkEnd w:id="38"/>
      <w:bookmarkEnd w:id="39"/>
      <w:r>
        <w:t>Tablespaces</w:t>
      </w:r>
      <w:bookmarkEnd w:id="40"/>
      <w:bookmarkEnd w:id="41"/>
      <w:bookmarkEnd w:id="42"/>
    </w:p>
    <w:p w14:paraId="3F7F3658" w14:textId="59542738" w:rsidR="000A4E6F" w:rsidRDefault="000A4E6F" w:rsidP="000A4E6F">
      <w:pPr>
        <w:pStyle w:val="BodyText"/>
      </w:pPr>
      <w:r>
        <w:t xml:space="preserve">The following assumes </w:t>
      </w:r>
      <w:r w:rsidR="00BE2485">
        <w:t xml:space="preserve">and </w:t>
      </w:r>
      <w:r>
        <w:t xml:space="preserve">steps are performed using </w:t>
      </w:r>
      <w:r w:rsidR="004A2DF1">
        <w:t xml:space="preserve">the </w:t>
      </w:r>
      <w:r>
        <w:t>‘</w:t>
      </w:r>
      <w:proofErr w:type="spellStart"/>
      <w:r w:rsidRPr="009D2EBD">
        <w:rPr>
          <w:b/>
          <w:bCs/>
        </w:rPr>
        <w:t>sqlplus</w:t>
      </w:r>
      <w:proofErr w:type="spellEnd"/>
      <w:r>
        <w:t>’ command line interface.  Similar actions may be performed with the tool and interface per DBA choice.</w:t>
      </w:r>
    </w:p>
    <w:p w14:paraId="0E54B2AD" w14:textId="78C5788C" w:rsidR="000A4E6F" w:rsidRDefault="000A4E6F" w:rsidP="000A4E6F">
      <w:pPr>
        <w:pStyle w:val="BodyText"/>
      </w:pPr>
      <w:r>
        <w:t xml:space="preserve">VLM Invoice Validation defines </w:t>
      </w:r>
      <w:r w:rsidR="004A2DF1">
        <w:t xml:space="preserve">the </w:t>
      </w:r>
      <w:r>
        <w:t>following default tablespace name for data and index respectively, it is recommended to use these names exactly:</w:t>
      </w:r>
    </w:p>
    <w:p w14:paraId="62574F1E" w14:textId="77777777" w:rsidR="000A4E6F" w:rsidRDefault="000A4E6F" w:rsidP="009D2EBD">
      <w:pPr>
        <w:pStyle w:val="ListBullet"/>
      </w:pPr>
      <w:r>
        <w:t>Data tablespace: OPTIVLM_IV_DAT</w:t>
      </w:r>
    </w:p>
    <w:p w14:paraId="4A831B8C" w14:textId="77777777" w:rsidR="000A4E6F" w:rsidRDefault="000A4E6F" w:rsidP="009D2EBD">
      <w:pPr>
        <w:pStyle w:val="ListBullet"/>
      </w:pPr>
      <w:r>
        <w:t>Index tablespace: OPTIVLM_IV_IDX</w:t>
      </w:r>
    </w:p>
    <w:p w14:paraId="22C4A80C" w14:textId="1EC139D1" w:rsidR="000A4E6F" w:rsidRDefault="004A2DF1" w:rsidP="000A4E6F">
      <w:pPr>
        <w:pStyle w:val="BodyText"/>
      </w:pPr>
      <w:r>
        <w:t xml:space="preserve">The following </w:t>
      </w:r>
      <w:r w:rsidR="000D199C">
        <w:t xml:space="preserve">steps </w:t>
      </w:r>
      <w:r w:rsidR="000A4E6F">
        <w:t xml:space="preserve">detail how to create </w:t>
      </w:r>
      <w:r>
        <w:t xml:space="preserve">the </w:t>
      </w:r>
      <w:r w:rsidR="000A4E6F">
        <w:t>above tablespace:</w:t>
      </w:r>
    </w:p>
    <w:p w14:paraId="6D6F9432" w14:textId="77777777" w:rsidR="000A4E6F" w:rsidRDefault="000A4E6F" w:rsidP="00BC4818">
      <w:pPr>
        <w:pStyle w:val="BodyText"/>
      </w:pPr>
      <w:r>
        <w:t>From the Windows command prompt, type ‘</w:t>
      </w:r>
      <w:proofErr w:type="spellStart"/>
      <w:r w:rsidRPr="009D2EBD">
        <w:rPr>
          <w:b/>
          <w:bCs/>
        </w:rPr>
        <w:t>sqlplus</w:t>
      </w:r>
      <w:proofErr w:type="spellEnd"/>
      <w:r>
        <w:t>’ and enter username/password as prompted.</w:t>
      </w:r>
    </w:p>
    <w:p w14:paraId="6C953913" w14:textId="77777777" w:rsidR="000A4E6F" w:rsidRDefault="000A4E6F" w:rsidP="00BC4818">
      <w:pPr>
        <w:pStyle w:val="BodyText"/>
      </w:pPr>
      <w:r>
        <w:t>Modify the following example to fit your needs:</w:t>
      </w:r>
    </w:p>
    <w:p w14:paraId="33BB71EF" w14:textId="77777777" w:rsidR="000A4E6F" w:rsidRPr="008C5F82" w:rsidRDefault="000A4E6F" w:rsidP="009D2EBD">
      <w:pPr>
        <w:pStyle w:val="BodyText"/>
        <w:shd w:val="clear" w:color="auto" w:fill="DBDBDB" w:themeFill="accent3" w:themeFillTint="66"/>
        <w:rPr>
          <w:i/>
        </w:rPr>
      </w:pPr>
      <w:r w:rsidRPr="008C5F82">
        <w:rPr>
          <w:i/>
        </w:rPr>
        <w:t>CREATE BIGFILE TABLESPACE OPTIVLM_IV_DAT DATAFILE 'C:\ORACLE\APP\MYCOMPUTER\ORADATA\ORCL\OPTIVLM_IV_DAT01.DBF' SIZE 100M REUSE AUTOEXTEND ON NEXT 100M MAXSIZE 5060M LOGGING EXTENT MANAGEMENT LOCAL SEGMENT SPACE MANAGEMENT AUTO;</w:t>
      </w:r>
    </w:p>
    <w:p w14:paraId="390EA42F" w14:textId="77777777" w:rsidR="000A4E6F" w:rsidRDefault="000A4E6F" w:rsidP="009D2EBD">
      <w:pPr>
        <w:pStyle w:val="BodyText"/>
        <w:shd w:val="clear" w:color="auto" w:fill="DBDBDB" w:themeFill="accent3" w:themeFillTint="66"/>
        <w:rPr>
          <w:i/>
        </w:rPr>
      </w:pPr>
      <w:r w:rsidRPr="008C5F82">
        <w:rPr>
          <w:i/>
        </w:rPr>
        <w:t>CREATE BIGFILE TABLESPACE OPTIVLM_IV_IDX DATAFILE 'C:\ORACLE\APP\MYCOMPUTER\ORADATA\ORCL\OPTIVLM_IV_IDX01.DBF' SIZE 100M REUSE AUTOEXTEND ON NEXT 100M MAXSIZE 5060M LOGGING EXTENT MANAGEMENT LOCAL SEGMENT SPACE MANAGEMENT AUTO;</w:t>
      </w:r>
    </w:p>
    <w:p w14:paraId="01BD680F" w14:textId="77777777" w:rsidR="000A4E6F" w:rsidRDefault="000A4E6F" w:rsidP="000A4E6F">
      <w:pPr>
        <w:pStyle w:val="BodyText"/>
      </w:pPr>
      <w:r>
        <w:t>Where</w:t>
      </w:r>
    </w:p>
    <w:p w14:paraId="5A4DB7C7" w14:textId="77777777" w:rsidR="000A4E6F" w:rsidRDefault="000A4E6F" w:rsidP="009D2EBD">
      <w:pPr>
        <w:pStyle w:val="ListBullet"/>
      </w:pPr>
      <w:r>
        <w:t xml:space="preserve"> 'C:\ORACLE\APP\MYCOMPUTER\ORADATA\ORCL\OPTIVLM_IV_DAT01.DBF' is your directory and filename.</w:t>
      </w:r>
    </w:p>
    <w:p w14:paraId="72902D33" w14:textId="77777777" w:rsidR="000A4E6F" w:rsidRDefault="000A4E6F" w:rsidP="009D2EBD">
      <w:pPr>
        <w:pStyle w:val="ListBullet"/>
      </w:pPr>
      <w:r>
        <w:t>"OPTIVLM_IV_DAT” and "OPTIVLM_IV_IDX" are your tablespace names.</w:t>
      </w:r>
    </w:p>
    <w:p w14:paraId="79FF5A28" w14:textId="575ACAD0" w:rsidR="000A4E6F" w:rsidRDefault="001108F4" w:rsidP="009D2EBD">
      <w:pPr>
        <w:pStyle w:val="Note"/>
      </w:pPr>
      <w:r w:rsidRPr="009D2EBD">
        <w:rPr>
          <w:b/>
          <w:bCs/>
        </w:rPr>
        <w:t>N</w:t>
      </w:r>
      <w:r w:rsidR="000A4E6F" w:rsidRPr="009D2EBD">
        <w:rPr>
          <w:b/>
          <w:bCs/>
        </w:rPr>
        <w:t>ote</w:t>
      </w:r>
      <w:r>
        <w:t>:</w:t>
      </w:r>
      <w:r w:rsidR="000A4E6F">
        <w:t xml:space="preserve"> </w:t>
      </w:r>
      <w:r>
        <w:t>T</w:t>
      </w:r>
      <w:r w:rsidR="000A4E6F">
        <w:t xml:space="preserve">he </w:t>
      </w:r>
      <w:proofErr w:type="spellStart"/>
      <w:r w:rsidR="000A4E6F">
        <w:t>OptiVLM</w:t>
      </w:r>
      <w:proofErr w:type="spellEnd"/>
      <w:r w:rsidR="000A4E6F">
        <w:t xml:space="preserve"> Invoice Validation Schema Definition Script (DDL) will have tables and constraints defined such that:</w:t>
      </w:r>
    </w:p>
    <w:p w14:paraId="5432ABDD" w14:textId="77777777" w:rsidR="000A4E6F" w:rsidRDefault="000A4E6F" w:rsidP="009D2EBD">
      <w:pPr>
        <w:pStyle w:val="ListNumber"/>
        <w:numPr>
          <w:ilvl w:val="0"/>
          <w:numId w:val="66"/>
        </w:numPr>
        <w:ind w:left="1080"/>
      </w:pPr>
      <w:r>
        <w:t>Tables, Foreign Keys, and Views are defined in the Schema User’s default tablespace.  (e.g. OPTIVLM_IV_DAT).</w:t>
      </w:r>
    </w:p>
    <w:p w14:paraId="36F81687" w14:textId="77777777" w:rsidR="000A4E6F" w:rsidRDefault="000A4E6F" w:rsidP="009D2EBD">
      <w:pPr>
        <w:pStyle w:val="ListNumber"/>
        <w:ind w:left="360"/>
      </w:pPr>
      <w:r>
        <w:t>Primary Keys and Indexes are defined in the OPTIVLM_IV_IDX tablespace.</w:t>
      </w:r>
    </w:p>
    <w:p w14:paraId="6684F954" w14:textId="51236BE6" w:rsidR="000A4E6F" w:rsidRDefault="00ED7C60" w:rsidP="00ED7C60">
      <w:pPr>
        <w:pStyle w:val="BodyText"/>
      </w:pPr>
      <w:r>
        <w:t xml:space="preserve">Users </w:t>
      </w:r>
      <w:r w:rsidR="000A4E6F">
        <w:t>may modify the DDL prior to execution as needed.</w:t>
      </w:r>
      <w:r w:rsidR="000A4E6F" w:rsidRPr="00E02839">
        <w:t xml:space="preserve"> </w:t>
      </w:r>
    </w:p>
    <w:p w14:paraId="6D36750E" w14:textId="77777777" w:rsidR="00190C01" w:rsidRDefault="00190C01" w:rsidP="009D2EBD">
      <w:pPr>
        <w:pStyle w:val="BodyText"/>
      </w:pPr>
    </w:p>
    <w:p w14:paraId="165E05E0" w14:textId="77777777" w:rsidR="000A4E6F" w:rsidRDefault="000A4E6F" w:rsidP="000A4E6F">
      <w:pPr>
        <w:pStyle w:val="Heading2"/>
        <w:ind w:left="0" w:firstLine="0"/>
      </w:pPr>
      <w:bookmarkStart w:id="43" w:name="__RefHeading__100_237101075"/>
      <w:bookmarkStart w:id="44" w:name="__RefHeading__76_1928409985"/>
      <w:bookmarkStart w:id="45" w:name="__RefHeading__7360_1590952297"/>
      <w:bookmarkStart w:id="46" w:name="__RefHeading__74_946252390"/>
      <w:bookmarkStart w:id="47" w:name="__RefHeading__128_1360479227"/>
      <w:bookmarkStart w:id="48" w:name="_Toc350779644"/>
      <w:bookmarkStart w:id="49" w:name="_Toc105186534"/>
      <w:bookmarkStart w:id="50" w:name="_Toc133308401"/>
      <w:bookmarkEnd w:id="43"/>
      <w:bookmarkEnd w:id="44"/>
      <w:bookmarkEnd w:id="45"/>
      <w:bookmarkEnd w:id="46"/>
      <w:bookmarkEnd w:id="47"/>
      <w:r>
        <w:t>Schema User</w:t>
      </w:r>
      <w:bookmarkEnd w:id="48"/>
      <w:bookmarkEnd w:id="49"/>
      <w:bookmarkEnd w:id="50"/>
    </w:p>
    <w:p w14:paraId="30142D9B" w14:textId="01ABDABA" w:rsidR="000A4E6F" w:rsidRDefault="000A4E6F" w:rsidP="000A4E6F">
      <w:pPr>
        <w:pStyle w:val="BodyText"/>
      </w:pPr>
      <w:bookmarkStart w:id="51" w:name="__RefHeading__102_237101075"/>
      <w:bookmarkStart w:id="52" w:name="__RefHeading__78_1928409985"/>
      <w:bookmarkStart w:id="53" w:name="__RefHeading__7362_1590952297"/>
      <w:bookmarkStart w:id="54" w:name="__RefHeading__76_946252390"/>
      <w:bookmarkStart w:id="55" w:name="__RefHeading__130_1360479227"/>
      <w:bookmarkEnd w:id="51"/>
      <w:bookmarkEnd w:id="52"/>
      <w:bookmarkEnd w:id="53"/>
      <w:bookmarkEnd w:id="54"/>
      <w:bookmarkEnd w:id="55"/>
      <w:r>
        <w:t xml:space="preserve">Create </w:t>
      </w:r>
      <w:r w:rsidR="004A2DF1">
        <w:t xml:space="preserve">a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using commands similar to the example below:</w:t>
      </w:r>
    </w:p>
    <w:p w14:paraId="112654E0" w14:textId="77777777" w:rsidR="000A4E6F" w:rsidRDefault="000A4E6F" w:rsidP="009D2EBD">
      <w:pPr>
        <w:pStyle w:val="BodyText"/>
        <w:shd w:val="clear" w:color="auto" w:fill="DBDBDB" w:themeFill="accent3" w:themeFillTint="66"/>
      </w:pPr>
      <w:r>
        <w:t>CREATE USER "OPTIVLMIV" PROFILE "DEFAULT" IDENTIFIED BY "OPTIVLMIV" DEFAULT TABLESPACE "OPTIVLM_IV_DAT" TEMPORARY TABLESPACE "TEMP" ACCOUNT UNLOCK;</w:t>
      </w:r>
    </w:p>
    <w:p w14:paraId="0692C662" w14:textId="77777777" w:rsidR="000A4E6F" w:rsidRDefault="000A4E6F" w:rsidP="009D2EBD">
      <w:pPr>
        <w:pStyle w:val="BodyText"/>
        <w:shd w:val="clear" w:color="auto" w:fill="DBDBDB" w:themeFill="accent3" w:themeFillTint="66"/>
      </w:pPr>
      <w:r>
        <w:t>GRANT UNLIMITED TABLESPACE TO "OPTIVLMIV";</w:t>
      </w:r>
    </w:p>
    <w:p w14:paraId="47D14922" w14:textId="77777777" w:rsidR="000A4E6F" w:rsidRDefault="000A4E6F" w:rsidP="009D2EBD">
      <w:pPr>
        <w:pStyle w:val="BodyText"/>
        <w:shd w:val="clear" w:color="auto" w:fill="DBDBDB" w:themeFill="accent3" w:themeFillTint="66"/>
      </w:pPr>
      <w:r>
        <w:t>GRANT "CONNECT" TO "OPTIVLMIV";</w:t>
      </w:r>
    </w:p>
    <w:p w14:paraId="42EF8BA5" w14:textId="77777777" w:rsidR="000A4E6F" w:rsidRDefault="000A4E6F" w:rsidP="009D2EBD">
      <w:pPr>
        <w:pStyle w:val="BodyText"/>
        <w:shd w:val="clear" w:color="auto" w:fill="DBDBDB" w:themeFill="accent3" w:themeFillTint="66"/>
      </w:pPr>
      <w:r>
        <w:t>GRANT "RESOURCE" TO "OPTIVLMIV";</w:t>
      </w:r>
    </w:p>
    <w:p w14:paraId="7ACD212A" w14:textId="77777777" w:rsidR="000A4E6F" w:rsidRDefault="000A4E6F" w:rsidP="009D2EBD">
      <w:pPr>
        <w:pStyle w:val="BodyText"/>
        <w:shd w:val="clear" w:color="auto" w:fill="DBDBDB" w:themeFill="accent3" w:themeFillTint="66"/>
      </w:pPr>
      <w:r>
        <w:t>GRANT CREATE ANY VIEW TO "OPTIVLMIV";</w:t>
      </w:r>
    </w:p>
    <w:p w14:paraId="2A7E3B80" w14:textId="77777777" w:rsidR="000A4E6F" w:rsidRDefault="000A4E6F" w:rsidP="000A4E6F">
      <w:pPr>
        <w:pStyle w:val="Heading2"/>
        <w:ind w:left="0" w:firstLine="0"/>
      </w:pPr>
      <w:r>
        <w:t xml:space="preserve"> </w:t>
      </w:r>
      <w:bookmarkStart w:id="56" w:name="_Toc350779645"/>
      <w:bookmarkStart w:id="57" w:name="_Toc105186535"/>
      <w:bookmarkStart w:id="58" w:name="_Toc133308402"/>
      <w:r>
        <w:t>Schema Definition</w:t>
      </w:r>
      <w:bookmarkEnd w:id="56"/>
      <w:bookmarkEnd w:id="57"/>
      <w:bookmarkEnd w:id="58"/>
    </w:p>
    <w:p w14:paraId="47BD5F10" w14:textId="06347C7D" w:rsidR="000A4E6F" w:rsidRDefault="000A4E6F" w:rsidP="000A4E6F">
      <w:pPr>
        <w:pStyle w:val="BodyText"/>
      </w:pPr>
      <w:r>
        <w:t xml:space="preserve">Oracle schema </w:t>
      </w:r>
      <w:r w:rsidR="0005032A">
        <w:t>should</w:t>
      </w:r>
      <w:r>
        <w:t xml:space="preserve"> be created using the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created in </w:t>
      </w:r>
      <w:r w:rsidR="00951F7E">
        <w:t xml:space="preserve">the </w:t>
      </w:r>
      <w:r>
        <w:t>prior section</w:t>
      </w:r>
      <w:r w:rsidR="00951F7E">
        <w:t xml:space="preserve">, </w:t>
      </w:r>
      <w:r>
        <w:t>using one of two sources:</w:t>
      </w:r>
    </w:p>
    <w:p w14:paraId="46F4C02E" w14:textId="77777777" w:rsidR="000A4E6F" w:rsidRDefault="000A4E6F" w:rsidP="00625274">
      <w:pPr>
        <w:pStyle w:val="ListBullet"/>
      </w:pPr>
      <w:r>
        <w:t>Oracle Schema Data Dump as provided by NCR Cash Management.</w:t>
      </w:r>
    </w:p>
    <w:p w14:paraId="367D769C" w14:textId="77777777" w:rsidR="000A4E6F" w:rsidRDefault="000A4E6F" w:rsidP="00625274">
      <w:pPr>
        <w:pStyle w:val="ListBullet2"/>
      </w:pPr>
      <w:r>
        <w:t>e.g. &lt;client name&gt;.</w:t>
      </w:r>
      <w:proofErr w:type="spellStart"/>
      <w:r>
        <w:t>dmp</w:t>
      </w:r>
      <w:proofErr w:type="spellEnd"/>
    </w:p>
    <w:p w14:paraId="063C069B" w14:textId="26988B86" w:rsidR="000A4E6F" w:rsidRDefault="000A4E6F" w:rsidP="00625274">
      <w:pPr>
        <w:pStyle w:val="ListBullet"/>
      </w:pPr>
      <w:r>
        <w:t xml:space="preserve">DDL script to define tables, indexes, and default data records. </w:t>
      </w:r>
    </w:p>
    <w:p w14:paraId="47D62A2C" w14:textId="77777777" w:rsidR="000A4E6F" w:rsidRDefault="000A4E6F" w:rsidP="00625274">
      <w:pPr>
        <w:pStyle w:val="ListBullet2"/>
      </w:pPr>
      <w:r>
        <w:t xml:space="preserve">e.g.: </w:t>
      </w:r>
      <w:proofErr w:type="spellStart"/>
      <w:r>
        <w:t>OptiVLM</w:t>
      </w:r>
      <w:proofErr w:type="spellEnd"/>
      <w:r>
        <w:t>-IV-&lt;</w:t>
      </w:r>
      <w:proofErr w:type="spellStart"/>
      <w:r>
        <w:t>build_number</w:t>
      </w:r>
      <w:proofErr w:type="spellEnd"/>
      <w:r>
        <w:t>&gt;.</w:t>
      </w:r>
      <w:proofErr w:type="spellStart"/>
      <w:r>
        <w:t>sql</w:t>
      </w:r>
      <w:proofErr w:type="spellEnd"/>
      <w:r>
        <w:t xml:space="preserve"> </w:t>
      </w:r>
    </w:p>
    <w:p w14:paraId="2C3A2DB3" w14:textId="407B07A7" w:rsidR="000A4E6F" w:rsidRDefault="000A4E6F" w:rsidP="000A4E6F">
      <w:pPr>
        <w:pStyle w:val="BodyText"/>
      </w:pPr>
      <w:bookmarkStart w:id="59" w:name="__RefHeading__132_1360479227"/>
      <w:bookmarkEnd w:id="59"/>
      <w:r>
        <w:t xml:space="preserve">Create the data schema in one of the following ways, respective to </w:t>
      </w:r>
      <w:r w:rsidR="004D3EE4">
        <w:t xml:space="preserve">the </w:t>
      </w:r>
      <w:r>
        <w:t>item</w:t>
      </w:r>
      <w:r w:rsidR="004D3EE4">
        <w:t>s</w:t>
      </w:r>
      <w:r>
        <w:t xml:space="preserve"> from above:</w:t>
      </w:r>
    </w:p>
    <w:p w14:paraId="4EF7F588" w14:textId="77777777" w:rsidR="000A4E6F" w:rsidRDefault="000A4E6F" w:rsidP="009D2EBD">
      <w:pPr>
        <w:pStyle w:val="BodyText"/>
      </w:pPr>
      <w:r>
        <w:t xml:space="preserve">Run a data pump import, which will load the contents of the provided data pump file into the target tablespaces and schema name.  </w:t>
      </w:r>
    </w:p>
    <w:p w14:paraId="19934384" w14:textId="77777777" w:rsidR="000A4E6F" w:rsidRDefault="000A4E6F" w:rsidP="000A4E6F">
      <w:pPr>
        <w:pStyle w:val="BodyText"/>
        <w:rPr>
          <w:b/>
          <w:bCs/>
          <w:i/>
          <w:iCs/>
        </w:rPr>
      </w:pPr>
      <w:r>
        <w:rPr>
          <w:b/>
          <w:bCs/>
          <w:i/>
          <w:iCs/>
        </w:rPr>
        <w:t xml:space="preserve">It is strongly recommended to </w:t>
      </w:r>
      <w:proofErr w:type="spellStart"/>
      <w:r>
        <w:rPr>
          <w:b/>
          <w:bCs/>
          <w:i/>
          <w:iCs/>
        </w:rPr>
        <w:t>analyze</w:t>
      </w:r>
      <w:proofErr w:type="spellEnd"/>
      <w:r>
        <w:rPr>
          <w:b/>
          <w:bCs/>
          <w:i/>
          <w:iCs/>
        </w:rPr>
        <w:t xml:space="preserve"> the tables and indexes for the newly imported data immediately after import.</w:t>
      </w:r>
    </w:p>
    <w:p w14:paraId="4191E204" w14:textId="77777777" w:rsidR="000A4E6F" w:rsidRDefault="000A4E6F" w:rsidP="000A4E6F">
      <w:pPr>
        <w:pStyle w:val="Heading1"/>
        <w:ind w:left="181" w:hanging="181"/>
      </w:pPr>
      <w:bookmarkStart w:id="60" w:name="_Toc104404319"/>
      <w:bookmarkStart w:id="61" w:name="_Toc104811474"/>
      <w:bookmarkStart w:id="62" w:name="_Toc104812661"/>
      <w:bookmarkStart w:id="63" w:name="_Toc104816699"/>
      <w:bookmarkStart w:id="64" w:name="_Toc105186536"/>
      <w:bookmarkStart w:id="65" w:name="_Toc133308403"/>
      <w:r>
        <w:t>SQL Server Setup</w:t>
      </w:r>
      <w:bookmarkEnd w:id="60"/>
      <w:bookmarkEnd w:id="61"/>
      <w:bookmarkEnd w:id="62"/>
      <w:bookmarkEnd w:id="63"/>
      <w:bookmarkEnd w:id="64"/>
      <w:bookmarkEnd w:id="65"/>
    </w:p>
    <w:p w14:paraId="14987CBC" w14:textId="77777777" w:rsidR="000A4E6F" w:rsidRDefault="000A4E6F" w:rsidP="000A4E6F">
      <w:pPr>
        <w:pStyle w:val="Heading2"/>
        <w:ind w:left="0" w:firstLine="0"/>
      </w:pPr>
      <w:bookmarkStart w:id="66" w:name="_Toc104404320"/>
      <w:bookmarkStart w:id="67" w:name="_Toc104811475"/>
      <w:bookmarkStart w:id="68" w:name="_Toc104812662"/>
      <w:bookmarkStart w:id="69" w:name="_Toc104816700"/>
      <w:bookmarkStart w:id="70" w:name="_Toc105186537"/>
      <w:bookmarkStart w:id="71" w:name="_Toc133308404"/>
      <w:r>
        <w:t>Configuration</w:t>
      </w:r>
      <w:bookmarkEnd w:id="66"/>
      <w:bookmarkEnd w:id="67"/>
      <w:bookmarkEnd w:id="68"/>
      <w:bookmarkEnd w:id="69"/>
      <w:bookmarkEnd w:id="70"/>
      <w:bookmarkEnd w:id="71"/>
    </w:p>
    <w:p w14:paraId="38F60480" w14:textId="42F20267" w:rsidR="000A4E6F" w:rsidRDefault="000A4E6F" w:rsidP="000A4E6F">
      <w:pPr>
        <w:pStyle w:val="BodyText"/>
      </w:pPr>
      <w:bookmarkStart w:id="72" w:name="_Toc104404321"/>
      <w:r>
        <w:t xml:space="preserve">Verify the SQL Server memory settings are correctly defined and do not fall below </w:t>
      </w:r>
      <w:r w:rsidR="00D87C96">
        <w:t xml:space="preserve">the </w:t>
      </w:r>
      <w:r>
        <w:t xml:space="preserve">minimum memory requirements necessary for running </w:t>
      </w:r>
      <w:proofErr w:type="spellStart"/>
      <w:r>
        <w:t>OptiSuite</w:t>
      </w:r>
      <w:proofErr w:type="spellEnd"/>
      <w:r>
        <w:t xml:space="preserve"> (refer to </w:t>
      </w:r>
      <w:r w:rsidRPr="009D2EBD">
        <w:rPr>
          <w:i/>
          <w:iCs/>
        </w:rPr>
        <w:t>SQL Server Installation</w:t>
      </w:r>
      <w:r>
        <w:t xml:space="preserve"> document for more information on minimum memory requirements).  </w:t>
      </w:r>
      <w:r w:rsidR="0006002B">
        <w:t xml:space="preserve">Kindly </w:t>
      </w:r>
      <w:r>
        <w:t xml:space="preserve">coordinate with System Administrator to ensure that memory settings also take into consideration other databases used by the bank in </w:t>
      </w:r>
      <w:r w:rsidR="00D87C96">
        <w:t xml:space="preserve">the </w:t>
      </w:r>
      <w:r>
        <w:t>SQL Server environment.</w:t>
      </w:r>
    </w:p>
    <w:p w14:paraId="511771EC" w14:textId="77777777" w:rsidR="000A4E6F" w:rsidRDefault="000A4E6F" w:rsidP="000A4E6F">
      <w:pPr>
        <w:pStyle w:val="Heading2"/>
        <w:ind w:left="0" w:firstLine="0"/>
      </w:pPr>
      <w:bookmarkStart w:id="73" w:name="_Toc104811476"/>
      <w:bookmarkStart w:id="74" w:name="_Toc104812663"/>
      <w:bookmarkStart w:id="75" w:name="_Toc104816701"/>
      <w:bookmarkStart w:id="76" w:name="_Toc105186538"/>
      <w:bookmarkStart w:id="77" w:name="_Toc133308405"/>
      <w:r>
        <w:t>Schema User</w:t>
      </w:r>
      <w:bookmarkEnd w:id="72"/>
      <w:bookmarkEnd w:id="73"/>
      <w:bookmarkEnd w:id="74"/>
      <w:bookmarkEnd w:id="75"/>
      <w:bookmarkEnd w:id="76"/>
      <w:bookmarkEnd w:id="77"/>
    </w:p>
    <w:p w14:paraId="0B7A5942" w14:textId="77777777" w:rsidR="000A4E6F" w:rsidRDefault="000A4E6F" w:rsidP="009D2EBD">
      <w:pPr>
        <w:pStyle w:val="ListNumber"/>
        <w:numPr>
          <w:ilvl w:val="0"/>
          <w:numId w:val="68"/>
        </w:numPr>
      </w:pPr>
      <w:r>
        <w:t xml:space="preserve">Choose a name similar to the schema you want to create, e.g. </w:t>
      </w:r>
      <w:proofErr w:type="spellStart"/>
      <w:r>
        <w:t>InvoiceValidation</w:t>
      </w:r>
      <w:proofErr w:type="spellEnd"/>
      <w:r>
        <w:t>, client name, etc.  and password accordingly in the General tab</w:t>
      </w:r>
    </w:p>
    <w:p w14:paraId="6FBEE961" w14:textId="77777777" w:rsidR="000A4E6F" w:rsidRDefault="000A4E6F" w:rsidP="00417C63">
      <w:pPr>
        <w:pStyle w:val="BodyText"/>
      </w:pPr>
      <w:r>
        <w:t>Select “</w:t>
      </w:r>
      <w:r w:rsidRPr="009D2EBD">
        <w:rPr>
          <w:b/>
          <w:bCs/>
        </w:rPr>
        <w:t>public</w:t>
      </w:r>
      <w:r>
        <w:t>” and “</w:t>
      </w:r>
      <w:proofErr w:type="spellStart"/>
      <w:r w:rsidRPr="009D2EBD">
        <w:rPr>
          <w:b/>
          <w:bCs/>
        </w:rPr>
        <w:t>dbcreator</w:t>
      </w:r>
      <w:proofErr w:type="spellEnd"/>
      <w:r>
        <w:t xml:space="preserve">” from the </w:t>
      </w:r>
      <w:r w:rsidRPr="009D2EBD">
        <w:rPr>
          <w:b/>
          <w:bCs/>
        </w:rPr>
        <w:t>Role list</w:t>
      </w:r>
      <w:r>
        <w:t xml:space="preserve"> for the user. The user will need these roles to connect to the database and access database functions.</w:t>
      </w:r>
    </w:p>
    <w:p w14:paraId="0A0C151E" w14:textId="1CF39474" w:rsidR="000A4E6F" w:rsidRDefault="000A4E6F" w:rsidP="00417C63">
      <w:pPr>
        <w:pStyle w:val="BodyText"/>
      </w:pPr>
      <w:r>
        <w:t>Select the respective database in the user mapping tab for particular user</w:t>
      </w:r>
      <w:r w:rsidR="0083148C">
        <w:t>s</w:t>
      </w:r>
      <w:r>
        <w:t>.</w:t>
      </w:r>
      <w:r w:rsidR="00D87C96">
        <w:t xml:space="preserve"> </w:t>
      </w:r>
      <w:r>
        <w:t xml:space="preserve">Select </w:t>
      </w:r>
      <w:r w:rsidRPr="009D2EBD">
        <w:rPr>
          <w:b/>
          <w:bCs/>
        </w:rPr>
        <w:t>Grant permission</w:t>
      </w:r>
      <w:r>
        <w:t xml:space="preserve"> to connect to </w:t>
      </w:r>
      <w:r w:rsidR="00D87C96">
        <w:t xml:space="preserve">the </w:t>
      </w:r>
      <w:r>
        <w:t>database engine and login enabled in the Status tab.</w:t>
      </w:r>
    </w:p>
    <w:p w14:paraId="0C92E283" w14:textId="77777777" w:rsidR="000A4E6F" w:rsidRDefault="000A4E6F" w:rsidP="000A4E6F">
      <w:pPr>
        <w:pStyle w:val="Textbody"/>
      </w:pPr>
    </w:p>
    <w:p w14:paraId="7A08816B" w14:textId="77777777" w:rsidR="000A4E6F" w:rsidRDefault="000A4E6F" w:rsidP="000A4E6F">
      <w:pPr>
        <w:pStyle w:val="Heading2"/>
        <w:ind w:left="0" w:firstLine="0"/>
      </w:pPr>
      <w:bookmarkStart w:id="78" w:name="_Toc104404322"/>
      <w:bookmarkStart w:id="79" w:name="_Toc104811477"/>
      <w:bookmarkStart w:id="80" w:name="_Toc104812664"/>
      <w:bookmarkStart w:id="81" w:name="_Toc104816702"/>
      <w:bookmarkStart w:id="82" w:name="_Toc105186539"/>
      <w:bookmarkStart w:id="83" w:name="_Toc133308406"/>
      <w:r>
        <w:t>Schema Definition</w:t>
      </w:r>
      <w:bookmarkEnd w:id="78"/>
      <w:bookmarkEnd w:id="79"/>
      <w:bookmarkEnd w:id="80"/>
      <w:bookmarkEnd w:id="81"/>
      <w:bookmarkEnd w:id="82"/>
      <w:bookmarkEnd w:id="83"/>
    </w:p>
    <w:p w14:paraId="3359F12A" w14:textId="0F283E9E" w:rsidR="000A4E6F" w:rsidRDefault="000A4E6F" w:rsidP="000A4E6F">
      <w:pPr>
        <w:pStyle w:val="BodyText"/>
      </w:pPr>
      <w:r>
        <w:t>The following files may be used to create a new schema base</w:t>
      </w:r>
      <w:r w:rsidR="00C036EC">
        <w:t>d</w:t>
      </w:r>
      <w:r>
        <w:t xml:space="preserve"> on the new user created in the previous step:</w:t>
      </w:r>
    </w:p>
    <w:p w14:paraId="1C85A583" w14:textId="77777777" w:rsidR="000A4E6F" w:rsidRDefault="000A4E6F" w:rsidP="0022348A">
      <w:pPr>
        <w:pStyle w:val="ListBullet"/>
      </w:pPr>
      <w:r>
        <w:t>Minimum of 2 DDL scripts to define tables, indexes, and default data records.</w:t>
      </w:r>
    </w:p>
    <w:p w14:paraId="4E2B507B" w14:textId="77777777" w:rsidR="000A4E6F" w:rsidRDefault="000A4E6F" w:rsidP="0022348A">
      <w:pPr>
        <w:pStyle w:val="ListBullet2"/>
      </w:pPr>
      <w:r>
        <w:t>e.g.: invoice-</w:t>
      </w:r>
      <w:proofErr w:type="spellStart"/>
      <w:r>
        <w:t>validation_schema</w:t>
      </w:r>
      <w:proofErr w:type="spellEnd"/>
      <w:r>
        <w:t>/</w:t>
      </w:r>
      <w:proofErr w:type="spellStart"/>
      <w:r>
        <w:t>data.sql</w:t>
      </w:r>
      <w:proofErr w:type="spellEnd"/>
    </w:p>
    <w:p w14:paraId="24739C07" w14:textId="77777777" w:rsidR="000A4E6F" w:rsidRDefault="000A4E6F" w:rsidP="000A4E6F">
      <w:pPr>
        <w:pStyle w:val="BodyText"/>
      </w:pPr>
      <w:r>
        <w:t>NCR Cash Management will provide these files to the client.  Make sure to save these files in the same directory.</w:t>
      </w:r>
    </w:p>
    <w:p w14:paraId="56CE49DE" w14:textId="4792E082" w:rsidR="000A4E6F" w:rsidRDefault="00EE69A5" w:rsidP="000A4E6F">
      <w:pPr>
        <w:pStyle w:val="BodyText"/>
      </w:pPr>
      <w:r>
        <w:t xml:space="preserve">Users will </w:t>
      </w:r>
      <w:r w:rsidR="000A4E6F">
        <w:t>have two options to create the data schema:</w:t>
      </w:r>
    </w:p>
    <w:p w14:paraId="42F4A2BE" w14:textId="77777777" w:rsidR="000A4E6F" w:rsidRPr="0060424E" w:rsidRDefault="000A4E6F" w:rsidP="009D2EBD">
      <w:pPr>
        <w:pStyle w:val="ListNumber"/>
        <w:numPr>
          <w:ilvl w:val="0"/>
          <w:numId w:val="69"/>
        </w:numPr>
      </w:pPr>
      <w:r w:rsidRPr="0060424E">
        <w:t>Run the provided DDL SQL files.</w:t>
      </w:r>
    </w:p>
    <w:p w14:paraId="3E141C61" w14:textId="77777777" w:rsidR="000A4E6F" w:rsidRDefault="000A4E6F" w:rsidP="009D2EBD">
      <w:pPr>
        <w:pStyle w:val="ListNumber"/>
        <w:numPr>
          <w:ilvl w:val="1"/>
          <w:numId w:val="62"/>
        </w:numPr>
      </w:pPr>
      <w:r>
        <w:t>You will first need to create the schema objects, per the invoice-</w:t>
      </w:r>
      <w:proofErr w:type="spellStart"/>
      <w:r>
        <w:t>validation_schema.sql</w:t>
      </w:r>
      <w:proofErr w:type="spellEnd"/>
      <w:r>
        <w:t xml:space="preserve"> script.  This script can be modified as needed to reflect the desired tables, etc.</w:t>
      </w:r>
    </w:p>
    <w:p w14:paraId="24918869" w14:textId="77777777" w:rsidR="000A4E6F" w:rsidRDefault="000A4E6F" w:rsidP="009D2EBD">
      <w:pPr>
        <w:pStyle w:val="ListNumber"/>
        <w:numPr>
          <w:ilvl w:val="1"/>
          <w:numId w:val="62"/>
        </w:numPr>
      </w:pPr>
      <w:r>
        <w:t xml:space="preserve">Once completed, verify that there were no errors in the process, and the appropriate objects are created within the user </w:t>
      </w:r>
      <w:proofErr w:type="spellStart"/>
      <w:r>
        <w:t>schema.followed</w:t>
      </w:r>
      <w:proofErr w:type="spellEnd"/>
      <w:r>
        <w:t xml:space="preserve"> by running the invoice-</w:t>
      </w:r>
      <w:proofErr w:type="spellStart"/>
      <w:r>
        <w:t>validation_data.sql</w:t>
      </w:r>
      <w:proofErr w:type="spellEnd"/>
      <w:r>
        <w:t xml:space="preserve"> script to add default data records to the created tables and invoice-</w:t>
      </w:r>
      <w:proofErr w:type="spellStart"/>
      <w:r>
        <w:t>validation_storedprocedures.sql</w:t>
      </w:r>
      <w:proofErr w:type="spellEnd"/>
      <w:r>
        <w:t xml:space="preserve"> for stored procedures.</w:t>
      </w:r>
    </w:p>
    <w:p w14:paraId="7E2AEF72" w14:textId="77777777" w:rsidR="000A4E6F" w:rsidRPr="009B7872" w:rsidRDefault="000A4E6F" w:rsidP="000A4E6F">
      <w:pPr>
        <w:pStyle w:val="BodyText"/>
        <w:rPr>
          <w:b/>
          <w:bCs/>
          <w:i/>
          <w:iCs/>
        </w:rPr>
      </w:pPr>
      <w:r w:rsidRPr="005AB820">
        <w:rPr>
          <w:b/>
          <w:bCs/>
          <w:i/>
          <w:iCs/>
        </w:rPr>
        <w:t xml:space="preserve">It is strongly recommended to </w:t>
      </w:r>
      <w:proofErr w:type="spellStart"/>
      <w:r w:rsidRPr="005AB820">
        <w:rPr>
          <w:b/>
          <w:bCs/>
          <w:i/>
          <w:iCs/>
        </w:rPr>
        <w:t>analyze</w:t>
      </w:r>
      <w:proofErr w:type="spellEnd"/>
      <w:r w:rsidRPr="005AB820">
        <w:rPr>
          <w:b/>
          <w:bCs/>
          <w:i/>
          <w:iCs/>
        </w:rPr>
        <w:t xml:space="preserve"> the tables and indexes for the newly imported data immediately after import.</w:t>
      </w:r>
    </w:p>
    <w:p w14:paraId="5030D74F" w14:textId="77777777" w:rsidR="000A4E6F" w:rsidRDefault="000A4E6F" w:rsidP="000A4E6F">
      <w:pPr>
        <w:pStyle w:val="BodyText"/>
      </w:pPr>
      <w:r>
        <w:t>or:</w:t>
      </w:r>
    </w:p>
    <w:p w14:paraId="7CC0C4F1" w14:textId="738C88C6" w:rsidR="000A4E6F" w:rsidRDefault="000A4E6F" w:rsidP="000A4E6F">
      <w:pPr>
        <w:pStyle w:val="BodyText"/>
      </w:pPr>
      <w:r>
        <w:t xml:space="preserve">DDL SQL script comes from the </w:t>
      </w:r>
      <w:r w:rsidRPr="009D2EBD">
        <w:rPr>
          <w:b/>
          <w:bCs/>
        </w:rPr>
        <w:t>Database Upgrade</w:t>
      </w:r>
      <w:r>
        <w:t xml:space="preserve"> process as described later in this document. Skip past this step for now and run the DDL scripts after hooking up </w:t>
      </w:r>
      <w:r w:rsidR="00D87C96">
        <w:t xml:space="preserve">the </w:t>
      </w:r>
      <w:proofErr w:type="spellStart"/>
      <w:r>
        <w:t>OptiVLM</w:t>
      </w:r>
      <w:proofErr w:type="spellEnd"/>
      <w:r>
        <w:t xml:space="preserve"> </w:t>
      </w:r>
      <w:proofErr w:type="spellStart"/>
      <w:r>
        <w:t>InvoiceValidation</w:t>
      </w:r>
      <w:proofErr w:type="spellEnd"/>
      <w:r>
        <w:t xml:space="preserve"> application – including authentication – and attempting to log in one time (</w:t>
      </w:r>
      <w:r w:rsidR="00D87C96">
        <w:t xml:space="preserve">the </w:t>
      </w:r>
      <w:r>
        <w:t>system generates the script at that point).</w:t>
      </w:r>
    </w:p>
    <w:p w14:paraId="0A504A30" w14:textId="77777777" w:rsidR="000A4E6F" w:rsidRDefault="000A4E6F" w:rsidP="000A4E6F">
      <w:pPr>
        <w:pStyle w:val="Heading1"/>
        <w:ind w:left="181" w:hanging="181"/>
      </w:pPr>
      <w:bookmarkStart w:id="84" w:name="__RefHeading__78_946252390"/>
      <w:bookmarkStart w:id="85" w:name="__RefHeading__7364_1590952297"/>
      <w:bookmarkStart w:id="86" w:name="__RefHeading__80_1928409985"/>
      <w:bookmarkStart w:id="87" w:name="__RefHeading__104_237101075"/>
      <w:bookmarkStart w:id="88" w:name="_Toc318896159"/>
      <w:bookmarkStart w:id="89" w:name="_Toc105186540"/>
      <w:bookmarkStart w:id="90" w:name="_Toc133308407"/>
      <w:bookmarkEnd w:id="84"/>
      <w:bookmarkEnd w:id="85"/>
      <w:bookmarkEnd w:id="86"/>
      <w:bookmarkEnd w:id="87"/>
      <w:r>
        <w:t>JDK</w:t>
      </w:r>
      <w:bookmarkEnd w:id="88"/>
      <w:bookmarkEnd w:id="89"/>
      <w:bookmarkEnd w:id="90"/>
    </w:p>
    <w:p w14:paraId="283816F4" w14:textId="06FB1DE0" w:rsidR="00EA25BF" w:rsidRDefault="000A4E6F" w:rsidP="000A4E6F">
      <w:pPr>
        <w:pStyle w:val="BodyText"/>
      </w:pPr>
      <w:r>
        <w:t xml:space="preserve">Most Application Servers (e.g. IBM WebSphere, Apache Tomcat) already come with the JDK required for running the application server.  The </w:t>
      </w:r>
      <w:proofErr w:type="spellStart"/>
      <w:r>
        <w:t>OptiVLMlo</w:t>
      </w:r>
      <w:proofErr w:type="spellEnd"/>
      <w:r>
        <w:t xml:space="preserve"> Invoice Validation application requires version 8 JDK. </w:t>
      </w:r>
    </w:p>
    <w:p w14:paraId="453AD7FF" w14:textId="04437FAD" w:rsidR="000A4E6F" w:rsidRDefault="00EA25BF" w:rsidP="009D2EBD">
      <w:pPr>
        <w:pStyle w:val="Note"/>
      </w:pPr>
      <w:r w:rsidRPr="009D2EBD">
        <w:rPr>
          <w:b/>
          <w:bCs/>
        </w:rPr>
        <w:t>N</w:t>
      </w:r>
      <w:r w:rsidR="000A4E6F" w:rsidRPr="009D2EBD">
        <w:rPr>
          <w:b/>
          <w:bCs/>
        </w:rPr>
        <w:t>ote</w:t>
      </w:r>
      <w:r>
        <w:rPr>
          <w:b/>
          <w:bCs/>
        </w:rPr>
        <w:t>:</w:t>
      </w:r>
      <w:r w:rsidR="000A4E6F">
        <w:t xml:space="preserve"> </w:t>
      </w:r>
      <w:r>
        <w:t>T</w:t>
      </w:r>
      <w:r w:rsidR="000A4E6F">
        <w:t>he Runtime equivalent (JRE) is not sufficient since runtime compiling is required by the web application.</w:t>
      </w:r>
    </w:p>
    <w:p w14:paraId="7D7D3331" w14:textId="480C6A74" w:rsidR="000A4E6F" w:rsidRDefault="000A4E6F" w:rsidP="000A4E6F">
      <w:pPr>
        <w:pStyle w:val="BodyText"/>
      </w:pPr>
      <w:r>
        <w:t xml:space="preserve">This document does not detail the installation of the JDK for a batch server, </w:t>
      </w:r>
      <w:r w:rsidR="00D87C96">
        <w:t xml:space="preserve">or </w:t>
      </w:r>
      <w:r>
        <w:t>database server nor the installation of the Application Server (e.g. WebSphere), since these are identified as a client’s direct responsibility.</w:t>
      </w:r>
    </w:p>
    <w:p w14:paraId="768F5C79" w14:textId="2C85B6E3" w:rsidR="000A4E6F" w:rsidRDefault="000A4E6F" w:rsidP="000A4E6F">
      <w:pPr>
        <w:pStyle w:val="BodyText"/>
      </w:pPr>
      <w:r>
        <w:t xml:space="preserve">The following provides a brief overview </w:t>
      </w:r>
      <w:r w:rsidR="00D87C96">
        <w:t xml:space="preserve">of </w:t>
      </w:r>
      <w:r>
        <w:t>specific scenarios that might be used:</w:t>
      </w:r>
    </w:p>
    <w:p w14:paraId="74DB89BC" w14:textId="77777777" w:rsidR="000A4E6F" w:rsidRDefault="000A4E6F" w:rsidP="000A4E6F">
      <w:pPr>
        <w:pStyle w:val="Heading2"/>
        <w:ind w:left="0" w:firstLine="0"/>
      </w:pPr>
      <w:bookmarkStart w:id="91" w:name="__RefHeading__80_946252390"/>
      <w:bookmarkStart w:id="92" w:name="__RefHeading__7617_1590952297"/>
      <w:bookmarkStart w:id="93" w:name="__RefHeading__82_1928409985"/>
      <w:bookmarkStart w:id="94" w:name="__RefHeading__106_237101075"/>
      <w:bookmarkStart w:id="95" w:name="_Toc318896160"/>
      <w:bookmarkStart w:id="96" w:name="_Toc105186541"/>
      <w:bookmarkStart w:id="97" w:name="_Toc133308408"/>
      <w:bookmarkEnd w:id="91"/>
      <w:bookmarkEnd w:id="92"/>
      <w:bookmarkEnd w:id="93"/>
      <w:bookmarkEnd w:id="94"/>
      <w:r>
        <w:t>Deployment Scenarios</w:t>
      </w:r>
      <w:bookmarkEnd w:id="95"/>
      <w:bookmarkEnd w:id="96"/>
      <w:bookmarkEnd w:id="97"/>
    </w:p>
    <w:p w14:paraId="253FF433" w14:textId="77777777" w:rsidR="000A4E6F" w:rsidRDefault="000A4E6F" w:rsidP="000A4E6F">
      <w:pPr>
        <w:pStyle w:val="Heading3"/>
        <w:ind w:left="0" w:firstLine="0"/>
      </w:pPr>
      <w:bookmarkStart w:id="98" w:name="_Toc133308409"/>
      <w:r>
        <w:t>Single Application / Database Server Scenario</w:t>
      </w:r>
      <w:bookmarkEnd w:id="98"/>
    </w:p>
    <w:p w14:paraId="21880898" w14:textId="77777777" w:rsidR="000A4E6F" w:rsidRDefault="000A4E6F" w:rsidP="000A4E6F">
      <w:pPr>
        <w:pStyle w:val="BodyText"/>
      </w:pPr>
      <w:r>
        <w:t>The critical thing in this scenario is simply to ensure an appropriate Application Server &amp; Oracle/SQL Server have been installed on the machine and are ready for use.</w:t>
      </w:r>
    </w:p>
    <w:p w14:paraId="7ABE6E4E" w14:textId="77777777" w:rsidR="000A4E6F" w:rsidRDefault="000A4E6F" w:rsidP="000A4E6F">
      <w:pPr>
        <w:pStyle w:val="Heading3"/>
        <w:ind w:left="0" w:firstLine="0"/>
      </w:pPr>
      <w:bookmarkStart w:id="99" w:name="_Toc133308410"/>
      <w:r>
        <w:t>Split Application / Database Servers Scenario</w:t>
      </w:r>
      <w:bookmarkEnd w:id="99"/>
    </w:p>
    <w:p w14:paraId="769AA44A" w14:textId="77777777" w:rsidR="000A4E6F" w:rsidRDefault="000A4E6F" w:rsidP="000A4E6F">
      <w:pPr>
        <w:pStyle w:val="BodyText"/>
      </w:pPr>
      <w:r>
        <w:t xml:space="preserve">In many client installations, the Application Server (e.g. WebSphere) and Database Server reside on different machines.  In this example, WebSphere will house the Web Component (e.g. </w:t>
      </w:r>
      <w:proofErr w:type="spellStart"/>
      <w:r>
        <w:t>OptiVLM</w:t>
      </w:r>
      <w:proofErr w:type="spellEnd"/>
      <w:r>
        <w:t xml:space="preserve"> Invoice Validation WAR file) on one machine and another machine would house the database.</w:t>
      </w:r>
    </w:p>
    <w:p w14:paraId="259D91C3" w14:textId="77777777" w:rsidR="000A4E6F" w:rsidRDefault="000A4E6F" w:rsidP="000A4E6F">
      <w:pPr>
        <w:pStyle w:val="BodyText"/>
      </w:pPr>
    </w:p>
    <w:p w14:paraId="28EDA874" w14:textId="77777777" w:rsidR="000A4E6F" w:rsidRDefault="000A4E6F" w:rsidP="000A4E6F">
      <w:pPr>
        <w:pStyle w:val="Heading1"/>
        <w:ind w:left="181" w:hanging="181"/>
      </w:pPr>
      <w:bookmarkStart w:id="100" w:name="__RefHeading__84_946252390"/>
      <w:bookmarkStart w:id="101" w:name="__RefHeading__7368_1590952297"/>
      <w:bookmarkStart w:id="102" w:name="__RefHeading__86_1928409985"/>
      <w:bookmarkStart w:id="103" w:name="__RefHeading__110_237101075"/>
      <w:bookmarkStart w:id="104" w:name="_Toc318896161"/>
      <w:bookmarkStart w:id="105" w:name="_Toc105186542"/>
      <w:bookmarkStart w:id="106" w:name="_Toc133308411"/>
      <w:bookmarkEnd w:id="100"/>
      <w:bookmarkEnd w:id="101"/>
      <w:bookmarkEnd w:id="102"/>
      <w:bookmarkEnd w:id="103"/>
      <w:r>
        <w:t>Application Server</w:t>
      </w:r>
      <w:bookmarkEnd w:id="104"/>
      <w:bookmarkEnd w:id="105"/>
      <w:bookmarkEnd w:id="106"/>
    </w:p>
    <w:p w14:paraId="40642FF9" w14:textId="77777777" w:rsidR="000A4E6F" w:rsidRDefault="000A4E6F" w:rsidP="000A4E6F">
      <w:pPr>
        <w:pStyle w:val="Heading2"/>
        <w:ind w:left="0" w:firstLine="0"/>
      </w:pPr>
      <w:bookmarkStart w:id="107" w:name="__RefHeading__86_946252390"/>
      <w:bookmarkStart w:id="108" w:name="__RefHeading__7370_1590952297"/>
      <w:bookmarkStart w:id="109" w:name="__RefHeading__88_1928409985"/>
      <w:bookmarkStart w:id="110" w:name="__RefHeading__112_237101075"/>
      <w:bookmarkStart w:id="111" w:name="_Toc318896162"/>
      <w:bookmarkStart w:id="112" w:name="_Toc105186543"/>
      <w:bookmarkStart w:id="113" w:name="_Toc133308412"/>
      <w:bookmarkEnd w:id="107"/>
      <w:bookmarkEnd w:id="108"/>
      <w:bookmarkEnd w:id="109"/>
      <w:bookmarkEnd w:id="110"/>
      <w:r>
        <w:t>General</w:t>
      </w:r>
      <w:bookmarkEnd w:id="111"/>
      <w:bookmarkEnd w:id="112"/>
      <w:bookmarkEnd w:id="113"/>
    </w:p>
    <w:p w14:paraId="5E914862" w14:textId="270B2CEC" w:rsidR="000A4E6F" w:rsidRDefault="000A4E6F" w:rsidP="0022348A">
      <w:pPr>
        <w:pStyle w:val="Note"/>
      </w:pPr>
      <w:r w:rsidRPr="0022348A">
        <w:rPr>
          <w:b/>
          <w:bCs/>
        </w:rPr>
        <w:t>Note</w:t>
      </w:r>
      <w:r>
        <w:t>: It is the responsibility of the client to ensure the Application Server is running correctly and readily accessible PRIOR to the on-site installation to be performed by NCR Cash Management.</w:t>
      </w:r>
    </w:p>
    <w:p w14:paraId="0692CB25" w14:textId="77777777" w:rsidR="000A4E6F" w:rsidRDefault="000A4E6F" w:rsidP="009D2EBD">
      <w:pPr>
        <w:pStyle w:val="Note2"/>
      </w:pPr>
      <w:r>
        <w:t>Additionally, the Application Server should be installed in a directory structure without spaces, e.g. C:\IBM\WebSphere.</w:t>
      </w:r>
    </w:p>
    <w:p w14:paraId="4888015D" w14:textId="77777777" w:rsidR="000A4E6F" w:rsidRDefault="000A4E6F" w:rsidP="000A4E6F">
      <w:pPr>
        <w:pStyle w:val="BodyText"/>
      </w:pPr>
      <w:r>
        <w:t>It is also strongly recommended that the application server be deployed in the root directory (or close to the root directory).</w:t>
      </w:r>
    </w:p>
    <w:p w14:paraId="24A92C19" w14:textId="77777777" w:rsidR="000A4E6F" w:rsidRDefault="000A4E6F" w:rsidP="000A4E6F">
      <w:pPr>
        <w:pStyle w:val="BodyText"/>
      </w:pPr>
    </w:p>
    <w:p w14:paraId="090D705C" w14:textId="77777777" w:rsidR="000A4E6F" w:rsidRDefault="000A4E6F" w:rsidP="000A4E6F">
      <w:pPr>
        <w:pStyle w:val="Heading1"/>
        <w:ind w:left="181" w:hanging="181"/>
      </w:pPr>
      <w:bookmarkStart w:id="114" w:name="__RefHeading__116_237101075"/>
      <w:bookmarkStart w:id="115" w:name="__RefHeading__7378_1590952297"/>
      <w:bookmarkStart w:id="116" w:name="_Toc105186544"/>
      <w:bookmarkStart w:id="117" w:name="__RefHeading__96_1928409985"/>
      <w:bookmarkStart w:id="118" w:name="__RefHeading__92_946252390"/>
      <w:bookmarkStart w:id="119" w:name="_Toc133308413"/>
      <w:bookmarkEnd w:id="114"/>
      <w:proofErr w:type="spellStart"/>
      <w:r>
        <w:t>OptiVLM</w:t>
      </w:r>
      <w:proofErr w:type="spellEnd"/>
      <w:r>
        <w:t xml:space="preserve"> </w:t>
      </w:r>
      <w:bookmarkEnd w:id="115"/>
      <w:r>
        <w:t>Invoice Validation Deployment (Application Server)</w:t>
      </w:r>
      <w:bookmarkEnd w:id="116"/>
      <w:bookmarkEnd w:id="119"/>
    </w:p>
    <w:p w14:paraId="639C3284" w14:textId="77777777" w:rsidR="000A4E6F" w:rsidRDefault="000A4E6F" w:rsidP="000A4E6F">
      <w:pPr>
        <w:pStyle w:val="Heading2"/>
        <w:ind w:left="0" w:firstLine="0"/>
      </w:pPr>
      <w:bookmarkStart w:id="120" w:name="__RefHeading__94_946252390"/>
      <w:bookmarkStart w:id="121" w:name="__RefHeading__7380_1590952297"/>
      <w:bookmarkStart w:id="122" w:name="_Toc105186545"/>
      <w:bookmarkStart w:id="123" w:name="__RefHeading__118_237101075"/>
      <w:bookmarkStart w:id="124" w:name="__RefHeading__98_1928409985"/>
      <w:bookmarkStart w:id="125" w:name="_Toc133308414"/>
      <w:bookmarkEnd w:id="117"/>
      <w:bookmarkEnd w:id="120"/>
      <w:bookmarkEnd w:id="121"/>
      <w:r>
        <w:t>WAR File Deployment</w:t>
      </w:r>
      <w:bookmarkEnd w:id="122"/>
      <w:bookmarkEnd w:id="125"/>
    </w:p>
    <w:p w14:paraId="7A4ADB86" w14:textId="20C5EE4B" w:rsidR="000A4E6F" w:rsidRPr="00BD2553" w:rsidRDefault="000A4E6F" w:rsidP="009D2EBD">
      <w:pPr>
        <w:pStyle w:val="ListNumber"/>
        <w:numPr>
          <w:ilvl w:val="0"/>
          <w:numId w:val="73"/>
        </w:numPr>
      </w:pPr>
      <w:r w:rsidRPr="00BD2553">
        <w:t>WAR files are readily deployable web</w:t>
      </w:r>
      <w:r w:rsidR="00D87C96" w:rsidRPr="00BD2553">
        <w:t xml:space="preserve"> </w:t>
      </w:r>
      <w:r w:rsidRPr="00BD2553">
        <w:t>application containers, complete with supporting jars.</w:t>
      </w:r>
    </w:p>
    <w:p w14:paraId="24D4A143" w14:textId="3DBD6B9D" w:rsidR="000A4E6F" w:rsidRPr="00BD2553" w:rsidRDefault="000A4E6F" w:rsidP="009D2EBD">
      <w:pPr>
        <w:pStyle w:val="ListNumber"/>
        <w:numPr>
          <w:ilvl w:val="0"/>
          <w:numId w:val="73"/>
        </w:numPr>
      </w:pPr>
      <w:r w:rsidRPr="00BD2553">
        <w:t xml:space="preserve">The default deployment of </w:t>
      </w:r>
      <w:proofErr w:type="spellStart"/>
      <w:r w:rsidRPr="00BD2553">
        <w:t>OptiVLM</w:t>
      </w:r>
      <w:proofErr w:type="spellEnd"/>
      <w:r w:rsidRPr="00BD2553">
        <w:t xml:space="preserve"> Invoice Validation will be to a web application and URL called “</w:t>
      </w:r>
      <w:proofErr w:type="spellStart"/>
      <w:r w:rsidRPr="00E961BB">
        <w:rPr>
          <w:b/>
          <w:bCs/>
        </w:rPr>
        <w:t>OptiVLM-InvoiceValidation</w:t>
      </w:r>
      <w:proofErr w:type="spellEnd"/>
      <w:r w:rsidRPr="00BD2553">
        <w:t>”. Many Application Servers (WebSphere, etc.) provide an application assembly tool to allow you to change the default context prior to deployment.  Refer to the specifics of your Application Server.</w:t>
      </w:r>
    </w:p>
    <w:p w14:paraId="0C3B4B4E" w14:textId="50FED41C" w:rsidR="000A4E6F" w:rsidRDefault="000A4E6F" w:rsidP="009D2EBD">
      <w:pPr>
        <w:pStyle w:val="ListNumber"/>
        <w:numPr>
          <w:ilvl w:val="0"/>
          <w:numId w:val="73"/>
        </w:numPr>
      </w:pPr>
      <w:r>
        <w:t xml:space="preserve">The precise deployment technique for the </w:t>
      </w:r>
      <w:r w:rsidR="00FC0B9F">
        <w:t xml:space="preserve">WAR file </w:t>
      </w:r>
      <w:r>
        <w:t>installation depends on the Application Server chosen, e.g. WebSphere, Sun Java, etc.</w:t>
      </w:r>
    </w:p>
    <w:p w14:paraId="59C49925" w14:textId="0243D196" w:rsidR="000A4E6F" w:rsidRPr="00B33BC3" w:rsidRDefault="000A4E6F" w:rsidP="009D2EBD">
      <w:pPr>
        <w:pStyle w:val="ListNumber"/>
        <w:numPr>
          <w:ilvl w:val="1"/>
          <w:numId w:val="73"/>
        </w:numPr>
      </w:pPr>
      <w:r w:rsidRPr="00B33BC3">
        <w:t>If deploying on WebSphere, it is strongly recommended to enable the option “</w:t>
      </w:r>
      <w:r w:rsidRPr="00D47762">
        <w:rPr>
          <w:b/>
          <w:bCs/>
        </w:rPr>
        <w:t>Show me all installation options and parameters</w:t>
      </w:r>
      <w:r w:rsidRPr="00B33BC3">
        <w:t xml:space="preserve">”, unless </w:t>
      </w:r>
      <w:r w:rsidR="008578D0">
        <w:t xml:space="preserve">the user is </w:t>
      </w:r>
      <w:r w:rsidRPr="00B33BC3">
        <w:t xml:space="preserve">comfortable using a custom deployment script specific to </w:t>
      </w:r>
      <w:r w:rsidR="008578D0">
        <w:t>their</w:t>
      </w:r>
      <w:r w:rsidR="008578D0" w:rsidRPr="00B33BC3">
        <w:t xml:space="preserve"> </w:t>
      </w:r>
      <w:r w:rsidRPr="00B33BC3">
        <w:t>institution.</w:t>
      </w:r>
    </w:p>
    <w:p w14:paraId="663407EA" w14:textId="7ECC18DE" w:rsidR="000A4E6F" w:rsidRPr="000C43D9" w:rsidRDefault="000A4E6F" w:rsidP="009D2EBD">
      <w:pPr>
        <w:pStyle w:val="ListNumber"/>
        <w:numPr>
          <w:ilvl w:val="1"/>
          <w:numId w:val="73"/>
        </w:numPr>
      </w:pPr>
      <w:r w:rsidRPr="000C43D9">
        <w:t>If deploying on WebSphere, the global security option “</w:t>
      </w:r>
      <w:r w:rsidRPr="009D2EBD">
        <w:rPr>
          <w:b/>
          <w:bCs/>
        </w:rPr>
        <w:t>Enable Application Security</w:t>
      </w:r>
      <w:r w:rsidRPr="000C43D9">
        <w:t>” is required to be turned on. If turning this on for the first time, a WebSphere restart is required.</w:t>
      </w:r>
    </w:p>
    <w:p w14:paraId="7520964A" w14:textId="5C77908D" w:rsidR="000A4E6F" w:rsidRDefault="000A4E6F" w:rsidP="009D2EBD">
      <w:pPr>
        <w:pStyle w:val="ListNumber"/>
        <w:numPr>
          <w:ilvl w:val="0"/>
          <w:numId w:val="73"/>
        </w:numPr>
      </w:pPr>
      <w:proofErr w:type="spellStart"/>
      <w:r>
        <w:t>OptiVLM</w:t>
      </w:r>
      <w:proofErr w:type="spellEnd"/>
      <w:r>
        <w:t xml:space="preserve"> Invoice Validation contains security roles within the WAR file (in web.xml file), which permit</w:t>
      </w:r>
      <w:r w:rsidR="009B7AC1">
        <w:t>s</w:t>
      </w:r>
      <w:r>
        <w:t xml:space="preserve"> you to match authenticated users to application access.</w:t>
      </w:r>
    </w:p>
    <w:p w14:paraId="7E327F81" w14:textId="49EFF5F1" w:rsidR="000A4E6F" w:rsidRPr="00131404" w:rsidRDefault="000A4E6F" w:rsidP="009D2EBD">
      <w:pPr>
        <w:pStyle w:val="ListNumber"/>
        <w:numPr>
          <w:ilvl w:val="1"/>
          <w:numId w:val="73"/>
        </w:numPr>
      </w:pPr>
      <w:r w:rsidRPr="00131404">
        <w:t xml:space="preserve">ROLE_USER (the typical user who logs into </w:t>
      </w:r>
      <w:r w:rsidR="00D87C96" w:rsidRPr="00131404">
        <w:t xml:space="preserve">the </w:t>
      </w:r>
      <w:proofErr w:type="spellStart"/>
      <w:r w:rsidRPr="00131404">
        <w:t>OptiVLM</w:t>
      </w:r>
      <w:proofErr w:type="spellEnd"/>
      <w:r w:rsidRPr="00131404">
        <w:t xml:space="preserve"> Invoice Validation application)</w:t>
      </w:r>
    </w:p>
    <w:p w14:paraId="725263FB" w14:textId="0E7BDA0B" w:rsidR="000A4E6F" w:rsidRPr="00131404" w:rsidRDefault="000A4E6F" w:rsidP="009D2EBD">
      <w:pPr>
        <w:pStyle w:val="ListNumber"/>
        <w:numPr>
          <w:ilvl w:val="1"/>
          <w:numId w:val="73"/>
        </w:numPr>
      </w:pPr>
      <w:r w:rsidRPr="00131404">
        <w:t xml:space="preserve">ROLE_ADMIN (the user with full control of </w:t>
      </w:r>
      <w:r w:rsidR="00D87C96" w:rsidRPr="00131404">
        <w:t xml:space="preserve">the </w:t>
      </w:r>
      <w:proofErr w:type="spellStart"/>
      <w:r w:rsidRPr="00131404">
        <w:t>OptiVLM</w:t>
      </w:r>
      <w:proofErr w:type="spellEnd"/>
      <w:r w:rsidRPr="00131404">
        <w:t xml:space="preserve"> Invoice Validation application)</w:t>
      </w:r>
    </w:p>
    <w:p w14:paraId="5DD29895" w14:textId="77777777" w:rsidR="000A4E6F" w:rsidRDefault="000A4E6F" w:rsidP="009D2EBD">
      <w:pPr>
        <w:pStyle w:val="ListNumber"/>
        <w:numPr>
          <w:ilvl w:val="0"/>
          <w:numId w:val="73"/>
        </w:numPr>
      </w:pPr>
      <w:r>
        <w:t>You may choose to give any user access to these URLs of the application, and if so simply enable the applicable options in accordance with your application server.</w:t>
      </w:r>
    </w:p>
    <w:p w14:paraId="73346477" w14:textId="76E2F163" w:rsidR="000A4E6F" w:rsidRPr="002D74F0" w:rsidRDefault="000A4E6F" w:rsidP="009D2EBD">
      <w:pPr>
        <w:pStyle w:val="ListNumber"/>
        <w:numPr>
          <w:ilvl w:val="1"/>
          <w:numId w:val="73"/>
        </w:numPr>
      </w:pPr>
      <w:r w:rsidRPr="007A6498">
        <w:rPr>
          <w:b/>
          <w:bCs/>
          <w:u w:val="single"/>
        </w:rPr>
        <w:t>Example</w:t>
      </w:r>
      <w:r w:rsidRPr="002D74F0">
        <w:t>: In the case of WebSphere, this is handled in the “</w:t>
      </w:r>
      <w:r w:rsidRPr="009D2EBD">
        <w:rPr>
          <w:b/>
          <w:bCs/>
        </w:rPr>
        <w:t>Map security roles to users or groups</w:t>
      </w:r>
      <w:r w:rsidRPr="002D74F0">
        <w:t>” step of WAR deployment, where you can Look Up Users or Groups based on your applicable access directory plug-in.  You can also grant these two roles to “</w:t>
      </w:r>
      <w:r w:rsidRPr="009D2EBD">
        <w:rPr>
          <w:b/>
          <w:bCs/>
        </w:rPr>
        <w:t>Everyone</w:t>
      </w:r>
      <w:r w:rsidRPr="002D74F0">
        <w:t>”.</w:t>
      </w:r>
    </w:p>
    <w:p w14:paraId="3BFF2F5A" w14:textId="77777777" w:rsidR="000A4E6F" w:rsidRDefault="000A4E6F" w:rsidP="009D2EBD">
      <w:pPr>
        <w:pStyle w:val="ListNumber"/>
        <w:numPr>
          <w:ilvl w:val="0"/>
          <w:numId w:val="73"/>
        </w:numPr>
      </w:pPr>
      <w:r>
        <w:t>If applicable, make sure to save the configuration post-deployment.</w:t>
      </w:r>
    </w:p>
    <w:p w14:paraId="47C86EEE" w14:textId="7B5353BB" w:rsidR="000A4E6F" w:rsidRDefault="000A4E6F" w:rsidP="009D2EBD">
      <w:pPr>
        <w:pStyle w:val="ListNumber"/>
        <w:numPr>
          <w:ilvl w:val="0"/>
          <w:numId w:val="73"/>
        </w:numPr>
      </w:pPr>
      <w:r>
        <w:t xml:space="preserve">If applicable, make sure </w:t>
      </w:r>
      <w:r w:rsidR="00C4173B">
        <w:t xml:space="preserve">to </w:t>
      </w:r>
      <w:r>
        <w:t xml:space="preserve">regenerate the plug-in configuration for proper communication between the </w:t>
      </w:r>
      <w:r w:rsidRPr="009D2EBD">
        <w:rPr>
          <w:b/>
          <w:bCs/>
        </w:rPr>
        <w:t>Web Server</w:t>
      </w:r>
      <w:r>
        <w:t xml:space="preserve"> and the </w:t>
      </w:r>
      <w:r w:rsidRPr="009D2EBD">
        <w:rPr>
          <w:b/>
          <w:bCs/>
        </w:rPr>
        <w:t>Application Server</w:t>
      </w:r>
      <w:r>
        <w:t>.</w:t>
      </w:r>
    </w:p>
    <w:p w14:paraId="6F547521" w14:textId="77777777" w:rsidR="000A4E6F" w:rsidRDefault="000A4E6F" w:rsidP="000A4E6F">
      <w:pPr>
        <w:pStyle w:val="BodyText"/>
      </w:pPr>
    </w:p>
    <w:p w14:paraId="161E5692" w14:textId="77777777" w:rsidR="000A4E6F" w:rsidRDefault="000A4E6F" w:rsidP="000A4E6F">
      <w:pPr>
        <w:pStyle w:val="Heading1"/>
        <w:numPr>
          <w:ilvl w:val="0"/>
          <w:numId w:val="0"/>
        </w:numPr>
      </w:pPr>
      <w:bookmarkStart w:id="126" w:name="_Toc133308415"/>
      <w:proofErr w:type="spellStart"/>
      <w:r>
        <w:t>OptiVLM</w:t>
      </w:r>
      <w:proofErr w:type="spellEnd"/>
      <w:r>
        <w:t xml:space="preserve"> Invoice Validation Deployment (Using WebLogic Server)</w:t>
      </w:r>
      <w:bookmarkEnd w:id="126"/>
    </w:p>
    <w:p w14:paraId="24EBE1F4" w14:textId="77777777" w:rsidR="000A4E6F" w:rsidRDefault="000A4E6F" w:rsidP="000A4E6F">
      <w:pPr>
        <w:pStyle w:val="Heading2"/>
        <w:numPr>
          <w:ilvl w:val="1"/>
          <w:numId w:val="0"/>
        </w:numPr>
      </w:pPr>
      <w:bookmarkStart w:id="127" w:name="_Toc133308416"/>
      <w:r>
        <w:t>WAR File Deployment</w:t>
      </w:r>
      <w:bookmarkEnd w:id="127"/>
    </w:p>
    <w:p w14:paraId="084808FD" w14:textId="73A4ACAE" w:rsidR="000A4E6F" w:rsidRDefault="000A4E6F" w:rsidP="009D2EBD">
      <w:pPr>
        <w:pStyle w:val="ListBullet"/>
        <w:rPr>
          <w:rFonts w:eastAsia="Calibri"/>
        </w:rPr>
      </w:pPr>
      <w:r w:rsidRPr="26FC0D81">
        <w:rPr>
          <w:rFonts w:eastAsia="Calibri"/>
        </w:rPr>
        <w:t xml:space="preserve">After logging in to </w:t>
      </w:r>
      <w:r w:rsidR="00E77835">
        <w:rPr>
          <w:rFonts w:eastAsia="Calibri"/>
        </w:rPr>
        <w:t xml:space="preserve">the </w:t>
      </w:r>
      <w:r w:rsidRPr="26FC0D81">
        <w:rPr>
          <w:rFonts w:eastAsia="Calibri"/>
        </w:rPr>
        <w:t xml:space="preserve">WebLogic console using valid credentials which were set at the time of installation in the left side pane under </w:t>
      </w:r>
      <w:r w:rsidRPr="26FC0D81">
        <w:rPr>
          <w:rFonts w:eastAsia="Calibri"/>
          <w:b/>
          <w:bCs/>
        </w:rPr>
        <w:t xml:space="preserve">Domain structure </w:t>
      </w:r>
      <w:r w:rsidRPr="26FC0D81">
        <w:rPr>
          <w:rFonts w:eastAsia="Calibri"/>
        </w:rPr>
        <w:t xml:space="preserve">click on </w:t>
      </w:r>
      <w:r w:rsidRPr="26FC0D81">
        <w:rPr>
          <w:rFonts w:eastAsia="Calibri"/>
          <w:b/>
          <w:bCs/>
        </w:rPr>
        <w:t>Deployments</w:t>
      </w:r>
    </w:p>
    <w:p w14:paraId="4E8D7FFE" w14:textId="27685498" w:rsidR="000A4E6F" w:rsidRDefault="000A4E6F" w:rsidP="009D2EBD">
      <w:pPr>
        <w:pStyle w:val="ListBullet"/>
        <w:rPr>
          <w:rFonts w:eastAsia="Calibri"/>
        </w:rPr>
      </w:pPr>
      <w:r w:rsidRPr="26FC0D81">
        <w:rPr>
          <w:rFonts w:eastAsia="Calibri"/>
        </w:rPr>
        <w:t xml:space="preserve">Click on </w:t>
      </w:r>
      <w:bookmarkStart w:id="128" w:name="_Int_0XZXD3CT"/>
      <w:r w:rsidR="00E77835">
        <w:rPr>
          <w:rFonts w:eastAsia="Calibri"/>
        </w:rPr>
        <w:t xml:space="preserve">the </w:t>
      </w:r>
      <w:r w:rsidRPr="26FC0D81">
        <w:rPr>
          <w:rFonts w:eastAsia="Calibri"/>
          <w:b/>
          <w:bCs/>
        </w:rPr>
        <w:t>Install</w:t>
      </w:r>
      <w:bookmarkEnd w:id="128"/>
      <w:r w:rsidRPr="26FC0D81">
        <w:rPr>
          <w:rFonts w:eastAsia="Calibri"/>
        </w:rPr>
        <w:t xml:space="preserve"> button under </w:t>
      </w:r>
      <w:r w:rsidR="00E77835">
        <w:rPr>
          <w:rFonts w:eastAsia="Calibri"/>
        </w:rPr>
        <w:t xml:space="preserve">the </w:t>
      </w:r>
      <w:r w:rsidRPr="26FC0D81">
        <w:rPr>
          <w:rFonts w:eastAsia="Calibri"/>
          <w:b/>
          <w:bCs/>
        </w:rPr>
        <w:t>Configuration</w:t>
      </w:r>
      <w:r w:rsidRPr="26FC0D81">
        <w:rPr>
          <w:rFonts w:eastAsia="Calibri"/>
        </w:rPr>
        <w:t xml:space="preserve"> tab an </w:t>
      </w:r>
      <w:r w:rsidRPr="26FC0D81">
        <w:rPr>
          <w:rFonts w:eastAsia="Calibri"/>
          <w:b/>
          <w:bCs/>
        </w:rPr>
        <w:t>Install Application Assistant</w:t>
      </w:r>
      <w:r w:rsidRPr="26FC0D81">
        <w:rPr>
          <w:rFonts w:eastAsia="Calibri"/>
        </w:rPr>
        <w:t xml:space="preserve"> will be displayed using this the required .war file can be imported into WebLogic</w:t>
      </w:r>
    </w:p>
    <w:p w14:paraId="257401F3" w14:textId="7B53FDE1" w:rsidR="000A4E6F" w:rsidRDefault="000A4E6F" w:rsidP="009D2EBD">
      <w:pPr>
        <w:pStyle w:val="ListBullet"/>
        <w:rPr>
          <w:rFonts w:eastAsia="Calibri"/>
        </w:rPr>
      </w:pPr>
      <w:r w:rsidRPr="26FC0D81">
        <w:rPr>
          <w:rFonts w:eastAsia="Calibri"/>
        </w:rPr>
        <w:t xml:space="preserve">Select </w:t>
      </w:r>
      <w:r w:rsidR="00EB37DE">
        <w:rPr>
          <w:rFonts w:eastAsia="Calibri"/>
        </w:rPr>
        <w:t xml:space="preserve">the </w:t>
      </w:r>
      <w:r w:rsidRPr="26FC0D81">
        <w:rPr>
          <w:rFonts w:eastAsia="Calibri"/>
        </w:rPr>
        <w:t xml:space="preserve">installation type as </w:t>
      </w:r>
      <w:r w:rsidR="00EB37DE">
        <w:rPr>
          <w:rFonts w:eastAsia="Calibri"/>
        </w:rPr>
        <w:t xml:space="preserve">an </w:t>
      </w:r>
      <w:r w:rsidRPr="26FC0D81">
        <w:rPr>
          <w:rFonts w:eastAsia="Calibri"/>
          <w:b/>
          <w:bCs/>
        </w:rPr>
        <w:t>application</w:t>
      </w:r>
      <w:r w:rsidRPr="26FC0D81">
        <w:rPr>
          <w:rFonts w:eastAsia="Calibri"/>
        </w:rPr>
        <w:t xml:space="preserve"> </w:t>
      </w:r>
      <w:r w:rsidR="00EB37DE">
        <w:rPr>
          <w:rFonts w:eastAsia="Calibri"/>
        </w:rPr>
        <w:t>o</w:t>
      </w:r>
      <w:r w:rsidR="00EB37DE" w:rsidRPr="26FC0D81">
        <w:rPr>
          <w:rFonts w:eastAsia="Calibri"/>
        </w:rPr>
        <w:t xml:space="preserve">n </w:t>
      </w:r>
      <w:r w:rsidR="00EB37DE">
        <w:rPr>
          <w:rFonts w:eastAsia="Calibri"/>
        </w:rPr>
        <w:t xml:space="preserve">the </w:t>
      </w:r>
      <w:r w:rsidRPr="26FC0D81">
        <w:rPr>
          <w:rFonts w:eastAsia="Calibri"/>
        </w:rPr>
        <w:t xml:space="preserve">next page </w:t>
      </w:r>
      <w:r w:rsidR="001C6D5D">
        <w:rPr>
          <w:rFonts w:eastAsia="Calibri"/>
        </w:rPr>
        <w:t>of</w:t>
      </w:r>
      <w:r w:rsidRPr="26FC0D81">
        <w:rPr>
          <w:rFonts w:eastAsia="Calibri"/>
        </w:rPr>
        <w:t xml:space="preserve"> Install Application Assistant </w:t>
      </w:r>
    </w:p>
    <w:p w14:paraId="6E7B9679" w14:textId="3BF636AE" w:rsidR="000A4E6F" w:rsidRDefault="000A4E6F" w:rsidP="009D2EBD">
      <w:pPr>
        <w:pStyle w:val="ListBullet"/>
        <w:rPr>
          <w:rFonts w:eastAsia="Calibri"/>
        </w:rPr>
      </w:pPr>
      <w:r w:rsidRPr="26FC0D81">
        <w:rPr>
          <w:rFonts w:eastAsia="Calibri"/>
        </w:rPr>
        <w:t xml:space="preserve">Select the available target types like admin server and managed servers </w:t>
      </w:r>
      <w:r w:rsidR="0098446A">
        <w:rPr>
          <w:rFonts w:eastAsia="Calibri"/>
        </w:rPr>
        <w:t>(</w:t>
      </w:r>
      <w:r w:rsidRPr="26FC0D81">
        <w:rPr>
          <w:rFonts w:eastAsia="Calibri"/>
        </w:rPr>
        <w:t>if any</w:t>
      </w:r>
      <w:r w:rsidR="0098446A">
        <w:rPr>
          <w:rFonts w:eastAsia="Calibri"/>
        </w:rPr>
        <w:t>)</w:t>
      </w:r>
      <w:r w:rsidRPr="26FC0D81">
        <w:rPr>
          <w:rFonts w:eastAsia="Calibri"/>
        </w:rPr>
        <w:t xml:space="preserve"> depending on the requirement </w:t>
      </w:r>
      <w:proofErr w:type="spellStart"/>
      <w:r w:rsidRPr="26FC0D81">
        <w:rPr>
          <w:rFonts w:eastAsia="Calibri"/>
        </w:rPr>
        <w:t>i.e</w:t>
      </w:r>
      <w:proofErr w:type="spellEnd"/>
      <w:r w:rsidRPr="26FC0D81">
        <w:rPr>
          <w:rFonts w:eastAsia="Calibri"/>
        </w:rPr>
        <w:t xml:space="preserve"> in how many servers the application should be deployed</w:t>
      </w:r>
    </w:p>
    <w:p w14:paraId="16489FF0" w14:textId="053901DA" w:rsidR="000A4E6F" w:rsidRDefault="000A4E6F" w:rsidP="009D2EBD">
      <w:pPr>
        <w:pStyle w:val="ListBullet"/>
        <w:rPr>
          <w:rFonts w:eastAsia="Calibri"/>
        </w:rPr>
      </w:pPr>
      <w:r w:rsidRPr="26FC0D81">
        <w:rPr>
          <w:rFonts w:eastAsia="Calibri"/>
        </w:rPr>
        <w:t xml:space="preserve">Click on </w:t>
      </w:r>
      <w:r w:rsidR="00EB37DE">
        <w:rPr>
          <w:rFonts w:eastAsia="Calibri"/>
        </w:rPr>
        <w:t xml:space="preserve">the </w:t>
      </w:r>
      <w:r w:rsidRPr="26FC0D81">
        <w:rPr>
          <w:rFonts w:eastAsia="Calibri"/>
          <w:b/>
          <w:bCs/>
        </w:rPr>
        <w:t xml:space="preserve">Finish </w:t>
      </w:r>
      <w:r w:rsidRPr="26FC0D81">
        <w:rPr>
          <w:rFonts w:eastAsia="Calibri"/>
        </w:rPr>
        <w:t xml:space="preserve">button to finish the setup, </w:t>
      </w:r>
      <w:r>
        <w:rPr>
          <w:rFonts w:eastAsia="Calibri"/>
        </w:rPr>
        <w:t>W</w:t>
      </w:r>
      <w:r w:rsidRPr="26FC0D81">
        <w:rPr>
          <w:rFonts w:eastAsia="Calibri"/>
        </w:rPr>
        <w:t>eb</w:t>
      </w:r>
      <w:r>
        <w:rPr>
          <w:rFonts w:eastAsia="Calibri"/>
        </w:rPr>
        <w:t>L</w:t>
      </w:r>
      <w:r w:rsidRPr="26FC0D81">
        <w:rPr>
          <w:rFonts w:eastAsia="Calibri"/>
        </w:rPr>
        <w:t xml:space="preserve">ogic will automatically display the deployed application in the dashboard with </w:t>
      </w:r>
      <w:r w:rsidR="00EB37DE">
        <w:rPr>
          <w:rFonts w:eastAsia="Calibri"/>
        </w:rPr>
        <w:t xml:space="preserve">the </w:t>
      </w:r>
      <w:r w:rsidRPr="26FC0D81">
        <w:rPr>
          <w:rFonts w:eastAsia="Calibri"/>
        </w:rPr>
        <w:t xml:space="preserve">status of the deployment like </w:t>
      </w:r>
      <w:r w:rsidR="00447739" w:rsidRPr="009D2EBD">
        <w:rPr>
          <w:rFonts w:eastAsia="Calibri"/>
          <w:b/>
          <w:bCs/>
        </w:rPr>
        <w:t>A</w:t>
      </w:r>
      <w:r w:rsidRPr="009D2EBD">
        <w:rPr>
          <w:rFonts w:eastAsia="Calibri"/>
          <w:b/>
          <w:bCs/>
        </w:rPr>
        <w:t>ctive</w:t>
      </w:r>
      <w:r w:rsidRPr="26FC0D81">
        <w:rPr>
          <w:rFonts w:eastAsia="Calibri"/>
        </w:rPr>
        <w:t xml:space="preserve"> for successful and </w:t>
      </w:r>
      <w:r w:rsidR="00447739" w:rsidRPr="009D2EBD">
        <w:rPr>
          <w:rFonts w:eastAsia="Calibri"/>
          <w:b/>
          <w:bCs/>
        </w:rPr>
        <w:t>E</w:t>
      </w:r>
      <w:r w:rsidRPr="009D2EBD">
        <w:rPr>
          <w:rFonts w:eastAsia="Calibri"/>
          <w:b/>
          <w:bCs/>
        </w:rPr>
        <w:t>rrors</w:t>
      </w:r>
      <w:r w:rsidRPr="26FC0D81">
        <w:rPr>
          <w:rFonts w:eastAsia="Calibri"/>
        </w:rPr>
        <w:t xml:space="preserve"> if the deployment failed </w:t>
      </w:r>
    </w:p>
    <w:p w14:paraId="73DC5464" w14:textId="77777777" w:rsidR="000A4E6F" w:rsidRDefault="000A4E6F" w:rsidP="009D2EBD">
      <w:pPr>
        <w:pStyle w:val="ListBullet"/>
        <w:rPr>
          <w:rFonts w:eastAsia="Calibri"/>
        </w:rPr>
      </w:pPr>
      <w:r w:rsidRPr="26FC0D81">
        <w:rPr>
          <w:rFonts w:eastAsia="Calibri"/>
        </w:rPr>
        <w:t xml:space="preserve">Below is the dashboard view of </w:t>
      </w:r>
      <w:r>
        <w:rPr>
          <w:rFonts w:eastAsia="Calibri"/>
        </w:rPr>
        <w:t>W</w:t>
      </w:r>
      <w:r w:rsidRPr="26FC0D81">
        <w:rPr>
          <w:rFonts w:eastAsia="Calibri"/>
        </w:rPr>
        <w:t>eb</w:t>
      </w:r>
      <w:r>
        <w:rPr>
          <w:rFonts w:eastAsia="Calibri"/>
        </w:rPr>
        <w:t>L</w:t>
      </w:r>
      <w:r w:rsidRPr="26FC0D81">
        <w:rPr>
          <w:rFonts w:eastAsia="Calibri"/>
        </w:rPr>
        <w:t>ogic</w:t>
      </w:r>
    </w:p>
    <w:p w14:paraId="669E73F1" w14:textId="77777777" w:rsidR="000A4E6F" w:rsidRDefault="000A4E6F" w:rsidP="009D2EBD">
      <w:pPr>
        <w:pStyle w:val="BodyText"/>
        <w:rPr>
          <w:rFonts w:ascii="Calibri" w:eastAsia="Calibri" w:hAnsi="Calibri" w:cs="Calibri"/>
          <w:color w:val="000000" w:themeColor="text1"/>
          <w:szCs w:val="22"/>
        </w:rPr>
      </w:pPr>
      <w:r w:rsidRPr="004467C1">
        <w:rPr>
          <w:noProof/>
        </w:rPr>
        <w:drawing>
          <wp:inline distT="0" distB="0" distL="0" distR="0" wp14:anchorId="462BC741" wp14:editId="1CA019C9">
            <wp:extent cx="5943600" cy="3362325"/>
            <wp:effectExtent l="76200" t="76200" r="133350" b="142875"/>
            <wp:docPr id="1213219753" name="Picture 121321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D2C8E1" w14:textId="77777777" w:rsidR="000A4E6F" w:rsidRDefault="000A4E6F" w:rsidP="000A4E6F">
      <w:pPr>
        <w:pStyle w:val="BodyText"/>
      </w:pPr>
    </w:p>
    <w:p w14:paraId="3FF9C615" w14:textId="77777777" w:rsidR="000A4E6F" w:rsidRDefault="000A4E6F" w:rsidP="000A4E6F">
      <w:pPr>
        <w:pStyle w:val="Heading1"/>
        <w:numPr>
          <w:ilvl w:val="0"/>
          <w:numId w:val="0"/>
        </w:numPr>
      </w:pPr>
      <w:bookmarkStart w:id="129" w:name="__RefHeading__7382_1590952297"/>
      <w:bookmarkStart w:id="130" w:name="_Toc105186546"/>
      <w:bookmarkStart w:id="131" w:name="__RefHeading__96_946252390"/>
      <w:bookmarkStart w:id="132" w:name="__RefHeading__120_237101075"/>
      <w:bookmarkStart w:id="133" w:name="__RefHeading__100_1928409985"/>
      <w:bookmarkStart w:id="134" w:name="_Toc133308417"/>
      <w:bookmarkEnd w:id="123"/>
      <w:proofErr w:type="spellStart"/>
      <w:r>
        <w:t>OptiVLM</w:t>
      </w:r>
      <w:proofErr w:type="spellEnd"/>
      <w:r>
        <w:t xml:space="preserve"> </w:t>
      </w:r>
      <w:bookmarkEnd w:id="129"/>
      <w:r>
        <w:t>Invoice Validation System Configuration</w:t>
      </w:r>
      <w:bookmarkEnd w:id="130"/>
      <w:bookmarkEnd w:id="134"/>
    </w:p>
    <w:p w14:paraId="6C30EFF0" w14:textId="110F7A23" w:rsidR="000A4E6F" w:rsidRDefault="000A4E6F" w:rsidP="000A4E6F">
      <w:pPr>
        <w:pStyle w:val="BodyText"/>
      </w:pPr>
      <w:r>
        <w:t xml:space="preserve">After the WAR file is deployed following </w:t>
      </w:r>
      <w:r w:rsidR="00EB37DE">
        <w:t xml:space="preserve">the </w:t>
      </w:r>
      <w:r>
        <w:t>instructions in the previous steps, the following will indicate additional configurations that need to be defined.</w:t>
      </w:r>
    </w:p>
    <w:p w14:paraId="6D15E09D" w14:textId="77777777" w:rsidR="006F577C" w:rsidRDefault="000A4E6F" w:rsidP="006F577C">
      <w:pPr>
        <w:pStyle w:val="ListNumber"/>
        <w:numPr>
          <w:ilvl w:val="0"/>
          <w:numId w:val="58"/>
        </w:numPr>
      </w:pPr>
      <w:r w:rsidRPr="009D2EBD">
        <w:rPr>
          <w:b/>
          <w:bCs/>
        </w:rPr>
        <w:t>Data source installation:</w:t>
      </w:r>
      <w:r>
        <w:t xml:space="preserve"> </w:t>
      </w:r>
      <w:proofErr w:type="spellStart"/>
      <w:r>
        <w:t>OptiVLM</w:t>
      </w:r>
      <w:proofErr w:type="spellEnd"/>
      <w:r>
        <w:t xml:space="preserve"> Invoice Validation supports two types of data source connection: JDBC data source connection and JNDI connection. </w:t>
      </w:r>
    </w:p>
    <w:p w14:paraId="20A2B318" w14:textId="0C45CEA9" w:rsidR="006F577C" w:rsidRDefault="000A4E6F" w:rsidP="009D2EBD">
      <w:pPr>
        <w:pStyle w:val="ListBullet"/>
      </w:pPr>
      <w:r>
        <w:t xml:space="preserve">JDBC is the default and </w:t>
      </w:r>
      <w:r w:rsidR="00EB37DE">
        <w:t xml:space="preserve">is </w:t>
      </w:r>
      <w:r>
        <w:t xml:space="preserve">used for a simple connection. </w:t>
      </w:r>
    </w:p>
    <w:p w14:paraId="2C71C200" w14:textId="3BA0BDEB" w:rsidR="000A4E6F" w:rsidRDefault="000A4E6F" w:rsidP="009D2EBD">
      <w:pPr>
        <w:pStyle w:val="ListBullet"/>
      </w:pPr>
      <w:r>
        <w:t xml:space="preserve">JNDI is the more secure and recommended method. The following section will cover each separately (section 1.1 for JDBC data source connection configuration and section 1.2 for JNDI data source connection configuration): </w:t>
      </w:r>
    </w:p>
    <w:p w14:paraId="232C3E90" w14:textId="6588C34E" w:rsidR="000A4E6F" w:rsidRDefault="000A4E6F" w:rsidP="001D78FD">
      <w:pPr>
        <w:pStyle w:val="ListNumber"/>
        <w:numPr>
          <w:ilvl w:val="1"/>
          <w:numId w:val="58"/>
        </w:numPr>
      </w:pPr>
      <w:r>
        <w:t xml:space="preserve">JDBC connection is the default data source connection method. It requires configuration updates to multiple files under </w:t>
      </w:r>
      <w:r w:rsidR="00EB37DE">
        <w:t xml:space="preserve">the </w:t>
      </w:r>
      <w:proofErr w:type="spellStart"/>
      <w:r>
        <w:t>OptiVLM</w:t>
      </w:r>
      <w:proofErr w:type="spellEnd"/>
      <w:r>
        <w:t xml:space="preserve"> Invoice Validation deployment folder:</w:t>
      </w:r>
    </w:p>
    <w:p w14:paraId="4282AE59" w14:textId="7708BB98" w:rsidR="00B55702" w:rsidRDefault="000A4E6F" w:rsidP="001D78FD">
      <w:pPr>
        <w:pStyle w:val="ListNumber"/>
        <w:numPr>
          <w:ilvl w:val="2"/>
          <w:numId w:val="58"/>
        </w:numPr>
      </w:pPr>
      <w:proofErr w:type="spellStart"/>
      <w:r>
        <w:t>OptiVLM</w:t>
      </w:r>
      <w:proofErr w:type="spellEnd"/>
      <w:r>
        <w:t xml:space="preserve"> Invoice Validation uses a</w:t>
      </w:r>
      <w:r w:rsidR="00FA53E5">
        <w:t>n</w:t>
      </w:r>
      <w:r>
        <w:t xml:space="preserve"> </w:t>
      </w:r>
      <w:proofErr w:type="spellStart"/>
      <w:r>
        <w:t>InvoiceValidation.properties</w:t>
      </w:r>
      <w:proofErr w:type="spellEnd"/>
      <w:r>
        <w:t xml:space="preserve"> file located at &lt;application-path&gt;\WEB-INF\classes to specify </w:t>
      </w:r>
      <w:r w:rsidR="00FA53E5">
        <w:t xml:space="preserve">a </w:t>
      </w:r>
      <w:r>
        <w:t xml:space="preserve">connection to </w:t>
      </w:r>
      <w:r w:rsidR="00FA53E5">
        <w:t xml:space="preserve">the </w:t>
      </w:r>
      <w:r>
        <w:t>database. You will need to update the “</w:t>
      </w:r>
      <w:r w:rsidR="00FA53E5" w:rsidRPr="009D2EBD">
        <w:rPr>
          <w:b/>
          <w:bCs/>
        </w:rPr>
        <w:t>URL</w:t>
      </w:r>
      <w:r w:rsidRPr="009D2EBD">
        <w:rPr>
          <w:b/>
          <w:bCs/>
        </w:rPr>
        <w:t xml:space="preserve">”, “username”, “schema” </w:t>
      </w:r>
      <w:r w:rsidRPr="00B55702">
        <w:t>and</w:t>
      </w:r>
      <w:r w:rsidRPr="009D2EBD">
        <w:rPr>
          <w:b/>
          <w:bCs/>
        </w:rPr>
        <w:t xml:space="preserve"> “password”</w:t>
      </w:r>
      <w:r>
        <w:t xml:space="preserve"> of each to match your environment. </w:t>
      </w:r>
    </w:p>
    <w:p w14:paraId="7368D581" w14:textId="2511A74A" w:rsidR="000A4E6F" w:rsidRPr="009D2EBD" w:rsidRDefault="000A4E6F" w:rsidP="009D2EBD">
      <w:pPr>
        <w:pStyle w:val="BodyText"/>
        <w:rPr>
          <w:b/>
          <w:bCs/>
          <w:u w:val="single"/>
        </w:rPr>
      </w:pPr>
      <w:r w:rsidRPr="009D2EBD">
        <w:rPr>
          <w:b/>
          <w:bCs/>
          <w:u w:val="single"/>
        </w:rPr>
        <w:t xml:space="preserve">Here is an </w:t>
      </w:r>
      <w:r w:rsidR="00FA53E5" w:rsidRPr="009D2EBD">
        <w:rPr>
          <w:b/>
          <w:bCs/>
          <w:u w:val="single"/>
        </w:rPr>
        <w:t>oracle examp</w:t>
      </w:r>
      <w:r w:rsidRPr="009D2EBD">
        <w:rPr>
          <w:b/>
          <w:bCs/>
          <w:u w:val="single"/>
        </w:rPr>
        <w:t>le:</w:t>
      </w:r>
    </w:p>
    <w:p w14:paraId="17D3A2BD" w14:textId="77777777" w:rsidR="000A4E6F" w:rsidRPr="00C75DC5" w:rsidRDefault="000A4E6F" w:rsidP="001D78FD">
      <w:pPr>
        <w:pStyle w:val="CodeBody"/>
        <w:rPr>
          <w:lang w:bidi="th-TH"/>
        </w:rPr>
      </w:pPr>
      <w:proofErr w:type="spellStart"/>
      <w:r w:rsidRPr="005AB820">
        <w:rPr>
          <w:color w:val="000000" w:themeColor="text1"/>
          <w:lang w:bidi="th-TH"/>
        </w:rPr>
        <w:t>database.driverClassName</w:t>
      </w:r>
      <w:proofErr w:type="spellEnd"/>
      <w:r w:rsidRPr="00C75DC5">
        <w:rPr>
          <w:color w:val="000000"/>
          <w:lang w:bidi="th-TH"/>
        </w:rPr>
        <w:t>=</w:t>
      </w:r>
      <w:proofErr w:type="spellStart"/>
      <w:r w:rsidRPr="00C75DC5">
        <w:rPr>
          <w:lang w:bidi="th-TH"/>
        </w:rPr>
        <w:t>oracle.jdbc.driver.OracleDriver</w:t>
      </w:r>
      <w:proofErr w:type="spellEnd"/>
    </w:p>
    <w:p w14:paraId="2D16DD4A" w14:textId="77777777" w:rsidR="000A4E6F" w:rsidRPr="00C75DC5" w:rsidRDefault="000A4E6F" w:rsidP="001D78FD">
      <w:pPr>
        <w:pStyle w:val="CodeBody"/>
        <w:rPr>
          <w:lang w:bidi="th-TH"/>
        </w:rPr>
      </w:pPr>
      <w:r>
        <w:rPr>
          <w:color w:val="000000"/>
          <w:lang w:bidi="th-TH"/>
        </w:rPr>
        <w:t>database.IV</w:t>
      </w:r>
      <w:r w:rsidRPr="00C75DC5">
        <w:rPr>
          <w:color w:val="000000"/>
          <w:lang w:bidi="th-TH"/>
        </w:rPr>
        <w:t>.url=</w:t>
      </w:r>
      <w:proofErr w:type="spellStart"/>
      <w:r w:rsidRPr="00C75DC5">
        <w:rPr>
          <w:u w:val="single"/>
          <w:lang w:bidi="th-TH"/>
        </w:rPr>
        <w:t>jdbc</w:t>
      </w:r>
      <w:proofErr w:type="spellEnd"/>
      <w:r w:rsidRPr="005AB820">
        <w:rPr>
          <w:lang w:bidi="th-TH"/>
        </w:rPr>
        <w:t>\:oracle\:thin\:@</w:t>
      </w:r>
      <w:r w:rsidRPr="00C75DC5">
        <w:rPr>
          <w:lang w:bidi="th-TH"/>
        </w:rPr>
        <w:t>server\:1521\:</w:t>
      </w:r>
      <w:proofErr w:type="spellStart"/>
      <w:r w:rsidRPr="00C75DC5">
        <w:rPr>
          <w:u w:val="single"/>
          <w:lang w:bidi="th-TH"/>
        </w:rPr>
        <w:t>sid</w:t>
      </w:r>
      <w:proofErr w:type="spellEnd"/>
    </w:p>
    <w:p w14:paraId="6134354D" w14:textId="77777777" w:rsidR="000A4E6F" w:rsidRPr="00C75DC5" w:rsidRDefault="000A4E6F" w:rsidP="001D78FD">
      <w:pPr>
        <w:pStyle w:val="CodeBody"/>
        <w:rPr>
          <w:lang w:bidi="th-TH"/>
        </w:rPr>
      </w:pPr>
      <w:proofErr w:type="spellStart"/>
      <w:r>
        <w:rPr>
          <w:color w:val="000000"/>
          <w:lang w:bidi="th-TH"/>
        </w:rPr>
        <w:t>database.IV</w:t>
      </w:r>
      <w:r w:rsidRPr="005AB820">
        <w:rPr>
          <w:color w:val="000000" w:themeColor="text1"/>
          <w:lang w:bidi="th-TH"/>
        </w:rPr>
        <w:t>.username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2AEDA783" w14:textId="77777777" w:rsidR="000A4E6F" w:rsidRDefault="000A4E6F" w:rsidP="001D78FD">
      <w:pPr>
        <w:pStyle w:val="CodeBody"/>
        <w:rPr>
          <w:lang w:bidi="th-TH"/>
        </w:rPr>
      </w:pPr>
      <w:proofErr w:type="spellStart"/>
      <w:r>
        <w:rPr>
          <w:color w:val="000000"/>
          <w:lang w:bidi="th-TH"/>
        </w:rPr>
        <w:t>database.IV</w:t>
      </w:r>
      <w:r w:rsidRPr="005AB820">
        <w:rPr>
          <w:color w:val="000000" w:themeColor="text1"/>
          <w:lang w:bidi="th-TH"/>
        </w:rPr>
        <w:t>.password</w:t>
      </w:r>
      <w:proofErr w:type="spellEnd"/>
      <w:r w:rsidRPr="00C75DC5">
        <w:rPr>
          <w:color w:val="000000"/>
          <w:lang w:bidi="th-TH"/>
        </w:rPr>
        <w:t>=</w:t>
      </w:r>
      <w:r w:rsidRPr="00C75DC5">
        <w:rPr>
          <w:lang w:bidi="th-TH"/>
        </w:rPr>
        <w:t>(password)</w:t>
      </w:r>
    </w:p>
    <w:p w14:paraId="7A400C93" w14:textId="77777777" w:rsidR="000A4E6F" w:rsidRPr="00C562A8" w:rsidRDefault="000A4E6F" w:rsidP="001D78FD">
      <w:pPr>
        <w:pStyle w:val="CodeBody"/>
        <w:rPr>
          <w:lang w:bidi="th-TH"/>
        </w:rPr>
      </w:pPr>
      <w:proofErr w:type="spellStart"/>
      <w:r>
        <w:rPr>
          <w:color w:val="000000"/>
          <w:lang w:bidi="th-TH"/>
        </w:rPr>
        <w:t>database.IV</w:t>
      </w:r>
      <w:r w:rsidRPr="005AB820">
        <w:rPr>
          <w:color w:val="000000" w:themeColor="text1"/>
          <w:lang w:bidi="th-TH"/>
        </w:rPr>
        <w:t>.schema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062F6841" w14:textId="77777777" w:rsidR="000A4E6F" w:rsidRPr="00C75DC5" w:rsidRDefault="000A4E6F" w:rsidP="001D78FD">
      <w:pPr>
        <w:pStyle w:val="CodeBody"/>
        <w:rPr>
          <w:lang w:bidi="th-TH"/>
        </w:rPr>
      </w:pPr>
      <w:r w:rsidRPr="00C75DC5">
        <w:rPr>
          <w:color w:val="000000"/>
          <w:lang w:bidi="th-TH"/>
        </w:rPr>
        <w:t>database.OC.url=</w:t>
      </w:r>
      <w:proofErr w:type="spellStart"/>
      <w:r w:rsidRPr="00C75DC5">
        <w:rPr>
          <w:u w:val="single"/>
          <w:lang w:bidi="th-TH"/>
        </w:rPr>
        <w:t>jdbc</w:t>
      </w:r>
      <w:proofErr w:type="spellEnd"/>
      <w:r w:rsidRPr="005AB820">
        <w:rPr>
          <w:lang w:bidi="th-TH"/>
        </w:rPr>
        <w:t>\:oracle\:thin\:@</w:t>
      </w:r>
      <w:r w:rsidRPr="00C75DC5">
        <w:rPr>
          <w:lang w:bidi="th-TH"/>
        </w:rPr>
        <w:t>server\:1521\:</w:t>
      </w:r>
      <w:proofErr w:type="spellStart"/>
      <w:r w:rsidRPr="00C75DC5">
        <w:rPr>
          <w:u w:val="single"/>
          <w:lang w:bidi="th-TH"/>
        </w:rPr>
        <w:t>sid</w:t>
      </w:r>
      <w:proofErr w:type="spellEnd"/>
    </w:p>
    <w:p w14:paraId="63BF3B09" w14:textId="77777777" w:rsidR="000A4E6F" w:rsidRPr="00C75DC5" w:rsidRDefault="000A4E6F" w:rsidP="001D78FD">
      <w:pPr>
        <w:pStyle w:val="CodeBody"/>
        <w:rPr>
          <w:lang w:bidi="th-TH"/>
        </w:rPr>
      </w:pPr>
      <w:proofErr w:type="spellStart"/>
      <w:r w:rsidRPr="005AB820">
        <w:rPr>
          <w:color w:val="000000" w:themeColor="text1"/>
          <w:lang w:bidi="th-TH"/>
        </w:rPr>
        <w:t>database.OC.username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3A48B5AA" w14:textId="77777777" w:rsidR="000A4E6F" w:rsidRDefault="000A4E6F" w:rsidP="001D78FD">
      <w:pPr>
        <w:pStyle w:val="CodeBody"/>
        <w:rPr>
          <w:lang w:bidi="th-TH"/>
        </w:rPr>
      </w:pPr>
      <w:proofErr w:type="spellStart"/>
      <w:r w:rsidRPr="005AB820">
        <w:rPr>
          <w:color w:val="000000" w:themeColor="text1"/>
          <w:lang w:bidi="th-TH"/>
        </w:rPr>
        <w:t>database.OC.password</w:t>
      </w:r>
      <w:proofErr w:type="spellEnd"/>
      <w:r w:rsidRPr="00C75DC5">
        <w:rPr>
          <w:color w:val="000000"/>
          <w:lang w:bidi="th-TH"/>
        </w:rPr>
        <w:t>=</w:t>
      </w:r>
      <w:r w:rsidRPr="00C75DC5">
        <w:rPr>
          <w:lang w:bidi="th-TH"/>
        </w:rPr>
        <w:t>(password)</w:t>
      </w:r>
    </w:p>
    <w:p w14:paraId="126E1C18" w14:textId="77777777" w:rsidR="000A4E6F" w:rsidRPr="00C75DC5" w:rsidRDefault="000A4E6F" w:rsidP="001D78FD">
      <w:pPr>
        <w:pStyle w:val="CodeBody"/>
        <w:rPr>
          <w:lang w:bidi="th-TH"/>
        </w:rPr>
      </w:pPr>
      <w:proofErr w:type="spellStart"/>
      <w:r w:rsidRPr="005AB820">
        <w:rPr>
          <w:color w:val="000000" w:themeColor="text1"/>
          <w:lang w:bidi="th-TH"/>
        </w:rPr>
        <w:t>database.OC.schema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25387653" w14:textId="77777777" w:rsidR="000A4E6F" w:rsidRPr="00C75DC5" w:rsidRDefault="000A4E6F" w:rsidP="001D78FD">
      <w:pPr>
        <w:pStyle w:val="CodeBody"/>
        <w:rPr>
          <w:lang w:bidi="th-TH"/>
        </w:rPr>
      </w:pPr>
      <w:r w:rsidRPr="00C75DC5">
        <w:rPr>
          <w:color w:val="000000"/>
          <w:lang w:bidi="th-TH"/>
        </w:rPr>
        <w:t>database.OV.url=</w:t>
      </w:r>
      <w:proofErr w:type="spellStart"/>
      <w:r w:rsidRPr="00C75DC5">
        <w:rPr>
          <w:u w:val="single"/>
          <w:lang w:bidi="th-TH"/>
        </w:rPr>
        <w:t>jdbc</w:t>
      </w:r>
      <w:proofErr w:type="spellEnd"/>
      <w:r w:rsidRPr="005AB820">
        <w:rPr>
          <w:lang w:bidi="th-TH"/>
        </w:rPr>
        <w:t>\:oracle\:thin\:@</w:t>
      </w:r>
      <w:r w:rsidRPr="00C75DC5">
        <w:rPr>
          <w:lang w:bidi="th-TH"/>
        </w:rPr>
        <w:t>server\:1521\:</w:t>
      </w:r>
      <w:proofErr w:type="spellStart"/>
      <w:r w:rsidRPr="00C75DC5">
        <w:rPr>
          <w:u w:val="single"/>
          <w:lang w:bidi="th-TH"/>
        </w:rPr>
        <w:t>sid</w:t>
      </w:r>
      <w:proofErr w:type="spellEnd"/>
    </w:p>
    <w:p w14:paraId="02200B13" w14:textId="77777777" w:rsidR="000A4E6F" w:rsidRPr="00C75DC5" w:rsidRDefault="000A4E6F" w:rsidP="001D78FD">
      <w:pPr>
        <w:pStyle w:val="CodeBody"/>
        <w:rPr>
          <w:lang w:bidi="th-TH"/>
        </w:rPr>
      </w:pPr>
      <w:proofErr w:type="spellStart"/>
      <w:r w:rsidRPr="005AB820">
        <w:rPr>
          <w:color w:val="000000" w:themeColor="text1"/>
          <w:lang w:bidi="th-TH"/>
        </w:rPr>
        <w:t>database.OV.username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22557EDE" w14:textId="77777777" w:rsidR="000A4E6F" w:rsidRDefault="000A4E6F" w:rsidP="001D78FD">
      <w:pPr>
        <w:pStyle w:val="CodeBody"/>
        <w:rPr>
          <w:lang w:bidi="th-TH"/>
        </w:rPr>
      </w:pPr>
      <w:proofErr w:type="spellStart"/>
      <w:r w:rsidRPr="005AB820">
        <w:rPr>
          <w:color w:val="000000" w:themeColor="text1"/>
          <w:lang w:bidi="th-TH"/>
        </w:rPr>
        <w:t>database.OV.password</w:t>
      </w:r>
      <w:proofErr w:type="spellEnd"/>
      <w:r w:rsidRPr="00C75DC5">
        <w:rPr>
          <w:color w:val="000000"/>
          <w:lang w:bidi="th-TH"/>
        </w:rPr>
        <w:t>=</w:t>
      </w:r>
      <w:r w:rsidRPr="00C75DC5">
        <w:rPr>
          <w:lang w:bidi="th-TH"/>
        </w:rPr>
        <w:t>(password)</w:t>
      </w:r>
    </w:p>
    <w:p w14:paraId="44F0CF83" w14:textId="77777777" w:rsidR="000A4E6F" w:rsidRPr="00C75DC5" w:rsidRDefault="000A4E6F" w:rsidP="001D78FD">
      <w:pPr>
        <w:pStyle w:val="CodeBody"/>
        <w:rPr>
          <w:lang w:bidi="th-TH"/>
        </w:rPr>
      </w:pPr>
      <w:proofErr w:type="spellStart"/>
      <w:r w:rsidRPr="005AB820">
        <w:rPr>
          <w:color w:val="000000" w:themeColor="text1"/>
          <w:lang w:bidi="th-TH"/>
        </w:rPr>
        <w:t>database.OC.schema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2059E2EF" w14:textId="314B791B" w:rsidR="000A4E6F" w:rsidRPr="001D78FD" w:rsidRDefault="000A4E6F" w:rsidP="001D78FD">
      <w:pPr>
        <w:pStyle w:val="BodyText"/>
        <w:rPr>
          <w:b/>
          <w:bCs/>
          <w:u w:val="single"/>
        </w:rPr>
      </w:pPr>
      <w:r w:rsidRPr="001D78FD">
        <w:rPr>
          <w:b/>
          <w:bCs/>
          <w:u w:val="single"/>
        </w:rPr>
        <w:t xml:space="preserve">Here is an example </w:t>
      </w:r>
      <w:r w:rsidR="00FA53E5">
        <w:rPr>
          <w:b/>
          <w:bCs/>
          <w:u w:val="single"/>
        </w:rPr>
        <w:t>of</w:t>
      </w:r>
      <w:r w:rsidR="00FA53E5" w:rsidRPr="001D78FD">
        <w:rPr>
          <w:b/>
          <w:bCs/>
          <w:u w:val="single"/>
        </w:rPr>
        <w:t xml:space="preserve"> </w:t>
      </w:r>
      <w:r w:rsidR="00FA53E5">
        <w:rPr>
          <w:b/>
          <w:bCs/>
          <w:u w:val="single"/>
        </w:rPr>
        <w:t xml:space="preserve">an </w:t>
      </w:r>
      <w:r w:rsidRPr="001D78FD">
        <w:rPr>
          <w:b/>
          <w:bCs/>
          <w:u w:val="single"/>
        </w:rPr>
        <w:t>SQL server:</w:t>
      </w:r>
    </w:p>
    <w:p w14:paraId="33639DB4" w14:textId="77777777" w:rsidR="000A4E6F" w:rsidRDefault="000A4E6F" w:rsidP="001D78FD">
      <w:pPr>
        <w:pStyle w:val="CodeBody"/>
        <w:rPr>
          <w:lang w:bidi="th-TH"/>
        </w:rPr>
      </w:pPr>
      <w:proofErr w:type="spellStart"/>
      <w:r w:rsidRPr="005AB820">
        <w:rPr>
          <w:color w:val="000000" w:themeColor="text1"/>
          <w:lang w:bidi="th-TH"/>
        </w:rPr>
        <w:t>database.driverClassName</w:t>
      </w:r>
      <w:proofErr w:type="spellEnd"/>
      <w:r w:rsidRPr="00C75DC5">
        <w:rPr>
          <w:color w:val="000000"/>
          <w:lang w:bidi="th-TH"/>
        </w:rPr>
        <w:t>=</w:t>
      </w:r>
      <w:r w:rsidRPr="0009655C">
        <w:t xml:space="preserve"> </w:t>
      </w:r>
      <w:proofErr w:type="spellStart"/>
      <w:r w:rsidRPr="0009655C">
        <w:rPr>
          <w:lang w:bidi="th-TH"/>
        </w:rPr>
        <w:t>com.microsoft.sqlserver.jdbc.SQLServerDriver</w:t>
      </w:r>
      <w:proofErr w:type="spellEnd"/>
    </w:p>
    <w:p w14:paraId="0FA5C2AF"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C75DC5">
        <w:rPr>
          <w:color w:val="000000"/>
          <w:lang w:bidi="th-TH"/>
        </w:rPr>
        <w:t>.url=</w:t>
      </w:r>
      <w:bookmarkStart w:id="135" w:name="_Hlk104812413"/>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p>
    <w:bookmarkEnd w:id="135"/>
    <w:p w14:paraId="652A6134" w14:textId="77777777" w:rsidR="000A4E6F" w:rsidRPr="00C75DC5" w:rsidRDefault="000A4E6F" w:rsidP="001D78FD">
      <w:pPr>
        <w:pStyle w:val="CodeBody"/>
        <w:rPr>
          <w:lang w:bidi="th-TH"/>
        </w:rPr>
      </w:pPr>
      <w:proofErr w:type="spellStart"/>
      <w:r w:rsidRPr="00C75DC5">
        <w:rPr>
          <w:color w:val="000000"/>
          <w:lang w:bidi="th-TH"/>
        </w:rPr>
        <w:t>database.</w:t>
      </w:r>
      <w:r>
        <w:rPr>
          <w:color w:val="000000"/>
          <w:lang w:bidi="th-TH"/>
        </w:rPr>
        <w:t>IV</w:t>
      </w:r>
      <w:r w:rsidRPr="005AB820">
        <w:rPr>
          <w:color w:val="000000" w:themeColor="text1"/>
          <w:lang w:bidi="th-TH"/>
        </w:rPr>
        <w:t>.username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25DFF97C" w14:textId="77777777" w:rsidR="000A4E6F" w:rsidRPr="00C75DC5" w:rsidRDefault="000A4E6F" w:rsidP="001D78FD">
      <w:pPr>
        <w:pStyle w:val="CodeBody"/>
        <w:rPr>
          <w:lang w:bidi="th-TH"/>
        </w:rPr>
      </w:pPr>
      <w:proofErr w:type="spellStart"/>
      <w:r w:rsidRPr="00C75DC5">
        <w:rPr>
          <w:color w:val="000000"/>
          <w:lang w:bidi="th-TH"/>
        </w:rPr>
        <w:t>database.</w:t>
      </w:r>
      <w:r>
        <w:rPr>
          <w:color w:val="000000"/>
          <w:lang w:bidi="th-TH"/>
        </w:rPr>
        <w:t>IV</w:t>
      </w:r>
      <w:r w:rsidRPr="005AB820">
        <w:rPr>
          <w:color w:val="000000" w:themeColor="text1"/>
          <w:lang w:bidi="th-TH"/>
        </w:rPr>
        <w:t>.password</w:t>
      </w:r>
      <w:proofErr w:type="spellEnd"/>
      <w:r w:rsidRPr="00C75DC5">
        <w:rPr>
          <w:color w:val="000000"/>
          <w:lang w:bidi="th-TH"/>
        </w:rPr>
        <w:t>=</w:t>
      </w:r>
      <w:r w:rsidRPr="00C75DC5">
        <w:rPr>
          <w:lang w:bidi="th-TH"/>
        </w:rPr>
        <w:t>(password)</w:t>
      </w:r>
    </w:p>
    <w:p w14:paraId="1C72CB9D" w14:textId="77777777" w:rsidR="000A4E6F" w:rsidRPr="00C75DC5" w:rsidRDefault="000A4E6F" w:rsidP="001D78FD">
      <w:pPr>
        <w:pStyle w:val="CodeBody"/>
        <w:rPr>
          <w:lang w:bidi="th-TH"/>
        </w:rPr>
      </w:pPr>
      <w:r w:rsidRPr="00C75DC5">
        <w:rPr>
          <w:color w:val="000000"/>
          <w:lang w:bidi="th-TH"/>
        </w:rPr>
        <w:t>database.OC.url=</w:t>
      </w:r>
      <w:r w:rsidRPr="0009655C">
        <w:rPr>
          <w:u w:val="single"/>
          <w:lang w:bidi="th-TH"/>
        </w:rPr>
        <w:t xml:space="preserve"> </w:t>
      </w:r>
      <w:proofErr w:type="spellStart"/>
      <w:r w:rsidRPr="00C75DC5">
        <w:rPr>
          <w:u w:val="single"/>
          <w:lang w:bidi="th-TH"/>
        </w:rPr>
        <w:t>jdbc</w:t>
      </w:r>
      <w:r w:rsidRPr="00C75DC5">
        <w:rPr>
          <w:lang w:bidi="th-TH"/>
        </w:rPr>
        <w:t>:</w:t>
      </w:r>
      <w:r w:rsidRPr="005AB820">
        <w:rPr>
          <w:lang w:bidi="th-TH"/>
        </w:rPr>
        <w:t>sqlserver</w:t>
      </w:r>
      <w:proofErr w:type="spellEnd"/>
      <w:r>
        <w:rPr>
          <w:lang w:bidi="th-TH"/>
        </w:rPr>
        <w:t>://</w:t>
      </w:r>
      <w:r w:rsidRPr="00C75DC5">
        <w:rPr>
          <w:lang w:bidi="th-TH"/>
        </w:rPr>
        <w:t>@server</w:t>
      </w:r>
      <w:r>
        <w:rPr>
          <w:lang w:bidi="th-TH"/>
        </w:rPr>
        <w:t>;databaseName=@schemaName</w:t>
      </w:r>
      <w:r w:rsidRPr="005AB820">
        <w:rPr>
          <w:color w:val="000000" w:themeColor="text1"/>
          <w:lang w:bidi="th-TH"/>
        </w:rPr>
        <w:t xml:space="preserve"> </w:t>
      </w:r>
      <w:proofErr w:type="spellStart"/>
      <w:r w:rsidRPr="005AB820">
        <w:rPr>
          <w:color w:val="000000" w:themeColor="text1"/>
          <w:lang w:bidi="th-TH"/>
        </w:rPr>
        <w:t>database.OC.username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7AF9F709" w14:textId="77777777" w:rsidR="000A4E6F" w:rsidRPr="00C75DC5" w:rsidRDefault="000A4E6F" w:rsidP="001D78FD">
      <w:pPr>
        <w:pStyle w:val="CodeBody"/>
        <w:rPr>
          <w:lang w:bidi="th-TH"/>
        </w:rPr>
      </w:pPr>
      <w:proofErr w:type="spellStart"/>
      <w:r w:rsidRPr="005AB820">
        <w:rPr>
          <w:color w:val="000000" w:themeColor="text1"/>
          <w:lang w:bidi="th-TH"/>
        </w:rPr>
        <w:t>database.OC.password</w:t>
      </w:r>
      <w:proofErr w:type="spellEnd"/>
      <w:r w:rsidRPr="00C75DC5">
        <w:rPr>
          <w:color w:val="000000"/>
          <w:lang w:bidi="th-TH"/>
        </w:rPr>
        <w:t>=</w:t>
      </w:r>
      <w:r w:rsidRPr="00C75DC5">
        <w:rPr>
          <w:lang w:bidi="th-TH"/>
        </w:rPr>
        <w:t>(password)</w:t>
      </w:r>
    </w:p>
    <w:p w14:paraId="62870C87" w14:textId="77777777" w:rsidR="000A4E6F" w:rsidRPr="00C75DC5" w:rsidRDefault="000A4E6F" w:rsidP="001D78FD">
      <w:pPr>
        <w:pStyle w:val="CodeBody"/>
        <w:rPr>
          <w:lang w:bidi="th-TH"/>
        </w:rPr>
      </w:pPr>
      <w:r w:rsidRPr="00C75DC5">
        <w:rPr>
          <w:color w:val="000000"/>
          <w:lang w:bidi="th-TH"/>
        </w:rPr>
        <w:t>database.OV.url=</w:t>
      </w:r>
      <w:r w:rsidRPr="0009655C">
        <w:rPr>
          <w:u w:val="single"/>
          <w:lang w:bidi="th-TH"/>
        </w:rPr>
        <w:t xml:space="preserve"> </w:t>
      </w:r>
      <w:proofErr w:type="spellStart"/>
      <w:r w:rsidRPr="00C75DC5">
        <w:rPr>
          <w:u w:val="single"/>
          <w:lang w:bidi="th-TH"/>
        </w:rPr>
        <w:t>jdbc</w:t>
      </w:r>
      <w:r w:rsidRPr="00C75DC5">
        <w:rPr>
          <w:lang w:bidi="th-TH"/>
        </w:rPr>
        <w:t>:</w:t>
      </w:r>
      <w:r w:rsidRPr="005AB820">
        <w:rPr>
          <w:lang w:bidi="th-TH"/>
        </w:rPr>
        <w:t>sqlserver</w:t>
      </w:r>
      <w:proofErr w:type="spellEnd"/>
      <w:r>
        <w:rPr>
          <w:lang w:bidi="th-TH"/>
        </w:rPr>
        <w:t>://</w:t>
      </w:r>
      <w:r w:rsidRPr="00C75DC5">
        <w:rPr>
          <w:lang w:bidi="th-TH"/>
        </w:rPr>
        <w:t>@server</w:t>
      </w:r>
      <w:r>
        <w:rPr>
          <w:lang w:bidi="th-TH"/>
        </w:rPr>
        <w:t>;databaseName=@schemaName</w:t>
      </w:r>
    </w:p>
    <w:p w14:paraId="71F88569" w14:textId="77777777" w:rsidR="000A4E6F" w:rsidRPr="00C75DC5" w:rsidRDefault="000A4E6F" w:rsidP="001D78FD">
      <w:pPr>
        <w:pStyle w:val="CodeBody"/>
        <w:rPr>
          <w:lang w:bidi="th-TH"/>
        </w:rPr>
      </w:pPr>
      <w:proofErr w:type="spellStart"/>
      <w:r w:rsidRPr="005AB820">
        <w:rPr>
          <w:color w:val="000000" w:themeColor="text1"/>
          <w:lang w:bidi="th-TH"/>
        </w:rPr>
        <w:t>database.OV.username</w:t>
      </w:r>
      <w:proofErr w:type="spellEnd"/>
      <w:r w:rsidRPr="00C75DC5">
        <w:rPr>
          <w:color w:val="000000"/>
          <w:lang w:bidi="th-TH"/>
        </w:rPr>
        <w:t>=</w:t>
      </w:r>
      <w:r w:rsidRPr="00C75DC5">
        <w:rPr>
          <w:lang w:bidi="th-TH"/>
        </w:rPr>
        <w:t>(</w:t>
      </w:r>
      <w:r w:rsidRPr="00C75DC5">
        <w:rPr>
          <w:u w:val="single"/>
          <w:lang w:bidi="th-TH"/>
        </w:rPr>
        <w:t>username</w:t>
      </w:r>
      <w:r w:rsidRPr="00C75DC5">
        <w:rPr>
          <w:lang w:bidi="th-TH"/>
        </w:rPr>
        <w:t>)</w:t>
      </w:r>
    </w:p>
    <w:p w14:paraId="6622FC56" w14:textId="77777777" w:rsidR="000A4E6F" w:rsidRPr="00C75DC5" w:rsidRDefault="000A4E6F" w:rsidP="001D78FD">
      <w:pPr>
        <w:pStyle w:val="CodeBody"/>
        <w:rPr>
          <w:lang w:bidi="th-TH"/>
        </w:rPr>
      </w:pPr>
      <w:proofErr w:type="spellStart"/>
      <w:r w:rsidRPr="005AB820">
        <w:rPr>
          <w:color w:val="000000" w:themeColor="text1"/>
          <w:lang w:bidi="th-TH"/>
        </w:rPr>
        <w:t>database.OV.password</w:t>
      </w:r>
      <w:proofErr w:type="spellEnd"/>
      <w:r w:rsidRPr="00C75DC5">
        <w:rPr>
          <w:color w:val="000000"/>
          <w:lang w:bidi="th-TH"/>
        </w:rPr>
        <w:t>=</w:t>
      </w:r>
      <w:r w:rsidRPr="00C75DC5">
        <w:rPr>
          <w:lang w:bidi="th-TH"/>
        </w:rPr>
        <w:t>(password)</w:t>
      </w:r>
    </w:p>
    <w:p w14:paraId="67375E5C" w14:textId="77777777" w:rsidR="000A4E6F" w:rsidRPr="00C75DC5" w:rsidRDefault="000A4E6F" w:rsidP="001D78FD">
      <w:pPr>
        <w:pStyle w:val="CodeBody"/>
        <w:rPr>
          <w:lang w:bidi="th-TH"/>
        </w:rPr>
      </w:pPr>
      <w:proofErr w:type="spellStart"/>
      <w:r w:rsidRPr="00C75DC5">
        <w:rPr>
          <w:color w:val="000000"/>
          <w:lang w:bidi="th-TH"/>
        </w:rPr>
        <w:t>database.</w:t>
      </w:r>
      <w:r>
        <w:rPr>
          <w:color w:val="000000"/>
          <w:lang w:bidi="th-TH"/>
        </w:rPr>
        <w:t>IV</w:t>
      </w:r>
      <w:r w:rsidRPr="005AB820">
        <w:rPr>
          <w:color w:val="000000" w:themeColor="text1"/>
          <w:lang w:bidi="th-TH"/>
        </w:rPr>
        <w:t>.schema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522BD792" w14:textId="77777777" w:rsidR="000A4E6F" w:rsidRPr="00C75DC5" w:rsidRDefault="000A4E6F" w:rsidP="001D78FD">
      <w:pPr>
        <w:pStyle w:val="CodeBody"/>
        <w:rPr>
          <w:lang w:bidi="th-TH"/>
        </w:rPr>
      </w:pPr>
      <w:proofErr w:type="spellStart"/>
      <w:r w:rsidRPr="005AB820">
        <w:rPr>
          <w:color w:val="000000" w:themeColor="text1"/>
          <w:lang w:bidi="th-TH"/>
        </w:rPr>
        <w:t>database.OC.schema</w:t>
      </w:r>
      <w:proofErr w:type="spellEnd"/>
      <w:r w:rsidRPr="00C75DC5">
        <w:rPr>
          <w:color w:val="000000"/>
          <w:lang w:bidi="th-TH"/>
        </w:rPr>
        <w:t>=</w:t>
      </w:r>
      <w:r w:rsidRPr="00C75DC5">
        <w:rPr>
          <w:lang w:bidi="th-TH"/>
        </w:rPr>
        <w:t>(</w:t>
      </w:r>
      <w:proofErr w:type="spellStart"/>
      <w:r w:rsidRPr="00C75DC5">
        <w:rPr>
          <w:u w:val="single"/>
          <w:lang w:bidi="th-TH"/>
        </w:rPr>
        <w:t>schemaname</w:t>
      </w:r>
      <w:proofErr w:type="spellEnd"/>
      <w:r w:rsidRPr="00C75DC5">
        <w:rPr>
          <w:lang w:bidi="th-TH"/>
        </w:rPr>
        <w:t>)</w:t>
      </w:r>
    </w:p>
    <w:p w14:paraId="76F9E84F" w14:textId="77777777" w:rsidR="000A4E6F" w:rsidRDefault="000A4E6F" w:rsidP="001D78FD">
      <w:pPr>
        <w:pStyle w:val="CodeBody"/>
        <w:rPr>
          <w:lang w:bidi="th-TH"/>
        </w:rPr>
      </w:pPr>
      <w:proofErr w:type="spellStart"/>
      <w:r w:rsidRPr="005AB820">
        <w:rPr>
          <w:color w:val="000000" w:themeColor="text1"/>
          <w:lang w:bidi="th-TH"/>
        </w:rPr>
        <w:t>database.OV.schema</w:t>
      </w:r>
      <w:proofErr w:type="spellEnd"/>
      <w:r w:rsidRPr="005AB820">
        <w:rPr>
          <w:color w:val="000000"/>
          <w:lang w:bidi="th-TH"/>
        </w:rPr>
        <w:t>=</w:t>
      </w:r>
      <w:r w:rsidRPr="005AB820">
        <w:rPr>
          <w:lang w:bidi="th-TH"/>
        </w:rPr>
        <w:t>(</w:t>
      </w:r>
      <w:proofErr w:type="spellStart"/>
      <w:r w:rsidRPr="005AB820">
        <w:rPr>
          <w:u w:val="single"/>
          <w:lang w:bidi="th-TH"/>
        </w:rPr>
        <w:t>schemaname</w:t>
      </w:r>
      <w:proofErr w:type="spellEnd"/>
      <w:r w:rsidRPr="005AB820">
        <w:rPr>
          <w:lang w:bidi="th-TH"/>
        </w:rPr>
        <w:t>)</w:t>
      </w:r>
    </w:p>
    <w:p w14:paraId="6C520A98" w14:textId="77777777" w:rsidR="000A4E6F" w:rsidRPr="00C75DC5" w:rsidRDefault="000A4E6F" w:rsidP="001D78FD">
      <w:pPr>
        <w:pStyle w:val="CodeBody"/>
        <w:rPr>
          <w:lang w:bidi="th-TH"/>
        </w:rPr>
      </w:pPr>
    </w:p>
    <w:p w14:paraId="57EE42F3" w14:textId="70121088" w:rsidR="000A4E6F" w:rsidRDefault="000A4E6F" w:rsidP="001D78FD">
      <w:pPr>
        <w:pStyle w:val="ListContinue"/>
      </w:pPr>
      <w:r>
        <w:t xml:space="preserve">The file contains three sets of login credentials, where the first corresponds to </w:t>
      </w:r>
      <w:r w:rsidR="00C05BC1">
        <w:t xml:space="preserve">the </w:t>
      </w:r>
      <w:proofErr w:type="spellStart"/>
      <w:r>
        <w:t>OptiVLM</w:t>
      </w:r>
      <w:proofErr w:type="spellEnd"/>
      <w:r>
        <w:t xml:space="preserve"> Invoice Validation schema, the second corresponds to </w:t>
      </w:r>
      <w:r w:rsidR="00C05BC1">
        <w:t xml:space="preserve">the </w:t>
      </w:r>
      <w:proofErr w:type="spellStart"/>
      <w:r>
        <w:t>OptiCash</w:t>
      </w:r>
      <w:proofErr w:type="spellEnd"/>
      <w:r>
        <w:t xml:space="preserve"> schema, and the third corresponds to </w:t>
      </w:r>
      <w:r w:rsidR="00C05BC1">
        <w:t xml:space="preserve">the </w:t>
      </w:r>
      <w:proofErr w:type="spellStart"/>
      <w:r>
        <w:t>OptiVault</w:t>
      </w:r>
      <w:proofErr w:type="spellEnd"/>
      <w:r>
        <w:t xml:space="preserve"> schema. Only one set of database properties can be defined in </w:t>
      </w:r>
      <w:r w:rsidR="00C05BC1">
        <w:t xml:space="preserve">the </w:t>
      </w:r>
      <w:r>
        <w:t xml:space="preserve">properties file either </w:t>
      </w:r>
      <w:r w:rsidR="00C05BC1">
        <w:t xml:space="preserve">Oracle </w:t>
      </w:r>
      <w:r>
        <w:t xml:space="preserve">or </w:t>
      </w:r>
      <w:r w:rsidR="00C05BC1">
        <w:t xml:space="preserve">SQL </w:t>
      </w:r>
      <w:r>
        <w:t>server.</w:t>
      </w:r>
      <w:r w:rsidR="00C05BC1">
        <w:t xml:space="preserve"> </w:t>
      </w:r>
      <w:r>
        <w:t xml:space="preserve">When oracle is being used </w:t>
      </w:r>
      <w:r w:rsidR="00860161">
        <w:t xml:space="preserve">SQL </w:t>
      </w:r>
      <w:r>
        <w:t xml:space="preserve">server properties must be commented </w:t>
      </w:r>
      <w:r w:rsidR="00860161">
        <w:t xml:space="preserve">on </w:t>
      </w:r>
      <w:r>
        <w:t>and vice versa.</w:t>
      </w:r>
    </w:p>
    <w:p w14:paraId="7C30E72D" w14:textId="00113343" w:rsidR="000A4E6F" w:rsidRDefault="000A4E6F" w:rsidP="009D2EBD">
      <w:pPr>
        <w:pStyle w:val="ListNumber"/>
        <w:numPr>
          <w:ilvl w:val="2"/>
          <w:numId w:val="58"/>
        </w:numPr>
        <w:shd w:val="clear" w:color="auto" w:fill="E2EFD9" w:themeFill="accent6" w:themeFillTint="33"/>
      </w:pPr>
      <w:r w:rsidRPr="009D2EBD">
        <w:rPr>
          <w:b/>
          <w:bCs/>
        </w:rPr>
        <w:t>Note</w:t>
      </w:r>
      <w:r>
        <w:t xml:space="preserve">: If </w:t>
      </w:r>
      <w:r w:rsidR="00860161">
        <w:t xml:space="preserve">the </w:t>
      </w:r>
      <w:r>
        <w:t xml:space="preserve">current application server has been configured to use JNDI data sources (for other applications, or prior use with </w:t>
      </w:r>
      <w:proofErr w:type="spellStart"/>
      <w:r>
        <w:t>OptiVLM</w:t>
      </w:r>
      <w:proofErr w:type="spellEnd"/>
      <w:r>
        <w:t xml:space="preserve"> Invoice Validation), then it is possible to</w:t>
      </w:r>
      <w:r w:rsidR="00BF79F5">
        <w:t xml:space="preserve"> have</w:t>
      </w:r>
      <w:r>
        <w:t xml:space="preserve"> </w:t>
      </w:r>
      <w:r w:rsidR="009452B3">
        <w:t xml:space="preserve">a </w:t>
      </w:r>
      <w:r>
        <w:t>conflict with JDBC. Check applicationContext.xml(under &lt;application-path&gt;\WEB-INF\classes\META-INF\spring) and be sure that the “</w:t>
      </w:r>
      <w:proofErr w:type="spellStart"/>
      <w:r>
        <w:t>jee:jndi-lookup</w:t>
      </w:r>
      <w:proofErr w:type="spellEnd"/>
      <w:r>
        <w:t>” element’s “</w:t>
      </w:r>
      <w:proofErr w:type="spellStart"/>
      <w:r>
        <w:t>jndi</w:t>
      </w:r>
      <w:proofErr w:type="spellEnd"/>
      <w:r>
        <w:t>-name” does NOT match your JNDI data source names.</w:t>
      </w:r>
    </w:p>
    <w:p w14:paraId="7B21B16A" w14:textId="08546D11" w:rsidR="000A4E6F" w:rsidRDefault="000A4E6F" w:rsidP="00AB6102">
      <w:pPr>
        <w:pStyle w:val="ListNumber"/>
        <w:numPr>
          <w:ilvl w:val="1"/>
          <w:numId w:val="58"/>
        </w:numPr>
      </w:pPr>
      <w:r>
        <w:t xml:space="preserve">To run </w:t>
      </w:r>
      <w:proofErr w:type="spellStart"/>
      <w:r>
        <w:t>OptiVLM</w:t>
      </w:r>
      <w:proofErr w:type="spellEnd"/>
      <w:r>
        <w:t xml:space="preserve"> Invoice Validation with </w:t>
      </w:r>
      <w:r w:rsidR="003D248B">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t>
      </w:r>
      <w:proofErr w:type="spellStart"/>
      <w:r>
        <w:t>Websphere</w:t>
      </w:r>
      <w:proofErr w:type="spellEnd"/>
      <w:r>
        <w:t xml:space="preserve"> 7 or 8, but </w:t>
      </w:r>
      <w:r w:rsidR="003D248B">
        <w:t xml:space="preserve">the </w:t>
      </w:r>
      <w:r>
        <w:t>actual configuration may vary:</w:t>
      </w:r>
    </w:p>
    <w:p w14:paraId="56A02A50" w14:textId="2EE83C93" w:rsidR="000A4E6F" w:rsidRDefault="000A4E6F" w:rsidP="002A5AA8">
      <w:pPr>
        <w:pStyle w:val="ListNumber"/>
        <w:numPr>
          <w:ilvl w:val="2"/>
          <w:numId w:val="58"/>
        </w:numPr>
      </w:pPr>
      <w:r>
        <w:t xml:space="preserve">Log on </w:t>
      </w:r>
      <w:r w:rsidR="003D248B">
        <w:t xml:space="preserve">to </w:t>
      </w:r>
      <w:proofErr w:type="spellStart"/>
      <w:r>
        <w:t>Websphere</w:t>
      </w:r>
      <w:proofErr w:type="spellEnd"/>
      <w:r>
        <w:t xml:space="preserve"> Application Server Console as administrator, go to </w:t>
      </w:r>
      <w:r w:rsidRPr="009D2EBD">
        <w:rPr>
          <w:i/>
          <w:iCs/>
        </w:rPr>
        <w:t>-&gt;Security-&gt;Global Security</w:t>
      </w:r>
      <w:r>
        <w:t xml:space="preserve"> on the left panel and expand “</w:t>
      </w:r>
      <w:r w:rsidRPr="009D2EBD">
        <w:rPr>
          <w:b/>
          <w:bCs/>
        </w:rPr>
        <w:t>Java Authentication and Authorization Service</w:t>
      </w:r>
      <w:r>
        <w:t>”(JAAS) on the right panel, click “</w:t>
      </w:r>
      <w:r w:rsidRPr="009D2EBD">
        <w:rPr>
          <w:b/>
          <w:bCs/>
        </w:rPr>
        <w:t>J2C authentication data</w:t>
      </w:r>
      <w:r>
        <w:t>”. Click “</w:t>
      </w:r>
      <w:r w:rsidRPr="009D2EBD">
        <w:rPr>
          <w:b/>
          <w:bCs/>
        </w:rPr>
        <w:t>new</w:t>
      </w:r>
      <w:r>
        <w:t xml:space="preserve">” and type in </w:t>
      </w:r>
      <w:r w:rsidR="003D248B">
        <w:t xml:space="preserve">the </w:t>
      </w:r>
      <w:r>
        <w:t xml:space="preserve">value to each required field explained as </w:t>
      </w:r>
      <w:r w:rsidR="003D248B">
        <w:t xml:space="preserve">follows </w:t>
      </w:r>
      <w:r>
        <w:t xml:space="preserve">to create </w:t>
      </w:r>
      <w:r w:rsidR="003D248B">
        <w:t xml:space="preserve">a </w:t>
      </w:r>
      <w:r>
        <w:t xml:space="preserve">new JAAS object. </w:t>
      </w:r>
    </w:p>
    <w:p w14:paraId="5984342D" w14:textId="1E68A5D4" w:rsidR="000A4E6F" w:rsidRPr="007D4040" w:rsidRDefault="000A4E6F" w:rsidP="003503A5">
      <w:pPr>
        <w:pStyle w:val="BodyText"/>
        <w:shd w:val="clear" w:color="auto" w:fill="DBDBDB" w:themeFill="accent3" w:themeFillTint="66"/>
        <w:spacing w:after="0"/>
        <w:ind w:left="2836" w:hanging="1425"/>
        <w:rPr>
          <w:rFonts w:ascii="Courier New" w:hAnsi="Courier New" w:cs="Courier New"/>
        </w:rPr>
      </w:pPr>
      <w:r w:rsidRPr="007D4040">
        <w:rPr>
          <w:rFonts w:ascii="Courier New" w:hAnsi="Courier New" w:cs="Courier New"/>
          <w:i/>
        </w:rPr>
        <w:t>Alias</w:t>
      </w:r>
      <w:r w:rsidRPr="007D4040">
        <w:rPr>
          <w:rFonts w:ascii="Courier New" w:hAnsi="Courier New" w:cs="Courier New"/>
        </w:rPr>
        <w:t xml:space="preserve">: </w:t>
      </w:r>
      <w:r>
        <w:rPr>
          <w:rFonts w:ascii="Courier New" w:hAnsi="Courier New" w:cs="Courier New"/>
        </w:rPr>
        <w:tab/>
      </w:r>
      <w:r w:rsidRPr="007D4040">
        <w:rPr>
          <w:rFonts w:ascii="Courier New" w:hAnsi="Courier New" w:cs="Courier New"/>
        </w:rPr>
        <w:t xml:space="preserve">The name for </w:t>
      </w:r>
      <w:r w:rsidR="003D248B">
        <w:rPr>
          <w:rFonts w:ascii="Courier New" w:hAnsi="Courier New" w:cs="Courier New"/>
        </w:rPr>
        <w:t xml:space="preserve">the </w:t>
      </w:r>
      <w:r w:rsidRPr="007D4040">
        <w:rPr>
          <w:rFonts w:ascii="Courier New" w:hAnsi="Courier New" w:cs="Courier New"/>
        </w:rPr>
        <w:t xml:space="preserve">current JAAS connection appears as </w:t>
      </w:r>
      <w:r w:rsidR="003D248B">
        <w:rPr>
          <w:rFonts w:ascii="Courier New" w:hAnsi="Courier New" w:cs="Courier New"/>
        </w:rPr>
        <w:t xml:space="preserve">a </w:t>
      </w:r>
      <w:r w:rsidRPr="007D4040">
        <w:rPr>
          <w:rFonts w:ascii="Courier New" w:hAnsi="Courier New" w:cs="Courier New"/>
        </w:rPr>
        <w:t xml:space="preserve">reference on </w:t>
      </w:r>
      <w:r w:rsidR="003D248B">
        <w:rPr>
          <w:rFonts w:ascii="Courier New" w:hAnsi="Courier New" w:cs="Courier New"/>
        </w:rPr>
        <w:t xml:space="preserve">the </w:t>
      </w:r>
      <w:r w:rsidRPr="007D4040">
        <w:rPr>
          <w:rFonts w:ascii="Courier New" w:hAnsi="Courier New" w:cs="Courier New"/>
        </w:rPr>
        <w:t>Application Server scope</w:t>
      </w:r>
      <w:r>
        <w:rPr>
          <w:rFonts w:ascii="Courier New" w:hAnsi="Courier New" w:cs="Courier New"/>
        </w:rPr>
        <w:t xml:space="preserve">(recommend </w:t>
      </w:r>
      <w:r w:rsidR="00F67083">
        <w:rPr>
          <w:rFonts w:ascii="Courier New" w:hAnsi="Courier New" w:cs="Courier New"/>
        </w:rPr>
        <w:t xml:space="preserve">using </w:t>
      </w:r>
      <w:r>
        <w:rPr>
          <w:rFonts w:ascii="Courier New" w:hAnsi="Courier New" w:cs="Courier New"/>
        </w:rPr>
        <w:t xml:space="preserve">any string </w:t>
      </w:r>
      <w:r w:rsidR="00F67083">
        <w:rPr>
          <w:rFonts w:ascii="Courier New" w:hAnsi="Courier New" w:cs="Courier New"/>
        </w:rPr>
        <w:t xml:space="preserve">that </w:t>
      </w:r>
      <w:r>
        <w:rPr>
          <w:rFonts w:ascii="Courier New" w:hAnsi="Courier New" w:cs="Courier New"/>
        </w:rPr>
        <w:t>may suggest the schema name, i.e. “</w:t>
      </w:r>
      <w:proofErr w:type="spellStart"/>
      <w:r>
        <w:rPr>
          <w:rFonts w:ascii="Courier New" w:hAnsi="Courier New" w:cs="Courier New"/>
        </w:rPr>
        <w:t>profile_IV</w:t>
      </w:r>
      <w:proofErr w:type="spellEnd"/>
      <w:r>
        <w:rPr>
          <w:rFonts w:ascii="Courier New" w:hAnsi="Courier New" w:cs="Courier New"/>
        </w:rPr>
        <w:t>”)</w:t>
      </w:r>
    </w:p>
    <w:p w14:paraId="3FD27884" w14:textId="77777777" w:rsidR="000A4E6F" w:rsidRPr="007D4040"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Username</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username of the database schema </w:t>
      </w:r>
    </w:p>
    <w:p w14:paraId="08663573" w14:textId="77777777" w:rsidR="000A4E6F"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Password</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password of the database schema </w:t>
      </w:r>
    </w:p>
    <w:p w14:paraId="541D39EB" w14:textId="77777777" w:rsidR="000A4E6F" w:rsidRPr="007D4040" w:rsidRDefault="000A4E6F" w:rsidP="000A4E6F">
      <w:pPr>
        <w:pStyle w:val="BodyText"/>
        <w:spacing w:after="0"/>
        <w:ind w:left="1411"/>
        <w:rPr>
          <w:rFonts w:ascii="Courier New" w:hAnsi="Courier New" w:cs="Courier New"/>
        </w:rPr>
      </w:pPr>
    </w:p>
    <w:p w14:paraId="0043CE9B" w14:textId="51FD8DD7" w:rsidR="000A4E6F" w:rsidRPr="00DF3184" w:rsidRDefault="000A4E6F" w:rsidP="000A4E6F">
      <w:pPr>
        <w:pStyle w:val="BodyText"/>
        <w:spacing w:after="0"/>
        <w:ind w:left="705"/>
        <w:rPr>
          <w:rFonts w:ascii="Courier New" w:hAnsi="Courier New" w:cs="Courier New"/>
        </w:rPr>
      </w:pPr>
      <w:r>
        <w:t>Then click “</w:t>
      </w:r>
      <w:r w:rsidRPr="009D2EBD">
        <w:rPr>
          <w:b/>
          <w:bCs/>
        </w:rPr>
        <w:t>OK</w:t>
      </w:r>
      <w:r>
        <w:t xml:space="preserve">” to </w:t>
      </w:r>
      <w:proofErr w:type="gramStart"/>
      <w:r>
        <w:t xml:space="preserve">save, </w:t>
      </w:r>
      <w:r w:rsidR="00F67083">
        <w:t>and</w:t>
      </w:r>
      <w:proofErr w:type="gramEnd"/>
      <w:r w:rsidR="00F67083">
        <w:t xml:space="preserve"> </w:t>
      </w:r>
      <w:r>
        <w:t xml:space="preserve">repeat </w:t>
      </w:r>
      <w:r w:rsidR="00F67083">
        <w:t xml:space="preserve">the </w:t>
      </w:r>
      <w:r>
        <w:t xml:space="preserve">above process </w:t>
      </w:r>
      <w:r w:rsidR="0075573B">
        <w:t xml:space="preserve">for </w:t>
      </w:r>
      <w:r>
        <w:t xml:space="preserve">each database schema access (Invoice Validation, </w:t>
      </w:r>
      <w:proofErr w:type="spellStart"/>
      <w:r>
        <w:t>OptiCash</w:t>
      </w:r>
      <w:proofErr w:type="spellEnd"/>
      <w:r>
        <w:t xml:space="preserve"> and </w:t>
      </w:r>
      <w:proofErr w:type="spellStart"/>
      <w:r>
        <w:t>OptiVault</w:t>
      </w:r>
      <w:proofErr w:type="spellEnd"/>
      <w:r>
        <w:t>).</w:t>
      </w:r>
      <w:r>
        <w:tab/>
      </w:r>
    </w:p>
    <w:p w14:paraId="4459C8CE" w14:textId="073751D7" w:rsidR="000A4E6F" w:rsidRDefault="000A4E6F" w:rsidP="005144C3">
      <w:pPr>
        <w:pStyle w:val="ListNumber"/>
        <w:numPr>
          <w:ilvl w:val="2"/>
          <w:numId w:val="58"/>
        </w:numPr>
      </w:pPr>
      <w:r>
        <w:t xml:space="preserve">On </w:t>
      </w:r>
      <w:r w:rsidR="00F67083">
        <w:t xml:space="preserve">the </w:t>
      </w:r>
      <w:proofErr w:type="spellStart"/>
      <w:r w:rsidRPr="009D2EBD">
        <w:rPr>
          <w:b/>
          <w:bCs/>
        </w:rPr>
        <w:t>Websphere</w:t>
      </w:r>
      <w:proofErr w:type="spellEnd"/>
      <w:r w:rsidRPr="009D2EBD">
        <w:rPr>
          <w:b/>
          <w:bCs/>
        </w:rPr>
        <w:t xml:space="preserve"> Application Console</w:t>
      </w:r>
      <w:r>
        <w:t xml:space="preserve"> home page, go to </w:t>
      </w:r>
      <w:r w:rsidRPr="009D2EBD">
        <w:rPr>
          <w:i/>
          <w:iCs/>
        </w:rPr>
        <w:t>Resource-&gt;JDBC-&gt;JDBC provider</w:t>
      </w:r>
      <w:r>
        <w:t xml:space="preserve"> on </w:t>
      </w:r>
      <w:r w:rsidR="00F67083">
        <w:t xml:space="preserve">the </w:t>
      </w:r>
      <w:r>
        <w:t>left panel, click “</w:t>
      </w:r>
      <w:r w:rsidRPr="009D2EBD">
        <w:rPr>
          <w:b/>
          <w:bCs/>
        </w:rPr>
        <w:t>New..</w:t>
      </w:r>
      <w:r>
        <w:t xml:space="preserve">” and create a new Oracle JDBC provider, please specify </w:t>
      </w:r>
      <w:r w:rsidR="00F67083">
        <w:t xml:space="preserve">the </w:t>
      </w:r>
      <w:r>
        <w:t xml:space="preserve">proper scope, </w:t>
      </w:r>
      <w:proofErr w:type="spellStart"/>
      <w:r>
        <w:t>classpath</w:t>
      </w:r>
      <w:proofErr w:type="spellEnd"/>
      <w:r>
        <w:t xml:space="preserve"> of the </w:t>
      </w:r>
      <w:proofErr w:type="spellStart"/>
      <w:r>
        <w:t>ojdbc</w:t>
      </w:r>
      <w:proofErr w:type="spellEnd"/>
      <w:r>
        <w:t xml:space="preserve"> driver file and proper implementation class name</w:t>
      </w:r>
      <w:r w:rsidR="00A26ABD">
        <w:t xml:space="preserve"> </w:t>
      </w:r>
      <w:r>
        <w:t>(“</w:t>
      </w:r>
      <w:proofErr w:type="spellStart"/>
      <w:r w:rsidRPr="009D2EBD">
        <w:rPr>
          <w:b/>
          <w:bCs/>
        </w:rPr>
        <w:t>oracle.jdbc.pool.OracleConnectionPoolDataSource</w:t>
      </w:r>
      <w:proofErr w:type="spellEnd"/>
      <w:r w:rsidRPr="009D2EBD">
        <w:rPr>
          <w:b/>
          <w:bCs/>
        </w:rPr>
        <w:t>”</w:t>
      </w:r>
      <w:r>
        <w:t xml:space="preserve"> is recommended but not absolute, depends on production environment configuration). Click “</w:t>
      </w:r>
      <w:r w:rsidRPr="009D2EBD">
        <w:rPr>
          <w:b/>
          <w:bCs/>
        </w:rPr>
        <w:t>OK</w:t>
      </w:r>
      <w:r>
        <w:t>” to save th</w:t>
      </w:r>
      <w:r w:rsidR="00A31D53">
        <w:t>e</w:t>
      </w:r>
      <w:r>
        <w:t xml:space="preserve"> JDBC provider.</w:t>
      </w:r>
    </w:p>
    <w:p w14:paraId="43795F07" w14:textId="27533917" w:rsidR="000A4E6F" w:rsidRDefault="000A4E6F" w:rsidP="00461441">
      <w:pPr>
        <w:pStyle w:val="ListNumber"/>
        <w:numPr>
          <w:ilvl w:val="2"/>
          <w:numId w:val="58"/>
        </w:numPr>
      </w:pPr>
      <w:r>
        <w:t>Still</w:t>
      </w:r>
      <w:r w:rsidR="00F67083">
        <w:t>,</w:t>
      </w:r>
      <w:r>
        <w:t xml:space="preserve"> on </w:t>
      </w:r>
      <w:r w:rsidR="00F67083">
        <w:t xml:space="preserve">the </w:t>
      </w:r>
      <w:r>
        <w:t>“</w:t>
      </w:r>
      <w:r w:rsidRPr="009D2EBD">
        <w:rPr>
          <w:b/>
          <w:bCs/>
        </w:rPr>
        <w:t>JDBC Provider</w:t>
      </w:r>
      <w:r>
        <w:t xml:space="preserve">” page, click </w:t>
      </w:r>
      <w:r w:rsidR="00F67083">
        <w:t xml:space="preserve">the </w:t>
      </w:r>
      <w:r>
        <w:t>“</w:t>
      </w:r>
      <w:r w:rsidRPr="009D2EBD">
        <w:rPr>
          <w:b/>
          <w:bCs/>
        </w:rPr>
        <w:t>Data sources</w:t>
      </w:r>
      <w:r>
        <w:t>” link and click “</w:t>
      </w:r>
      <w:r w:rsidRPr="009D2EBD">
        <w:rPr>
          <w:b/>
          <w:bCs/>
        </w:rPr>
        <w:t>New..</w:t>
      </w:r>
      <w:r>
        <w:t xml:space="preserve">” to create </w:t>
      </w:r>
      <w:r w:rsidR="00F67083">
        <w:t xml:space="preserve">the </w:t>
      </w:r>
      <w:r>
        <w:t>data source for each schema:</w:t>
      </w:r>
    </w:p>
    <w:p w14:paraId="5C0FDAF2" w14:textId="704B6BAF" w:rsidR="00EE7345" w:rsidRDefault="00F67083" w:rsidP="006C488D">
      <w:pPr>
        <w:pStyle w:val="ListNumber"/>
        <w:numPr>
          <w:ilvl w:val="3"/>
          <w:numId w:val="58"/>
        </w:numPr>
      </w:pPr>
      <w:r>
        <w:t xml:space="preserve">On </w:t>
      </w:r>
      <w:r w:rsidR="000A4E6F">
        <w:t xml:space="preserve">the next page, specify </w:t>
      </w:r>
      <w:r>
        <w:t xml:space="preserve">the </w:t>
      </w:r>
      <w:r w:rsidR="000A4E6F">
        <w:t xml:space="preserve">JNDI name. </w:t>
      </w:r>
    </w:p>
    <w:p w14:paraId="223F6FC1" w14:textId="79B1950E" w:rsidR="000A4E6F" w:rsidRDefault="00EE7345" w:rsidP="009D2EBD">
      <w:pPr>
        <w:pStyle w:val="ListNumber"/>
        <w:shd w:val="clear" w:color="auto" w:fill="E2EFD9" w:themeFill="accent6" w:themeFillTint="33"/>
        <w:ind w:left="2088"/>
      </w:pPr>
      <w:r w:rsidRPr="009D2EBD">
        <w:rPr>
          <w:b/>
          <w:bCs/>
        </w:rPr>
        <w:t>N</w:t>
      </w:r>
      <w:r w:rsidR="000A4E6F" w:rsidRPr="009D2EBD">
        <w:rPr>
          <w:b/>
          <w:bCs/>
        </w:rPr>
        <w:t>ote</w:t>
      </w:r>
      <w:r w:rsidRPr="009D2EBD">
        <w:rPr>
          <w:b/>
          <w:bCs/>
        </w:rPr>
        <w:t>:</w:t>
      </w:r>
      <w:r w:rsidR="000A4E6F">
        <w:t xml:space="preserve"> </w:t>
      </w:r>
      <w:r>
        <w:t>T</w:t>
      </w:r>
      <w:r w:rsidR="000A4E6F">
        <w:t xml:space="preserve">he JNDI name defined here </w:t>
      </w:r>
      <w:r w:rsidR="000A4E6F" w:rsidRPr="009D2EBD">
        <w:rPr>
          <w:b/>
          <w:bCs/>
        </w:rPr>
        <w:t>MUST MATCH</w:t>
      </w:r>
      <w:r w:rsidR="000A4E6F">
        <w:t xml:space="preserve"> the exact name specified in &lt;application-path&gt;\WEB-INF\classes\</w:t>
      </w:r>
      <w:proofErr w:type="spellStart"/>
      <w:r w:rsidR="000A4E6F">
        <w:t>InvoiceValidation.properties</w:t>
      </w:r>
      <w:proofErr w:type="spellEnd"/>
      <w:r w:rsidR="000A4E6F">
        <w:t xml:space="preserve"> in </w:t>
      </w:r>
      <w:r w:rsidR="00F67083">
        <w:t xml:space="preserve">the </w:t>
      </w:r>
      <w:r w:rsidR="000A4E6F">
        <w:t>field  “</w:t>
      </w:r>
      <w:proofErr w:type="spellStart"/>
      <w:r w:rsidR="000A4E6F" w:rsidRPr="005B59E7">
        <w:t>database.IV.jndi.</w:t>
      </w:r>
      <w:r w:rsidR="000A4E6F" w:rsidRPr="00AE64E2">
        <w:t>datasourceName</w:t>
      </w:r>
      <w:proofErr w:type="spellEnd"/>
      <w:r w:rsidR="000A4E6F">
        <w:t>”.</w:t>
      </w:r>
    </w:p>
    <w:p w14:paraId="76AEFB47" w14:textId="43F52C3F" w:rsidR="000A4E6F" w:rsidRDefault="000A4E6F" w:rsidP="004068C7">
      <w:pPr>
        <w:pStyle w:val="ListNumber"/>
        <w:numPr>
          <w:ilvl w:val="3"/>
          <w:numId w:val="58"/>
        </w:numPr>
      </w:pPr>
      <w:r>
        <w:t>Fill in the “</w:t>
      </w:r>
      <w:r w:rsidRPr="009D2EBD">
        <w:rPr>
          <w:b/>
          <w:bCs/>
        </w:rPr>
        <w:t>URL</w:t>
      </w:r>
      <w:r>
        <w:t xml:space="preserve">” field with </w:t>
      </w:r>
      <w:r w:rsidR="00F67083">
        <w:t xml:space="preserve">the </w:t>
      </w:r>
      <w:r>
        <w:t xml:space="preserve">current database schema, i.e. </w:t>
      </w:r>
      <w:proofErr w:type="spellStart"/>
      <w:r w:rsidRPr="007D6890">
        <w:t>jdbc:oracle:thin</w:t>
      </w:r>
      <w:proofErr w:type="spellEnd"/>
      <w:r w:rsidRPr="007D6890">
        <w:t>:@server:1521:serverdb</w:t>
      </w:r>
    </w:p>
    <w:p w14:paraId="31EACD87" w14:textId="2CB02217" w:rsidR="000A4E6F" w:rsidRDefault="00F67083" w:rsidP="004068C7">
      <w:pPr>
        <w:pStyle w:val="ListNumber"/>
        <w:numPr>
          <w:ilvl w:val="3"/>
          <w:numId w:val="58"/>
        </w:numPr>
      </w:pPr>
      <w:r>
        <w:t xml:space="preserve">On the </w:t>
      </w:r>
      <w:r w:rsidR="000A4E6F">
        <w:t xml:space="preserve">next page, select </w:t>
      </w:r>
      <w:r>
        <w:t xml:space="preserve">the </w:t>
      </w:r>
      <w:r w:rsidR="000A4E6F">
        <w:t>proper JAAS alias which has been setup on 1.2.1 for “</w:t>
      </w:r>
      <w:r w:rsidR="000A4E6F" w:rsidRPr="009D2EBD">
        <w:rPr>
          <w:b/>
          <w:bCs/>
        </w:rPr>
        <w:t>Component-managed authentication alias</w:t>
      </w:r>
      <w:r w:rsidR="000A4E6F">
        <w:t>” and choose “</w:t>
      </w:r>
      <w:proofErr w:type="spellStart"/>
      <w:r w:rsidR="000A4E6F" w:rsidRPr="009D2EBD">
        <w:rPr>
          <w:b/>
          <w:bCs/>
        </w:rPr>
        <w:t>WSLogin</w:t>
      </w:r>
      <w:proofErr w:type="spellEnd"/>
      <w:r w:rsidR="000A4E6F">
        <w:t>” for “</w:t>
      </w:r>
      <w:r w:rsidR="000A4E6F" w:rsidRPr="009D2EBD">
        <w:rPr>
          <w:b/>
          <w:bCs/>
        </w:rPr>
        <w:t>Mapping-configuration alias</w:t>
      </w:r>
      <w:r w:rsidR="000A4E6F">
        <w:t>”, then click “</w:t>
      </w:r>
      <w:r w:rsidR="000A4E6F" w:rsidRPr="009D2EBD">
        <w:rPr>
          <w:b/>
          <w:bCs/>
        </w:rPr>
        <w:t>Next</w:t>
      </w:r>
      <w:r w:rsidR="000A4E6F">
        <w:t>” and “</w:t>
      </w:r>
      <w:r w:rsidR="000A4E6F" w:rsidRPr="009D2EBD">
        <w:rPr>
          <w:b/>
          <w:bCs/>
        </w:rPr>
        <w:t>Finish</w:t>
      </w:r>
      <w:r w:rsidR="000A4E6F">
        <w:t>”</w:t>
      </w:r>
    </w:p>
    <w:p w14:paraId="092E5422" w14:textId="77777777" w:rsidR="00ED5EB3" w:rsidRDefault="000A4E6F" w:rsidP="004068C7">
      <w:pPr>
        <w:pStyle w:val="ListNumber"/>
        <w:numPr>
          <w:ilvl w:val="3"/>
          <w:numId w:val="58"/>
        </w:numPr>
      </w:pPr>
      <w:r>
        <w:t xml:space="preserve">Repeat 1.2.3.1 to 1.2.3.3 to create JNDI data source for </w:t>
      </w:r>
      <w:proofErr w:type="spellStart"/>
      <w:r>
        <w:t>OptiVLM</w:t>
      </w:r>
      <w:proofErr w:type="spellEnd"/>
      <w:r>
        <w:t xml:space="preserve"> Invoice Validation, </w:t>
      </w:r>
      <w:proofErr w:type="spellStart"/>
      <w:r>
        <w:t>OptiCash</w:t>
      </w:r>
      <w:proofErr w:type="spellEnd"/>
      <w:r>
        <w:t xml:space="preserve">, and </w:t>
      </w:r>
      <w:proofErr w:type="spellStart"/>
      <w:r>
        <w:t>OptiVault</w:t>
      </w:r>
      <w:proofErr w:type="spellEnd"/>
      <w:r>
        <w:t xml:space="preserve"> respectively. Go back to </w:t>
      </w:r>
      <w:r w:rsidR="00F67083">
        <w:t xml:space="preserve">the </w:t>
      </w:r>
      <w:r>
        <w:t>“</w:t>
      </w:r>
      <w:r w:rsidRPr="009D2EBD">
        <w:rPr>
          <w:b/>
          <w:bCs/>
        </w:rPr>
        <w:t>Data Sources</w:t>
      </w:r>
      <w:r>
        <w:t xml:space="preserve">” page, click every data source created and click </w:t>
      </w:r>
      <w:r w:rsidR="00F67083">
        <w:t xml:space="preserve">the </w:t>
      </w:r>
      <w:r>
        <w:t>“</w:t>
      </w:r>
      <w:r w:rsidRPr="009D2EBD">
        <w:rPr>
          <w:b/>
          <w:bCs/>
        </w:rPr>
        <w:t>Test Connection</w:t>
      </w:r>
      <w:r>
        <w:t xml:space="preserve">” button. If everything is properly configured, there should be a test successful message. </w:t>
      </w:r>
    </w:p>
    <w:p w14:paraId="17DB7BE7" w14:textId="6A13804F" w:rsidR="000A4E6F" w:rsidRDefault="000A4E6F" w:rsidP="009D2EBD">
      <w:pPr>
        <w:pStyle w:val="ListNumber"/>
        <w:shd w:val="clear" w:color="auto" w:fill="E2EFD9" w:themeFill="accent6" w:themeFillTint="33"/>
        <w:ind w:left="2088"/>
      </w:pPr>
      <w:r w:rsidRPr="009D2EBD">
        <w:rPr>
          <w:b/>
          <w:bCs/>
        </w:rPr>
        <w:t>Note</w:t>
      </w:r>
      <w:r>
        <w:t>: WebSphere restart may be required for these changes to take effect.</w:t>
      </w:r>
    </w:p>
    <w:p w14:paraId="24AD39F5" w14:textId="5399584A" w:rsidR="00F82118" w:rsidRDefault="000A4E6F" w:rsidP="00755D18">
      <w:pPr>
        <w:pStyle w:val="ListNumber"/>
        <w:numPr>
          <w:ilvl w:val="0"/>
          <w:numId w:val="58"/>
        </w:numPr>
      </w:pPr>
      <w:r>
        <w:t xml:space="preserve">Update the &lt;application-path&gt;/WEB-INF/classes/log4j.properties file to point the </w:t>
      </w:r>
      <w:r w:rsidRPr="003F14EB">
        <w:t xml:space="preserve">OptiVLM-Val.log </w:t>
      </w:r>
      <w:r>
        <w:t>to the desired</w:t>
      </w:r>
      <w:r w:rsidR="00850DDD">
        <w:t xml:space="preserve"> </w:t>
      </w:r>
      <w:r>
        <w:t>location.</w:t>
      </w:r>
      <w:r w:rsidR="00B114FD">
        <w:t xml:space="preserve"> </w:t>
      </w:r>
      <w:r>
        <w:t xml:space="preserve">Log4J is a Java logging utility that logs the usage activity in the application.  </w:t>
      </w:r>
    </w:p>
    <w:p w14:paraId="5A2D07CF" w14:textId="04FDAEAC" w:rsidR="000A4E6F" w:rsidRDefault="00F82118" w:rsidP="009D2EBD">
      <w:pPr>
        <w:pStyle w:val="ListNumber"/>
        <w:shd w:val="clear" w:color="auto" w:fill="E2EFD9" w:themeFill="accent6" w:themeFillTint="33"/>
        <w:ind w:left="720"/>
      </w:pPr>
      <w:r w:rsidRPr="009D2EBD">
        <w:rPr>
          <w:b/>
          <w:bCs/>
        </w:rPr>
        <w:t>N</w:t>
      </w:r>
      <w:r w:rsidR="000A4E6F" w:rsidRPr="009D2EBD">
        <w:rPr>
          <w:b/>
          <w:bCs/>
        </w:rPr>
        <w:t>ote</w:t>
      </w:r>
      <w:r w:rsidRPr="009D2EBD">
        <w:rPr>
          <w:b/>
          <w:bCs/>
        </w:rPr>
        <w:t>:</w:t>
      </w:r>
      <w:r w:rsidR="000A4E6F">
        <w:t xml:space="preserve"> </w:t>
      </w:r>
      <w:r>
        <w:t>T</w:t>
      </w:r>
      <w:r w:rsidR="000A4E6F">
        <w:t>his should be the full path to the log file.</w:t>
      </w:r>
    </w:p>
    <w:p w14:paraId="0C918790" w14:textId="56E1FE5D" w:rsidR="000A4E6F" w:rsidRDefault="000A4E6F" w:rsidP="00755D18">
      <w:pPr>
        <w:pStyle w:val="ListNumber"/>
        <w:numPr>
          <w:ilvl w:val="1"/>
          <w:numId w:val="58"/>
        </w:numPr>
      </w:pPr>
      <w:r>
        <w:t xml:space="preserve">There are two provided methods for logging in </w:t>
      </w:r>
      <w:r w:rsidR="00F67083">
        <w:t xml:space="preserve">to </w:t>
      </w:r>
      <w:r>
        <w:t>the log4j.properties file:</w:t>
      </w:r>
    </w:p>
    <w:p w14:paraId="460A605A" w14:textId="77777777" w:rsidR="000A4E6F" w:rsidRDefault="000A4E6F" w:rsidP="00755D18">
      <w:pPr>
        <w:pStyle w:val="ListNumber"/>
        <w:numPr>
          <w:ilvl w:val="2"/>
          <w:numId w:val="58"/>
        </w:numPr>
      </w:pPr>
      <w:r>
        <w:t xml:space="preserve">logging to the standard out file known as the </w:t>
      </w:r>
      <w:r w:rsidRPr="009D2EBD">
        <w:rPr>
          <w:b/>
          <w:bCs/>
        </w:rPr>
        <w:t xml:space="preserve">Console </w:t>
      </w:r>
      <w:proofErr w:type="spellStart"/>
      <w:r w:rsidRPr="009D2EBD">
        <w:rPr>
          <w:b/>
          <w:bCs/>
        </w:rPr>
        <w:t>Appender</w:t>
      </w:r>
      <w:proofErr w:type="spellEnd"/>
      <w:r>
        <w:t xml:space="preserve"> or </w:t>
      </w:r>
      <w:proofErr w:type="spellStart"/>
      <w:r w:rsidRPr="009D2EBD">
        <w:rPr>
          <w:b/>
          <w:bCs/>
        </w:rPr>
        <w:t>stdout</w:t>
      </w:r>
      <w:proofErr w:type="spellEnd"/>
      <w:r>
        <w:t>, and</w:t>
      </w:r>
    </w:p>
    <w:p w14:paraId="171F29A6" w14:textId="77777777" w:rsidR="000A4E6F" w:rsidRDefault="000A4E6F" w:rsidP="00755D18">
      <w:pPr>
        <w:pStyle w:val="ListNumber"/>
        <w:numPr>
          <w:ilvl w:val="2"/>
          <w:numId w:val="58"/>
        </w:numPr>
      </w:pPr>
      <w:r>
        <w:t xml:space="preserve">logging to a separate log file known as a </w:t>
      </w:r>
      <w:r w:rsidRPr="009D2EBD">
        <w:rPr>
          <w:b/>
          <w:bCs/>
        </w:rPr>
        <w:t xml:space="preserve">Rolling File </w:t>
      </w:r>
      <w:proofErr w:type="spellStart"/>
      <w:r w:rsidRPr="009D2EBD">
        <w:rPr>
          <w:b/>
          <w:bCs/>
        </w:rPr>
        <w:t>Appender</w:t>
      </w:r>
      <w:proofErr w:type="spellEnd"/>
      <w:r>
        <w:t xml:space="preserve"> or </w:t>
      </w:r>
      <w:r w:rsidRPr="009D2EBD">
        <w:rPr>
          <w:b/>
          <w:bCs/>
        </w:rPr>
        <w:t>ROL</w:t>
      </w:r>
      <w:r>
        <w:t>.</w:t>
      </w:r>
    </w:p>
    <w:p w14:paraId="3CE0E741" w14:textId="1322AC84" w:rsidR="007258C1" w:rsidRDefault="000A4E6F" w:rsidP="00487CD7">
      <w:pPr>
        <w:pStyle w:val="ListNumber"/>
        <w:numPr>
          <w:ilvl w:val="1"/>
          <w:numId w:val="58"/>
        </w:numPr>
      </w:pPr>
      <w:r>
        <w:t xml:space="preserve">Typically, most installations will use the second option (VLM logging to a separate log file as opposed to the application server default out log). The first option is the default, which results in a standard log4j.properties file that can run “out-of-the-box” by logging </w:t>
      </w:r>
      <w:r w:rsidR="00F67083">
        <w:t>in</w:t>
      </w:r>
      <w:r>
        <w:t xml:space="preserve">to the standard out.  The default is for WARN (warning-level) logging to the standard out of the JVM.  Typically, this would be the default application server (e.g. WebSphere) log file.  The second option is for logging </w:t>
      </w:r>
      <w:r w:rsidR="00F67083">
        <w:t>in</w:t>
      </w:r>
      <w:r>
        <w:t xml:space="preserve">to a separate log file.  </w:t>
      </w:r>
    </w:p>
    <w:p w14:paraId="218D8DB0" w14:textId="475E7214" w:rsidR="000A4E6F" w:rsidRDefault="007258C1" w:rsidP="009D2EBD">
      <w:pPr>
        <w:pStyle w:val="ListNumber"/>
        <w:shd w:val="clear" w:color="auto" w:fill="E2EFD9" w:themeFill="accent6" w:themeFillTint="33"/>
        <w:ind w:left="1152"/>
      </w:pPr>
      <w:r w:rsidRPr="009D2EBD">
        <w:rPr>
          <w:b/>
          <w:bCs/>
        </w:rPr>
        <w:t>N</w:t>
      </w:r>
      <w:r w:rsidR="000A4E6F" w:rsidRPr="009D2EBD">
        <w:rPr>
          <w:b/>
          <w:bCs/>
        </w:rPr>
        <w:t>ote</w:t>
      </w:r>
      <w:r w:rsidRPr="009D2EBD">
        <w:rPr>
          <w:b/>
          <w:bCs/>
        </w:rPr>
        <w:t>:</w:t>
      </w:r>
      <w:r w:rsidR="000A4E6F">
        <w:t xml:space="preserve"> </w:t>
      </w:r>
      <w:r>
        <w:t>The</w:t>
      </w:r>
      <w:r w:rsidR="000A4E6F">
        <w:t xml:space="preserve"> file and directory must exist and be accessible for writing from the application. You can use either or both options, although it is recommended to use the second option (ROL) to have a separate log file for VLM not muddied with other Application Server messages.</w:t>
      </w:r>
    </w:p>
    <w:p w14:paraId="27B84435" w14:textId="0D4B3D90" w:rsidR="00F43227" w:rsidRDefault="001A3FFB" w:rsidP="00C872B6">
      <w:pPr>
        <w:pStyle w:val="ListNumber"/>
        <w:numPr>
          <w:ilvl w:val="1"/>
          <w:numId w:val="58"/>
        </w:numPr>
      </w:pPr>
      <w:r>
        <w:t xml:space="preserve">Simply </w:t>
      </w:r>
      <w:r w:rsidR="000A4E6F">
        <w:t xml:space="preserve">comment out the appropriate fields as desired with a preceding hash (#) symbol to comment out a line. </w:t>
      </w:r>
    </w:p>
    <w:p w14:paraId="4E815E3F" w14:textId="0E41902B" w:rsidR="000A4E6F" w:rsidRDefault="00F43227" w:rsidP="009D2EBD">
      <w:pPr>
        <w:pStyle w:val="ListNumber"/>
        <w:shd w:val="clear" w:color="auto" w:fill="E2EFD9" w:themeFill="accent6" w:themeFillTint="33"/>
        <w:ind w:left="1152"/>
      </w:pPr>
      <w:r w:rsidRPr="009D2EBD">
        <w:rPr>
          <w:b/>
          <w:bCs/>
        </w:rPr>
        <w:t>N</w:t>
      </w:r>
      <w:r w:rsidR="000A4E6F" w:rsidRPr="009D2EBD">
        <w:rPr>
          <w:b/>
          <w:bCs/>
        </w:rPr>
        <w:t>ote</w:t>
      </w:r>
      <w:r w:rsidRPr="009D2EBD">
        <w:rPr>
          <w:b/>
          <w:bCs/>
        </w:rPr>
        <w:t>:</w:t>
      </w:r>
      <w:r w:rsidR="000A4E6F">
        <w:t xml:space="preserve"> </w:t>
      </w:r>
      <w:r>
        <w:t>T</w:t>
      </w:r>
      <w:r w:rsidR="000A4E6F">
        <w:t>he file name and full path to the log file should be used, assuming a ROL log file.</w:t>
      </w:r>
    </w:p>
    <w:p w14:paraId="54097166" w14:textId="5127B36F" w:rsidR="000A4E6F" w:rsidRDefault="000A4E6F" w:rsidP="009D2EBD">
      <w:pPr>
        <w:pStyle w:val="ListNumber"/>
        <w:numPr>
          <w:ilvl w:val="1"/>
          <w:numId w:val="58"/>
        </w:numPr>
        <w:shd w:val="clear" w:color="auto" w:fill="E2EFD9" w:themeFill="accent6" w:themeFillTint="33"/>
      </w:pPr>
      <w:r w:rsidRPr="009D2EBD">
        <w:rPr>
          <w:b/>
          <w:bCs/>
        </w:rPr>
        <w:t>Note</w:t>
      </w:r>
      <w:r w:rsidR="00093BDC">
        <w:rPr>
          <w:b/>
          <w:bCs/>
        </w:rPr>
        <w:t>:</w:t>
      </w:r>
      <w:r>
        <w:t xml:space="preserve"> </w:t>
      </w:r>
      <w:r w:rsidR="00093BDC">
        <w:t>E</w:t>
      </w:r>
      <w:r>
        <w:t xml:space="preserve">ach time changes are made to any of the property files </w:t>
      </w:r>
      <w:r w:rsidR="001E3137">
        <w:t xml:space="preserve">users </w:t>
      </w:r>
      <w:r>
        <w:t xml:space="preserve">need to restart </w:t>
      </w:r>
      <w:proofErr w:type="spellStart"/>
      <w:r>
        <w:t>OptiVLM</w:t>
      </w:r>
      <w:proofErr w:type="spellEnd"/>
      <w:r>
        <w:t xml:space="preserve"> Invoice Validation within the Application Server so that the changes are applied. (Reconfigure the plug-in, as well, between your App Server and Web Server, if necessary.)</w:t>
      </w:r>
    </w:p>
    <w:p w14:paraId="535D0B36" w14:textId="7B1B91EC" w:rsidR="00AE5038" w:rsidRDefault="00527A10" w:rsidP="00384CED">
      <w:pPr>
        <w:pStyle w:val="ListNumber"/>
        <w:numPr>
          <w:ilvl w:val="0"/>
          <w:numId w:val="58"/>
        </w:numPr>
      </w:pPr>
      <w:r>
        <w:t xml:space="preserve">Users </w:t>
      </w:r>
      <w:r w:rsidR="000A4E6F">
        <w:t>may need to update the licensing function to reflect your institution</w:t>
      </w:r>
      <w:r w:rsidR="00F67083">
        <w:t>'s</w:t>
      </w:r>
      <w:r w:rsidR="000A4E6F">
        <w:t xml:space="preserve"> name. The institution</w:t>
      </w:r>
      <w:r w:rsidR="00F67083">
        <w:t>'s</w:t>
      </w:r>
      <w:r w:rsidR="000A4E6F">
        <w:t xml:space="preserve"> name must match the name listed in </w:t>
      </w:r>
      <w:r w:rsidR="00F67083">
        <w:t xml:space="preserve">the </w:t>
      </w:r>
      <w:r w:rsidR="000A4E6F">
        <w:t xml:space="preserve">license. </w:t>
      </w:r>
    </w:p>
    <w:p w14:paraId="09504015" w14:textId="4875341D" w:rsidR="000A4E6F" w:rsidRDefault="000A4E6F" w:rsidP="009D2EBD">
      <w:pPr>
        <w:pStyle w:val="ListNumber"/>
        <w:shd w:val="clear" w:color="auto" w:fill="E2EFD9" w:themeFill="accent6" w:themeFillTint="33"/>
        <w:ind w:left="720"/>
      </w:pPr>
      <w:r w:rsidRPr="009D2EBD">
        <w:rPr>
          <w:b/>
          <w:bCs/>
        </w:rPr>
        <w:t>Note</w:t>
      </w:r>
      <w:r>
        <w:t>: Not necessary if already included in a provided seed database.</w:t>
      </w:r>
    </w:p>
    <w:p w14:paraId="66B719ED" w14:textId="6BB9FA73" w:rsidR="000A4E6F" w:rsidRDefault="000A4E6F" w:rsidP="005854DB">
      <w:pPr>
        <w:pStyle w:val="ListNumber"/>
        <w:numPr>
          <w:ilvl w:val="1"/>
          <w:numId w:val="58"/>
        </w:numPr>
      </w:pPr>
      <w:r>
        <w:t xml:space="preserve">The institution name is saved in </w:t>
      </w:r>
      <w:r w:rsidR="00F67083">
        <w:t xml:space="preserve">the </w:t>
      </w:r>
      <w:proofErr w:type="spellStart"/>
      <w:r>
        <w:t>OptiVLM</w:t>
      </w:r>
      <w:proofErr w:type="spellEnd"/>
      <w:r>
        <w:t xml:space="preserve"> Invoice Validation system setting table. </w:t>
      </w:r>
      <w:r w:rsidR="001A2820">
        <w:t xml:space="preserve">kindly </w:t>
      </w:r>
      <w:r>
        <w:t xml:space="preserve">use </w:t>
      </w:r>
      <w:r w:rsidR="00F67083">
        <w:t xml:space="preserve">the </w:t>
      </w:r>
      <w:r>
        <w:t>following SQL query to update the institution name:</w:t>
      </w:r>
    </w:p>
    <w:p w14:paraId="196A910F" w14:textId="51FBFFEF" w:rsidR="000A4E6F" w:rsidRPr="009D2EBD" w:rsidRDefault="000A4E6F" w:rsidP="007169BF">
      <w:pPr>
        <w:pStyle w:val="ListContinue"/>
        <w:rPr>
          <w:b/>
          <w:bCs/>
        </w:rPr>
      </w:pPr>
      <w:r w:rsidRPr="009D2EBD">
        <w:rPr>
          <w:b/>
          <w:bCs/>
        </w:rPr>
        <w:t>update application</w:t>
      </w:r>
      <w:r w:rsidR="009205CA" w:rsidRPr="009D2EBD">
        <w:rPr>
          <w:b/>
          <w:bCs/>
        </w:rPr>
        <w:t xml:space="preserve"> </w:t>
      </w:r>
      <w:r w:rsidRPr="009D2EBD">
        <w:rPr>
          <w:b/>
          <w:bCs/>
        </w:rPr>
        <w:t>setting set value = '</w:t>
      </w:r>
      <w:r w:rsidRPr="009D2EBD">
        <w:rPr>
          <w:b/>
          <w:bCs/>
          <w:color w:val="0070C0"/>
        </w:rPr>
        <w:t>{INSTITUTION_NAME}</w:t>
      </w:r>
      <w:r w:rsidRPr="009D2EBD">
        <w:rPr>
          <w:b/>
          <w:bCs/>
        </w:rPr>
        <w:t>' where name='</w:t>
      </w:r>
      <w:proofErr w:type="spellStart"/>
      <w:r w:rsidRPr="009D2EBD">
        <w:rPr>
          <w:b/>
          <w:bCs/>
        </w:rPr>
        <w:t>licensing_institution_name</w:t>
      </w:r>
      <w:proofErr w:type="spellEnd"/>
      <w:r w:rsidRPr="009D2EBD">
        <w:rPr>
          <w:b/>
          <w:bCs/>
        </w:rPr>
        <w:t>';</w:t>
      </w:r>
    </w:p>
    <w:p w14:paraId="284BBEDF" w14:textId="58CA0763" w:rsidR="000A4E6F" w:rsidRPr="0002186D" w:rsidRDefault="000A4E6F" w:rsidP="007169BF">
      <w:pPr>
        <w:pStyle w:val="ListContinue"/>
      </w:pPr>
      <w:r>
        <w:t>Here {INSTITUTION_NAME} is the placeholder for desired institution name.</w:t>
      </w:r>
    </w:p>
    <w:p w14:paraId="7CE6435B" w14:textId="77777777" w:rsidR="000A4E6F" w:rsidRDefault="000A4E6F" w:rsidP="005E6388">
      <w:pPr>
        <w:pStyle w:val="ListNumber"/>
        <w:numPr>
          <w:ilvl w:val="0"/>
          <w:numId w:val="58"/>
        </w:numPr>
      </w:pPr>
      <w:r>
        <w:t xml:space="preserve">Authentication can be configured in one of two possible methods: Server-based authentication, and </w:t>
      </w:r>
      <w:proofErr w:type="spellStart"/>
      <w:r>
        <w:t>OptiCore</w:t>
      </w:r>
      <w:proofErr w:type="spellEnd"/>
      <w:r>
        <w:t xml:space="preserve"> authentication. </w:t>
      </w:r>
    </w:p>
    <w:p w14:paraId="28B2EBCD" w14:textId="598A334F" w:rsidR="000A4E6F" w:rsidRDefault="000A4E6F" w:rsidP="005E6388">
      <w:pPr>
        <w:pStyle w:val="ListNumber"/>
        <w:numPr>
          <w:ilvl w:val="1"/>
          <w:numId w:val="58"/>
        </w:numPr>
      </w:pPr>
      <w:r w:rsidRPr="009D2EBD">
        <w:rPr>
          <w:b/>
          <w:bCs/>
        </w:rPr>
        <w:t>Server-based authentication</w:t>
      </w:r>
      <w:r>
        <w:t xml:space="preserve"> leaves </w:t>
      </w:r>
      <w:r w:rsidR="009205CA">
        <w:t xml:space="preserve">the </w:t>
      </w:r>
      <w:r>
        <w:t xml:space="preserve">authentication process to </w:t>
      </w:r>
      <w:r w:rsidR="009205CA">
        <w:t xml:space="preserve">the </w:t>
      </w:r>
      <w:r>
        <w:t xml:space="preserve">application server. This authentication mode is recommended by NCR because </w:t>
      </w:r>
      <w:r w:rsidR="009205CA">
        <w:t xml:space="preserve">the </w:t>
      </w:r>
      <w:r>
        <w:t>application server provides efficient and powerful security support.</w:t>
      </w:r>
    </w:p>
    <w:p w14:paraId="730CE71E" w14:textId="02F7718E" w:rsidR="000A4E6F" w:rsidRDefault="000A4E6F" w:rsidP="005E6388">
      <w:pPr>
        <w:pStyle w:val="ListNumber"/>
        <w:numPr>
          <w:ilvl w:val="1"/>
          <w:numId w:val="58"/>
        </w:numPr>
      </w:pPr>
      <w:proofErr w:type="spellStart"/>
      <w:r w:rsidRPr="009D2EBD">
        <w:rPr>
          <w:b/>
          <w:bCs/>
        </w:rPr>
        <w:t>OptiCore</w:t>
      </w:r>
      <w:proofErr w:type="spellEnd"/>
      <w:r w:rsidRPr="009D2EBD">
        <w:rPr>
          <w:b/>
          <w:bCs/>
        </w:rPr>
        <w:t xml:space="preserve"> authentication</w:t>
      </w:r>
      <w:r>
        <w:t xml:space="preserve"> is an in-house Single Sign On (SSO) solution from </w:t>
      </w:r>
      <w:proofErr w:type="spellStart"/>
      <w:r>
        <w:t>OptiSuite</w:t>
      </w:r>
      <w:proofErr w:type="spellEnd"/>
      <w:r>
        <w:t xml:space="preserve"> and </w:t>
      </w:r>
      <w:proofErr w:type="spellStart"/>
      <w:r>
        <w:t>OptiVLM</w:t>
      </w:r>
      <w:proofErr w:type="spellEnd"/>
      <w:r>
        <w:t xml:space="preserve"> so that all applications authenticate </w:t>
      </w:r>
      <w:r w:rsidR="009205CA">
        <w:t xml:space="preserve">the </w:t>
      </w:r>
      <w:r>
        <w:t xml:space="preserve">user via </w:t>
      </w:r>
      <w:r w:rsidR="009205CA">
        <w:t xml:space="preserve">the </w:t>
      </w:r>
      <w:proofErr w:type="spellStart"/>
      <w:r>
        <w:t>OptiCore</w:t>
      </w:r>
      <w:proofErr w:type="spellEnd"/>
      <w:r>
        <w:t xml:space="preserve"> authentication library. This mode requires customized java code to meet </w:t>
      </w:r>
      <w:r w:rsidR="009205CA">
        <w:t xml:space="preserve">customers’ </w:t>
      </w:r>
      <w:r>
        <w:t xml:space="preserve">specific requirements. User credentials should be provided by </w:t>
      </w:r>
      <w:r w:rsidR="009205CA">
        <w:t xml:space="preserve">the </w:t>
      </w:r>
      <w:r>
        <w:t>client’s system/source</w:t>
      </w:r>
    </w:p>
    <w:p w14:paraId="3E6DD3B5" w14:textId="69CBFD58" w:rsidR="000A4E6F" w:rsidRDefault="000A4E6F" w:rsidP="000A4E6F">
      <w:pPr>
        <w:pStyle w:val="BodyText"/>
      </w:pPr>
      <w:r>
        <w:t xml:space="preserve">* To comment </w:t>
      </w:r>
      <w:r w:rsidR="009205CA">
        <w:t xml:space="preserve">XML </w:t>
      </w:r>
      <w:r>
        <w:t>configuration file, use “&lt;!---“ and “---&gt;” to include the section desired, uncomment is to remove the “&lt;!--” and “--&gt;”</w:t>
      </w:r>
    </w:p>
    <w:tbl>
      <w:tblPr>
        <w:tblW w:w="0" w:type="auto"/>
        <w:tblInd w:w="1079" w:type="dxa"/>
        <w:tblLayout w:type="fixed"/>
        <w:tblCellMar>
          <w:left w:w="10" w:type="dxa"/>
          <w:right w:w="10" w:type="dxa"/>
        </w:tblCellMar>
        <w:tblLook w:val="0000" w:firstRow="0" w:lastRow="0" w:firstColumn="0" w:lastColumn="0" w:noHBand="0" w:noVBand="0"/>
      </w:tblPr>
      <w:tblGrid>
        <w:gridCol w:w="1721"/>
        <w:gridCol w:w="7136"/>
      </w:tblGrid>
      <w:tr w:rsidR="000A4E6F" w14:paraId="46333132" w14:textId="77777777" w:rsidTr="009D2EBD">
        <w:tc>
          <w:tcPr>
            <w:tcW w:w="1721" w:type="dxa"/>
            <w:tcBorders>
              <w:top w:val="single" w:sz="1" w:space="0" w:color="000000"/>
              <w:left w:val="single" w:sz="1" w:space="0" w:color="000000"/>
              <w:bottom w:val="single" w:sz="1" w:space="0" w:color="000000"/>
            </w:tcBorders>
            <w:shd w:val="clear" w:color="auto" w:fill="54B94A"/>
          </w:tcPr>
          <w:p w14:paraId="165F9655" w14:textId="77777777" w:rsidR="000A4E6F" w:rsidRDefault="000A4E6F" w:rsidP="00942B3E">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54B94A"/>
          </w:tcPr>
          <w:p w14:paraId="6C16EA9B" w14:textId="77777777" w:rsidR="000A4E6F" w:rsidRDefault="000A4E6F" w:rsidP="00942B3E">
            <w:pPr>
              <w:pStyle w:val="TableHeading"/>
            </w:pPr>
            <w:r>
              <w:t>Process to install</w:t>
            </w:r>
          </w:p>
        </w:tc>
      </w:tr>
      <w:tr w:rsidR="000A4E6F" w14:paraId="655DE1F7" w14:textId="77777777" w:rsidTr="009D2EBD">
        <w:tc>
          <w:tcPr>
            <w:tcW w:w="1721" w:type="dxa"/>
            <w:tcBorders>
              <w:left w:val="single" w:sz="1" w:space="0" w:color="000000"/>
              <w:bottom w:val="single" w:sz="1" w:space="0" w:color="000000"/>
            </w:tcBorders>
          </w:tcPr>
          <w:p w14:paraId="34F332CA" w14:textId="77777777" w:rsidR="000A4E6F" w:rsidRPr="004A65FE" w:rsidRDefault="000A4E6F" w:rsidP="004A65FE">
            <w:pPr>
              <w:pStyle w:val="TableBody"/>
              <w:rPr>
                <w:b/>
                <w:bCs/>
              </w:rPr>
            </w:pPr>
            <w:r w:rsidRPr="004A65FE">
              <w:rPr>
                <w:b/>
                <w:bCs/>
              </w:rPr>
              <w:t>Server-based authentication</w:t>
            </w:r>
          </w:p>
        </w:tc>
        <w:tc>
          <w:tcPr>
            <w:tcW w:w="7136" w:type="dxa"/>
            <w:tcBorders>
              <w:left w:val="single" w:sz="1" w:space="0" w:color="000000"/>
              <w:bottom w:val="single" w:sz="1" w:space="0" w:color="000000"/>
              <w:right w:val="single" w:sz="1" w:space="0" w:color="000000"/>
            </w:tcBorders>
          </w:tcPr>
          <w:p w14:paraId="70F0513D" w14:textId="4395A213" w:rsidR="000A4E6F" w:rsidRDefault="000A4E6F" w:rsidP="00942B3E">
            <w:pPr>
              <w:pStyle w:val="TableListNumber"/>
            </w:pPr>
            <w:r>
              <w:t>Map role</w:t>
            </w:r>
            <w:r w:rsidR="009205CA">
              <w:t>s</w:t>
            </w:r>
            <w:r>
              <w:t xml:space="preserve"> “ROLE_USER” and “ROLE_ADMIN” in </w:t>
            </w:r>
            <w:r w:rsidR="009205CA">
              <w:t xml:space="preserve">the </w:t>
            </w:r>
            <w:r>
              <w:t xml:space="preserve">app server </w:t>
            </w:r>
            <w:r w:rsidR="00692B36">
              <w:t xml:space="preserve">for </w:t>
            </w:r>
            <w:r>
              <w:t xml:space="preserve">the users </w:t>
            </w:r>
            <w:r w:rsidR="00A97D8B">
              <w:t xml:space="preserve">who </w:t>
            </w:r>
            <w:r>
              <w:t>will log into Invoice Validation respectively.</w:t>
            </w:r>
          </w:p>
          <w:p w14:paraId="4E69738A" w14:textId="4DC21B1F" w:rsidR="000A4E6F" w:rsidRDefault="000A4E6F" w:rsidP="00942B3E">
            <w:pPr>
              <w:pStyle w:val="TableListNumber"/>
            </w:pPr>
            <w:r>
              <w:t>In &lt;application-path&gt;/</w:t>
            </w:r>
            <w:r w:rsidRPr="00855F54">
              <w:t>WEB-INF</w:t>
            </w:r>
            <w:r>
              <w:t>/</w:t>
            </w:r>
            <w:r w:rsidRPr="00855F54">
              <w:t>classes</w:t>
            </w:r>
            <w:r>
              <w:t>/</w:t>
            </w:r>
            <w:proofErr w:type="spellStart"/>
            <w:r>
              <w:t>InvoiceValidation.properties</w:t>
            </w:r>
            <w:proofErr w:type="spellEnd"/>
            <w:r>
              <w:t xml:space="preserve"> file, set </w:t>
            </w:r>
          </w:p>
          <w:p w14:paraId="3E826201" w14:textId="77777777" w:rsidR="000A4E6F" w:rsidRDefault="000A4E6F" w:rsidP="00942B3E">
            <w:pPr>
              <w:pStyle w:val="TableListNumber"/>
              <w:numPr>
                <w:ilvl w:val="0"/>
                <w:numId w:val="0"/>
              </w:numPr>
              <w:ind w:left="284"/>
            </w:pPr>
            <w:proofErr w:type="spellStart"/>
            <w:r w:rsidRPr="008316B1">
              <w:t>authentication.type</w:t>
            </w:r>
            <w:proofErr w:type="spellEnd"/>
            <w:r w:rsidRPr="008316B1">
              <w:t>=server</w:t>
            </w:r>
          </w:p>
          <w:p w14:paraId="5116739B" w14:textId="4928D8B6" w:rsidR="000A4E6F" w:rsidRDefault="000A4E6F" w:rsidP="00942B3E">
            <w:pPr>
              <w:pStyle w:val="TableListNumber"/>
            </w:pPr>
            <w:r>
              <w:t>In &lt;application-path&gt;/</w:t>
            </w:r>
            <w:r w:rsidRPr="00855F54">
              <w:t>WEB-INF</w:t>
            </w:r>
            <w:r>
              <w:t>/web.xml file, ensure that the section under “</w:t>
            </w:r>
            <w:r w:rsidRPr="00BB47F5">
              <w:t>&lt;!-- Container-managed authentication --&gt;</w:t>
            </w:r>
            <w:r>
              <w:t>” is not commented out</w:t>
            </w:r>
          </w:p>
        </w:tc>
      </w:tr>
      <w:tr w:rsidR="000A4E6F" w14:paraId="523556ED" w14:textId="77777777" w:rsidTr="009D2EBD">
        <w:tc>
          <w:tcPr>
            <w:tcW w:w="1721" w:type="dxa"/>
            <w:tcBorders>
              <w:left w:val="single" w:sz="1" w:space="0" w:color="000000"/>
              <w:bottom w:val="single" w:sz="4" w:space="0" w:color="auto"/>
            </w:tcBorders>
          </w:tcPr>
          <w:p w14:paraId="5DB2A6B5" w14:textId="77777777" w:rsidR="000A4E6F" w:rsidRPr="004A65FE" w:rsidRDefault="000A4E6F" w:rsidP="004A65FE">
            <w:pPr>
              <w:pStyle w:val="TableBody"/>
              <w:rPr>
                <w:b/>
                <w:bCs/>
              </w:rPr>
            </w:pPr>
            <w:proofErr w:type="spellStart"/>
            <w:r w:rsidRPr="004A65FE">
              <w:rPr>
                <w:b/>
                <w:bCs/>
              </w:rPr>
              <w:t>OptiCore</w:t>
            </w:r>
            <w:proofErr w:type="spellEnd"/>
            <w:r w:rsidRPr="004A65FE">
              <w:rPr>
                <w:b/>
                <w:bCs/>
              </w:rPr>
              <w:t xml:space="preserve"> authentication</w:t>
            </w:r>
          </w:p>
        </w:tc>
        <w:tc>
          <w:tcPr>
            <w:tcW w:w="7136" w:type="dxa"/>
            <w:tcBorders>
              <w:left w:val="single" w:sz="1" w:space="0" w:color="000000"/>
              <w:bottom w:val="single" w:sz="4" w:space="0" w:color="auto"/>
              <w:right w:val="single" w:sz="1" w:space="0" w:color="000000"/>
            </w:tcBorders>
          </w:tcPr>
          <w:p w14:paraId="29B24FC3" w14:textId="5E683773" w:rsidR="000A4E6F" w:rsidRDefault="000A4E6F" w:rsidP="00942B3E">
            <w:pPr>
              <w:pStyle w:val="TableListNumber"/>
              <w:numPr>
                <w:ilvl w:val="0"/>
                <w:numId w:val="59"/>
              </w:numPr>
            </w:pPr>
            <w:r>
              <w:t xml:space="preserve">Configure external user profile and access defined by </w:t>
            </w:r>
            <w:proofErr w:type="spellStart"/>
            <w:r>
              <w:t>OptiCore</w:t>
            </w:r>
            <w:proofErr w:type="spellEnd"/>
            <w:r>
              <w:t>.</w:t>
            </w:r>
          </w:p>
          <w:p w14:paraId="38AAB5CB" w14:textId="00315FEB" w:rsidR="000A4E6F" w:rsidRDefault="000A4E6F" w:rsidP="00942B3E">
            <w:pPr>
              <w:pStyle w:val="TableListNumber"/>
            </w:pPr>
            <w:r>
              <w:t>In &lt;application-path&gt;/</w:t>
            </w:r>
            <w:r w:rsidRPr="00855F54">
              <w:t>WEB-INF</w:t>
            </w:r>
            <w:r>
              <w:t>/</w:t>
            </w:r>
            <w:r w:rsidRPr="00855F54">
              <w:t>classes</w:t>
            </w:r>
            <w:r>
              <w:t>/</w:t>
            </w:r>
            <w:proofErr w:type="spellStart"/>
            <w:r>
              <w:t>InvoiceValidation.properties</w:t>
            </w:r>
            <w:proofErr w:type="spellEnd"/>
            <w:r>
              <w:t xml:space="preserve"> file, set </w:t>
            </w:r>
          </w:p>
          <w:p w14:paraId="080D114E" w14:textId="77777777" w:rsidR="000A4E6F" w:rsidRDefault="000A4E6F" w:rsidP="004A65FE">
            <w:pPr>
              <w:pStyle w:val="TableListNumber"/>
              <w:numPr>
                <w:ilvl w:val="0"/>
                <w:numId w:val="0"/>
              </w:numPr>
              <w:ind w:left="284"/>
            </w:pPr>
            <w:proofErr w:type="spellStart"/>
            <w:r w:rsidRPr="008316B1">
              <w:t>authentication.type</w:t>
            </w:r>
            <w:proofErr w:type="spellEnd"/>
            <w:r w:rsidRPr="008316B1">
              <w:t>=</w:t>
            </w:r>
            <w:proofErr w:type="spellStart"/>
            <w:r>
              <w:t>opticore</w:t>
            </w:r>
            <w:proofErr w:type="spellEnd"/>
          </w:p>
          <w:p w14:paraId="785D87AB" w14:textId="5F15E0EB" w:rsidR="000A4E6F" w:rsidRDefault="000A4E6F" w:rsidP="00942B3E">
            <w:pPr>
              <w:pStyle w:val="TableListNumber"/>
            </w:pPr>
            <w:r>
              <w:t>In &lt;application-path&gt;/</w:t>
            </w:r>
            <w:r w:rsidRPr="00855F54">
              <w:t>WEB-INF</w:t>
            </w:r>
            <w:r>
              <w:t>/web.xml file, comment out the section under “</w:t>
            </w:r>
            <w:r w:rsidRPr="00BB47F5">
              <w:t>&lt;!-- Container-managed authentication --&gt;</w:t>
            </w:r>
            <w:r>
              <w:t>”</w:t>
            </w:r>
          </w:p>
          <w:p w14:paraId="372A9D03" w14:textId="30813528" w:rsidR="000A4E6F" w:rsidRDefault="000A4E6F" w:rsidP="00942B3E">
            <w:pPr>
              <w:pStyle w:val="TableListNumber"/>
            </w:pPr>
            <w:r>
              <w:t>In &lt;application-path&gt;/WEB-INF/</w:t>
            </w:r>
            <w:r w:rsidRPr="00855F54">
              <w:t>classes</w:t>
            </w:r>
            <w:r>
              <w:t>/</w:t>
            </w:r>
            <w:proofErr w:type="spellStart"/>
            <w:r>
              <w:t>InvoiceValidation</w:t>
            </w:r>
            <w:r w:rsidRPr="00FA7CBB">
              <w:t>.properties</w:t>
            </w:r>
            <w:proofErr w:type="spellEnd"/>
            <w:r>
              <w:t xml:space="preserve">, define the mapping between </w:t>
            </w:r>
            <w:r w:rsidR="00A97D8B">
              <w:t xml:space="preserve">the </w:t>
            </w:r>
            <w:r>
              <w:t xml:space="preserve">external role name and </w:t>
            </w:r>
            <w:proofErr w:type="spellStart"/>
            <w:r>
              <w:t>InvoiceValidation</w:t>
            </w:r>
            <w:proofErr w:type="spellEnd"/>
            <w:r>
              <w:t xml:space="preserve"> internal role name(ROLE_USER, ROLE_ADMIN), also assign </w:t>
            </w:r>
            <w:r w:rsidR="00A97D8B">
              <w:t xml:space="preserve">the </w:t>
            </w:r>
            <w:r>
              <w:t xml:space="preserve">correct value for </w:t>
            </w:r>
            <w:r w:rsidR="00A97D8B">
              <w:t xml:space="preserve">the </w:t>
            </w:r>
            <w:r>
              <w:t xml:space="preserve">external role and </w:t>
            </w:r>
            <w:proofErr w:type="spellStart"/>
            <w:r>
              <w:t>InvoiceValidation</w:t>
            </w:r>
            <w:proofErr w:type="spellEnd"/>
            <w:r>
              <w:t xml:space="preserve"> user group name mapping. See </w:t>
            </w:r>
            <w:r w:rsidR="00A97D8B">
              <w:t xml:space="preserve">the </w:t>
            </w:r>
            <w:r>
              <w:t>following item “Explanation of major parameters under &lt;application-path&gt;/WEB-INF/</w:t>
            </w:r>
            <w:r w:rsidRPr="004C0642">
              <w:t>classes</w:t>
            </w:r>
            <w:r>
              <w:t>/</w:t>
            </w:r>
            <w:proofErr w:type="spellStart"/>
            <w:r>
              <w:t>InvoiceValidation.properties</w:t>
            </w:r>
            <w:proofErr w:type="spellEnd"/>
            <w:r>
              <w:t xml:space="preserve">” </w:t>
            </w:r>
          </w:p>
          <w:p w14:paraId="78D65986" w14:textId="77777777" w:rsidR="000A4E6F" w:rsidRDefault="000A4E6F" w:rsidP="00471008">
            <w:pPr>
              <w:pStyle w:val="TableContents"/>
              <w:snapToGrid w:val="0"/>
              <w:jc w:val="both"/>
            </w:pPr>
          </w:p>
        </w:tc>
      </w:tr>
      <w:tr w:rsidR="000A4E6F" w14:paraId="0DC47B00" w14:textId="77777777" w:rsidTr="009D2EBD">
        <w:tc>
          <w:tcPr>
            <w:tcW w:w="1721" w:type="dxa"/>
            <w:tcBorders>
              <w:top w:val="single" w:sz="4" w:space="0" w:color="auto"/>
              <w:left w:val="single" w:sz="1" w:space="0" w:color="000000"/>
              <w:bottom w:val="single" w:sz="1" w:space="0" w:color="000000"/>
            </w:tcBorders>
          </w:tcPr>
          <w:p w14:paraId="635495A4" w14:textId="77777777" w:rsidR="000A4E6F" w:rsidRPr="004A65FE" w:rsidRDefault="000A4E6F" w:rsidP="004A65FE">
            <w:pPr>
              <w:pStyle w:val="TableBody"/>
              <w:rPr>
                <w:b/>
                <w:bCs/>
              </w:rPr>
            </w:pPr>
            <w:proofErr w:type="spellStart"/>
            <w:r w:rsidRPr="004A65FE">
              <w:rPr>
                <w:b/>
                <w:bCs/>
              </w:rPr>
              <w:t>DBAuthorizer</w:t>
            </w:r>
            <w:proofErr w:type="spellEnd"/>
            <w:r w:rsidRPr="004A65FE">
              <w:rPr>
                <w:b/>
                <w:bCs/>
              </w:rPr>
              <w:t xml:space="preserve"> variant to </w:t>
            </w:r>
            <w:proofErr w:type="spellStart"/>
            <w:r w:rsidRPr="004A65FE">
              <w:rPr>
                <w:b/>
                <w:bCs/>
              </w:rPr>
              <w:t>OptiCore</w:t>
            </w:r>
            <w:proofErr w:type="spellEnd"/>
            <w:r w:rsidRPr="004A65FE">
              <w:rPr>
                <w:b/>
                <w:bCs/>
              </w:rPr>
              <w:t xml:space="preserve"> authentication</w:t>
            </w:r>
          </w:p>
        </w:tc>
        <w:tc>
          <w:tcPr>
            <w:tcW w:w="7136" w:type="dxa"/>
            <w:tcBorders>
              <w:top w:val="single" w:sz="4" w:space="0" w:color="auto"/>
              <w:left w:val="single" w:sz="1" w:space="0" w:color="000000"/>
              <w:bottom w:val="single" w:sz="1" w:space="0" w:color="000000"/>
              <w:right w:val="single" w:sz="1" w:space="0" w:color="000000"/>
            </w:tcBorders>
          </w:tcPr>
          <w:p w14:paraId="3EFDA2B9" w14:textId="76B8A412" w:rsidR="000A4E6F" w:rsidRDefault="000A4E6F" w:rsidP="001C7595">
            <w:pPr>
              <w:pStyle w:val="TableListNumber"/>
              <w:numPr>
                <w:ilvl w:val="0"/>
                <w:numId w:val="60"/>
              </w:numPr>
            </w:pPr>
            <w:r>
              <w:t xml:space="preserve">Apply the above steps for </w:t>
            </w:r>
            <w:proofErr w:type="spellStart"/>
            <w:r>
              <w:t>OptiCore</w:t>
            </w:r>
            <w:proofErr w:type="spellEnd"/>
            <w:r>
              <w:t xml:space="preserve"> authentication.</w:t>
            </w:r>
          </w:p>
          <w:p w14:paraId="23586D7F" w14:textId="010D9E01" w:rsidR="000A4E6F" w:rsidRDefault="000A4E6F" w:rsidP="001C7595">
            <w:pPr>
              <w:pStyle w:val="TableListNumber"/>
            </w:pPr>
            <w:r>
              <w:t>Ensure that “</w:t>
            </w:r>
            <w:proofErr w:type="spellStart"/>
            <w:r w:rsidRPr="001D51BC">
              <w:t>transoft.samples.DBAuthorizer</w:t>
            </w:r>
            <w:proofErr w:type="spellEnd"/>
            <w:r>
              <w:t xml:space="preserve">” is the value used in </w:t>
            </w:r>
            <w:proofErr w:type="spellStart"/>
            <w:r>
              <w:t>InvoiceValidation.properties</w:t>
            </w:r>
            <w:proofErr w:type="spellEnd"/>
            <w:r>
              <w:t xml:space="preserve"> for </w:t>
            </w:r>
            <w:proofErr w:type="spellStart"/>
            <w:r w:rsidRPr="005F0056">
              <w:t>opticore.auth.authorizer.class</w:t>
            </w:r>
            <w:proofErr w:type="spellEnd"/>
          </w:p>
          <w:p w14:paraId="126D7642" w14:textId="18F1332D" w:rsidR="000A4E6F" w:rsidRDefault="000A4E6F" w:rsidP="001C7595">
            <w:pPr>
              <w:pStyle w:val="TableListNumber"/>
            </w:pPr>
            <w:r>
              <w:t xml:space="preserve">Set </w:t>
            </w:r>
            <w:proofErr w:type="spellStart"/>
            <w:r w:rsidRPr="005F0056">
              <w:t>opticore.auth.init.params</w:t>
            </w:r>
            <w:proofErr w:type="spellEnd"/>
            <w:r>
              <w:t xml:space="preserve"> in </w:t>
            </w:r>
            <w:proofErr w:type="spellStart"/>
            <w:r>
              <w:t>InvoiceValidation.properties</w:t>
            </w:r>
            <w:proofErr w:type="spellEnd"/>
            <w:r>
              <w:t xml:space="preserve"> to point to </w:t>
            </w:r>
            <w:proofErr w:type="spellStart"/>
            <w:r>
              <w:t>DBAuthorizer’s</w:t>
            </w:r>
            <w:proofErr w:type="spellEnd"/>
            <w:r>
              <w:t xml:space="preserve"> additional properties file. By default, this is ..\WEB-INF\classes\</w:t>
            </w:r>
            <w:proofErr w:type="spellStart"/>
            <w:r>
              <w:t>DBAuthorizer-OC.properties</w:t>
            </w:r>
            <w:proofErr w:type="spellEnd"/>
            <w:r>
              <w:t>. This default file may be a useful example, even if you choose to use another file elsewhere.</w:t>
            </w:r>
          </w:p>
          <w:p w14:paraId="0C5E82A5" w14:textId="5E778F36" w:rsidR="000A4E6F" w:rsidRDefault="000A4E6F" w:rsidP="001C7595">
            <w:pPr>
              <w:pStyle w:val="TableListNumber"/>
            </w:pPr>
            <w:r>
              <w:t xml:space="preserve">Inside </w:t>
            </w:r>
            <w:r w:rsidR="00A97D8B">
              <w:t xml:space="preserve">the </w:t>
            </w:r>
            <w:proofErr w:type="spellStart"/>
            <w:r>
              <w:t>DBAuthorizer</w:t>
            </w:r>
            <w:proofErr w:type="spellEnd"/>
            <w:r>
              <w:t xml:space="preserve"> properties file, set the following as appropriate for your environment. Note: You may see some lines in the file which are not listed here (query definitions, etc) – these should be kept as provided </w:t>
            </w:r>
            <w:r w:rsidR="00EE6242">
              <w:t xml:space="preserve">by </w:t>
            </w:r>
            <w:r>
              <w:t>default.</w:t>
            </w:r>
          </w:p>
          <w:p w14:paraId="20C69E0E" w14:textId="2BBE026E" w:rsidR="000A4E6F" w:rsidRDefault="000A4E6F" w:rsidP="001C7595">
            <w:pPr>
              <w:pStyle w:val="TableBody"/>
            </w:pPr>
            <w:proofErr w:type="spellStart"/>
            <w:r w:rsidRPr="00001186">
              <w:rPr>
                <w:b/>
              </w:rPr>
              <w:t>dbAuthorizer.database.dsn</w:t>
            </w:r>
            <w:proofErr w:type="spellEnd"/>
            <w:r>
              <w:t xml:space="preserve">: JNDI database connection name. Similar to section 1.2 above, this is </w:t>
            </w:r>
            <w:r w:rsidR="00EE6242">
              <w:t>a database connection</w:t>
            </w:r>
            <w:r>
              <w:t xml:space="preserve">. If desiring to use </w:t>
            </w:r>
            <w:r w:rsidR="00EE6242">
              <w:t xml:space="preserve">a </w:t>
            </w:r>
            <w:r>
              <w:t>JDBC connection instead, then this field should be empty.</w:t>
            </w:r>
          </w:p>
          <w:p w14:paraId="7EAA35B5" w14:textId="77777777" w:rsidR="000A4E6F" w:rsidRDefault="000A4E6F" w:rsidP="001C7595">
            <w:pPr>
              <w:pStyle w:val="TableBody"/>
            </w:pPr>
            <w:r w:rsidRPr="00001186">
              <w:rPr>
                <w:b/>
              </w:rPr>
              <w:t>dbAuthorizer.database.url</w:t>
            </w:r>
            <w:r>
              <w:t xml:space="preserve">: URL to authorization database, example: </w:t>
            </w:r>
            <w:proofErr w:type="spellStart"/>
            <w:r w:rsidRPr="007D6890">
              <w:t>jdbc:oracle:thin</w:t>
            </w:r>
            <w:proofErr w:type="spellEnd"/>
            <w:r w:rsidRPr="007D6890">
              <w:t>:@server:1521:serverdb</w:t>
            </w:r>
          </w:p>
          <w:p w14:paraId="62DB4A8D" w14:textId="1689ED5D" w:rsidR="000A4E6F" w:rsidRDefault="000A4E6F" w:rsidP="001C7595">
            <w:pPr>
              <w:pStyle w:val="TableBody"/>
            </w:pPr>
            <w:proofErr w:type="spellStart"/>
            <w:r w:rsidRPr="00001186">
              <w:rPr>
                <w:b/>
              </w:rPr>
              <w:t>dbAuthorizer.database.username</w:t>
            </w:r>
            <w:proofErr w:type="spellEnd"/>
            <w:r>
              <w:t xml:space="preserve">, </w:t>
            </w:r>
            <w:proofErr w:type="spellStart"/>
            <w:r w:rsidRPr="00001186">
              <w:rPr>
                <w:b/>
              </w:rPr>
              <w:t>dbAuthorizer.database.password</w:t>
            </w:r>
            <w:proofErr w:type="spellEnd"/>
            <w:r>
              <w:t xml:space="preserve">: Schema username and password if using </w:t>
            </w:r>
            <w:r w:rsidR="00EE6242">
              <w:t xml:space="preserve">a </w:t>
            </w:r>
            <w:r>
              <w:t xml:space="preserve">JDBC connection. Can be blank if using </w:t>
            </w:r>
            <w:r w:rsidR="00EE6242">
              <w:t xml:space="preserve">a </w:t>
            </w:r>
            <w:r>
              <w:t>JNDI connection.</w:t>
            </w:r>
          </w:p>
          <w:p w14:paraId="11C7EF59" w14:textId="77777777" w:rsidR="000A4E6F" w:rsidRPr="001318B3" w:rsidRDefault="000A4E6F" w:rsidP="001C7595">
            <w:pPr>
              <w:pStyle w:val="TableBody"/>
            </w:pPr>
            <w:proofErr w:type="spellStart"/>
            <w:r w:rsidRPr="001318B3">
              <w:rPr>
                <w:b/>
              </w:rPr>
              <w:t>dbAuthorizer.digest.length</w:t>
            </w:r>
            <w:proofErr w:type="spellEnd"/>
            <w:r>
              <w:t xml:space="preserve">: Length of password after encryption. Longer is more </w:t>
            </w:r>
            <w:proofErr w:type="gramStart"/>
            <w:r>
              <w:t>secure, but</w:t>
            </w:r>
            <w:proofErr w:type="gramEnd"/>
            <w:r>
              <w:t xml:space="preserve"> cannot exceed the maximum size of your target database’s password field.</w:t>
            </w:r>
          </w:p>
          <w:p w14:paraId="3E35E0EE" w14:textId="7FF6595A" w:rsidR="000A4E6F" w:rsidRPr="001318B3" w:rsidRDefault="000A4E6F" w:rsidP="001C7595">
            <w:pPr>
              <w:pStyle w:val="TableBody"/>
            </w:pPr>
            <w:proofErr w:type="spellStart"/>
            <w:r>
              <w:rPr>
                <w:b/>
              </w:rPr>
              <w:t>dbAuthorizer.digest.algorithm</w:t>
            </w:r>
            <w:proofErr w:type="spellEnd"/>
            <w:r>
              <w:t xml:space="preserve">: Algorithm to be used when encrypting </w:t>
            </w:r>
            <w:r w:rsidR="0031551B">
              <w:t xml:space="preserve">a </w:t>
            </w:r>
            <w:r>
              <w:t>password.</w:t>
            </w:r>
          </w:p>
          <w:p w14:paraId="3402DBC2" w14:textId="77777777" w:rsidR="000A4E6F" w:rsidRPr="001318B3" w:rsidRDefault="000A4E6F" w:rsidP="001C7595">
            <w:pPr>
              <w:pStyle w:val="TableBody"/>
            </w:pPr>
            <w:proofErr w:type="spellStart"/>
            <w:r w:rsidRPr="001318B3">
              <w:rPr>
                <w:b/>
              </w:rPr>
              <w:t>dbAuthorizer.digest.seed</w:t>
            </w:r>
            <w:proofErr w:type="spellEnd"/>
            <w:r w:rsidRPr="001318B3">
              <w:t>:</w:t>
            </w:r>
            <w:r>
              <w:t xml:space="preserve"> Character string used to seed the encryption algorithm. It is recommended to change this away from the default.</w:t>
            </w:r>
          </w:p>
          <w:p w14:paraId="6CB57E63" w14:textId="76FEF2B2" w:rsidR="000A4E6F" w:rsidRDefault="000A4E6F" w:rsidP="001C7595">
            <w:pPr>
              <w:pStyle w:val="TableBody"/>
            </w:pPr>
            <w:proofErr w:type="spellStart"/>
            <w:r w:rsidRPr="001318B3">
              <w:rPr>
                <w:b/>
              </w:rPr>
              <w:t>dbAuthorizer.option.quiet</w:t>
            </w:r>
            <w:proofErr w:type="spellEnd"/>
            <w:r>
              <w:t xml:space="preserve">: “true” or “false”. Quiet mode allows a password that was unencrypted to be encrypted without the user having to change that password. If false, then users are forced to change </w:t>
            </w:r>
            <w:r w:rsidR="0031551B">
              <w:t xml:space="preserve">the </w:t>
            </w:r>
            <w:r>
              <w:t xml:space="preserve">password in that situation. This can be relevant when migrating from another auth method or in a case where </w:t>
            </w:r>
            <w:r w:rsidR="0031551B">
              <w:t xml:space="preserve">the </w:t>
            </w:r>
            <w:r>
              <w:t>administrator previously reset a user’s password.</w:t>
            </w:r>
          </w:p>
          <w:p w14:paraId="09BE7ECD" w14:textId="77777777" w:rsidR="000A4E6F" w:rsidRDefault="000A4E6F" w:rsidP="001C7595">
            <w:pPr>
              <w:pStyle w:val="TableNote"/>
            </w:pPr>
            <w:r w:rsidRPr="007710D7">
              <w:rPr>
                <w:b/>
              </w:rPr>
              <w:t>Note</w:t>
            </w:r>
            <w:r>
              <w:t xml:space="preserve">: If you plan to use </w:t>
            </w:r>
            <w:proofErr w:type="spellStart"/>
            <w:r>
              <w:t>DBAuthorizer</w:t>
            </w:r>
            <w:proofErr w:type="spellEnd"/>
            <w:r>
              <w:t xml:space="preserve"> from multiple </w:t>
            </w:r>
            <w:proofErr w:type="spellStart"/>
            <w:r>
              <w:t>OptiSuite</w:t>
            </w:r>
            <w:proofErr w:type="spellEnd"/>
            <w:r>
              <w:t xml:space="preserve"> applications and point to the same single database for user management, then the digest “length”, “algorithm”, and “seed” settings above must be the same between all </w:t>
            </w:r>
            <w:proofErr w:type="spellStart"/>
            <w:r>
              <w:t>OptiSuite</w:t>
            </w:r>
            <w:proofErr w:type="spellEnd"/>
            <w:r>
              <w:t xml:space="preserve"> applications.</w:t>
            </w:r>
          </w:p>
          <w:p w14:paraId="6C132210" w14:textId="77777777" w:rsidR="000A4E6F" w:rsidRDefault="000A4E6F" w:rsidP="001C7595">
            <w:pPr>
              <w:pStyle w:val="TableNote"/>
            </w:pPr>
            <w:r w:rsidRPr="00645A5E">
              <w:rPr>
                <w:b/>
              </w:rPr>
              <w:t>Note</w:t>
            </w:r>
            <w:r>
              <w:t xml:space="preserve">: If switching from one form of password encryption to another, then you will need to manually set at least one administrator user’s password temporarily. All users’ passwords will need to be </w:t>
            </w:r>
            <w:proofErr w:type="gramStart"/>
            <w:r>
              <w:t>reset, but</w:t>
            </w:r>
            <w:proofErr w:type="gramEnd"/>
            <w:r>
              <w:t xml:space="preserve"> doing only one initially allows that user to change for others inside </w:t>
            </w:r>
            <w:proofErr w:type="spellStart"/>
            <w:r>
              <w:t>OptiVLM</w:t>
            </w:r>
            <w:proofErr w:type="spellEnd"/>
            <w:r>
              <w:t xml:space="preserve"> Vault Balance application. Update as follows using SQL where THE_PASSWORD and THE_USER are replaced with your values:</w:t>
            </w:r>
          </w:p>
          <w:p w14:paraId="350EA45E" w14:textId="336FFA72" w:rsidR="000A4E6F" w:rsidRPr="00584ECA" w:rsidRDefault="0069005F" w:rsidP="001C7595">
            <w:pPr>
              <w:pStyle w:val="TableNote"/>
              <w:rPr>
                <w:i/>
              </w:rPr>
            </w:pPr>
            <w:r>
              <w:t xml:space="preserve">     </w:t>
            </w:r>
            <w:r w:rsidR="000A4E6F" w:rsidRPr="00584ECA">
              <w:rPr>
                <w:i/>
              </w:rPr>
              <w:t>update users set password='THE</w:t>
            </w:r>
            <w:r w:rsidR="000A4E6F">
              <w:rPr>
                <w:i/>
              </w:rPr>
              <w:t>_PASSWORD' where username='THE_USER</w:t>
            </w:r>
            <w:r w:rsidR="000A4E6F" w:rsidRPr="00584ECA">
              <w:rPr>
                <w:i/>
              </w:rPr>
              <w:t>';</w:t>
            </w:r>
          </w:p>
        </w:tc>
      </w:tr>
    </w:tbl>
    <w:p w14:paraId="45AF621A" w14:textId="77777777" w:rsidR="000A4E6F" w:rsidRDefault="000A4E6F" w:rsidP="000A4E6F">
      <w:pPr>
        <w:pStyle w:val="BodyText"/>
        <w:ind w:left="360"/>
      </w:pPr>
    </w:p>
    <w:p w14:paraId="745354A3" w14:textId="77777777" w:rsidR="000A4E6F" w:rsidRDefault="000A4E6F" w:rsidP="00014319">
      <w:pPr>
        <w:pStyle w:val="ListNumber"/>
        <w:numPr>
          <w:ilvl w:val="0"/>
          <w:numId w:val="58"/>
        </w:numPr>
      </w:pPr>
      <w:r>
        <w:t>Update &lt;application-path&gt;/WEB-INF/</w:t>
      </w:r>
      <w:r w:rsidRPr="004C0642">
        <w:t>classes</w:t>
      </w:r>
      <w:r>
        <w:t>/</w:t>
      </w:r>
      <w:proofErr w:type="spellStart"/>
      <w:r>
        <w:t>InvoiceValidation.properties</w:t>
      </w:r>
      <w:proofErr w:type="spellEnd"/>
      <w:r>
        <w:t xml:space="preserve"> for various settings.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5"/>
        <w:gridCol w:w="3986"/>
      </w:tblGrid>
      <w:tr w:rsidR="000A4E6F" w14:paraId="703E9574" w14:textId="77777777" w:rsidTr="009D2EBD">
        <w:tc>
          <w:tcPr>
            <w:tcW w:w="4350" w:type="dxa"/>
            <w:shd w:val="clear" w:color="auto" w:fill="54B94A"/>
            <w:vAlign w:val="center"/>
          </w:tcPr>
          <w:p w14:paraId="3BE2DF36" w14:textId="77777777" w:rsidR="000A4E6F" w:rsidRPr="005D0CE0" w:rsidRDefault="000A4E6F" w:rsidP="00014319">
            <w:pPr>
              <w:pStyle w:val="TableHeading"/>
            </w:pPr>
            <w:r w:rsidRPr="005D0CE0">
              <w:t>Property name</w:t>
            </w:r>
          </w:p>
        </w:tc>
        <w:tc>
          <w:tcPr>
            <w:tcW w:w="4651" w:type="dxa"/>
            <w:shd w:val="clear" w:color="auto" w:fill="54B94A"/>
            <w:vAlign w:val="center"/>
          </w:tcPr>
          <w:p w14:paraId="0999E6F9" w14:textId="77777777" w:rsidR="000A4E6F" w:rsidRPr="005D0CE0" w:rsidRDefault="000A4E6F" w:rsidP="00014319">
            <w:pPr>
              <w:pStyle w:val="TableHeading"/>
            </w:pPr>
            <w:r w:rsidRPr="005D0CE0">
              <w:t>Comments</w:t>
            </w:r>
          </w:p>
        </w:tc>
      </w:tr>
      <w:tr w:rsidR="000A4E6F" w14:paraId="006B66AC" w14:textId="77777777" w:rsidTr="009D2EBD">
        <w:tc>
          <w:tcPr>
            <w:tcW w:w="4350" w:type="dxa"/>
            <w:shd w:val="clear" w:color="auto" w:fill="auto"/>
          </w:tcPr>
          <w:p w14:paraId="2BF8696B" w14:textId="77777777" w:rsidR="000A4E6F" w:rsidRPr="009D2EBD" w:rsidRDefault="000A4E6F" w:rsidP="00014319">
            <w:pPr>
              <w:pStyle w:val="TableBody"/>
              <w:rPr>
                <w:b/>
                <w:bCs/>
              </w:rPr>
            </w:pPr>
            <w:proofErr w:type="spellStart"/>
            <w:r w:rsidRPr="009D2EBD">
              <w:rPr>
                <w:b/>
                <w:bCs/>
              </w:rPr>
              <w:t>database.upgrade.outputFile</w:t>
            </w:r>
            <w:proofErr w:type="spellEnd"/>
          </w:p>
        </w:tc>
        <w:tc>
          <w:tcPr>
            <w:tcW w:w="4651" w:type="dxa"/>
            <w:shd w:val="clear" w:color="auto" w:fill="auto"/>
          </w:tcPr>
          <w:p w14:paraId="73F10576" w14:textId="77777777" w:rsidR="000A4E6F" w:rsidRDefault="000A4E6F" w:rsidP="00014319">
            <w:pPr>
              <w:pStyle w:val="TableBody"/>
            </w:pPr>
            <w:r>
              <w:t>Filename where generated database upgrade script will appear. Example: C:\\Users\\OptiSuite\\InvoiceValidation</w:t>
            </w:r>
            <w:r w:rsidRPr="00A41570">
              <w:t>\\db-upgrade.sql</w:t>
            </w:r>
          </w:p>
        </w:tc>
      </w:tr>
      <w:tr w:rsidR="000A4E6F" w14:paraId="2E9B257E" w14:textId="77777777" w:rsidTr="009D2EBD">
        <w:tc>
          <w:tcPr>
            <w:tcW w:w="4350" w:type="dxa"/>
            <w:shd w:val="clear" w:color="auto" w:fill="auto"/>
          </w:tcPr>
          <w:p w14:paraId="334E900E" w14:textId="77777777" w:rsidR="000A4E6F" w:rsidRPr="009D2EBD" w:rsidRDefault="000A4E6F" w:rsidP="00014319">
            <w:pPr>
              <w:pStyle w:val="TableBody"/>
              <w:rPr>
                <w:b/>
                <w:bCs/>
              </w:rPr>
            </w:pPr>
            <w:proofErr w:type="spellStart"/>
            <w:r w:rsidRPr="009D2EBD">
              <w:rPr>
                <w:b/>
                <w:bCs/>
              </w:rPr>
              <w:t>database.IV.tablespace.index</w:t>
            </w:r>
            <w:proofErr w:type="spellEnd"/>
          </w:p>
          <w:p w14:paraId="67F92C12" w14:textId="77777777" w:rsidR="000A4E6F" w:rsidRPr="009D2EBD" w:rsidRDefault="000A4E6F" w:rsidP="00014319">
            <w:pPr>
              <w:pStyle w:val="TableBody"/>
              <w:rPr>
                <w:b/>
                <w:bCs/>
                <w:iCs/>
              </w:rPr>
            </w:pPr>
            <w:proofErr w:type="spellStart"/>
            <w:r w:rsidRPr="009D2EBD">
              <w:rPr>
                <w:b/>
                <w:bCs/>
              </w:rPr>
              <w:t>database.IV.tablespace.data</w:t>
            </w:r>
            <w:proofErr w:type="spellEnd"/>
          </w:p>
        </w:tc>
        <w:tc>
          <w:tcPr>
            <w:tcW w:w="4651" w:type="dxa"/>
            <w:shd w:val="clear" w:color="auto" w:fill="auto"/>
          </w:tcPr>
          <w:p w14:paraId="5D1CA2B7" w14:textId="69E7C200" w:rsidR="000A4E6F" w:rsidRDefault="000A4E6F" w:rsidP="00014319">
            <w:pPr>
              <w:pStyle w:val="TableBody"/>
            </w:pPr>
            <w:r>
              <w:t xml:space="preserve">These define </w:t>
            </w:r>
            <w:r w:rsidR="0031551B">
              <w:t xml:space="preserve">the </w:t>
            </w:r>
            <w:r>
              <w:t xml:space="preserve">index tablespace name and data tablespace name respectively. Both are included when </w:t>
            </w:r>
            <w:r w:rsidR="0031551B">
              <w:t xml:space="preserve">generating </w:t>
            </w:r>
            <w:r>
              <w:t>database upgrade script</w:t>
            </w:r>
            <w:r w:rsidR="0031551B">
              <w:t>s</w:t>
            </w:r>
            <w:r>
              <w:t xml:space="preserve">. If not found, </w:t>
            </w:r>
            <w:r w:rsidR="0031551B">
              <w:t xml:space="preserve">the </w:t>
            </w:r>
            <w:r>
              <w:t xml:space="preserve">system uses the schema name to create </w:t>
            </w:r>
            <w:r w:rsidR="001F7BB9">
              <w:t xml:space="preserve">a </w:t>
            </w:r>
            <w:r>
              <w:t>script without tablespace names (which is not recommended).</w:t>
            </w:r>
          </w:p>
        </w:tc>
      </w:tr>
      <w:tr w:rsidR="000A4E6F" w14:paraId="4F9C8B31" w14:textId="77777777" w:rsidTr="009D2EBD">
        <w:tc>
          <w:tcPr>
            <w:tcW w:w="4350" w:type="dxa"/>
            <w:shd w:val="clear" w:color="auto" w:fill="auto"/>
          </w:tcPr>
          <w:p w14:paraId="10FA128A" w14:textId="77777777" w:rsidR="000A4E6F" w:rsidRPr="009D2EBD" w:rsidRDefault="000A4E6F" w:rsidP="00014319">
            <w:pPr>
              <w:pStyle w:val="TableBody"/>
              <w:rPr>
                <w:b/>
                <w:bCs/>
              </w:rPr>
            </w:pPr>
            <w:proofErr w:type="spellStart"/>
            <w:r w:rsidRPr="009D2EBD">
              <w:rPr>
                <w:b/>
                <w:bCs/>
              </w:rPr>
              <w:t>systemDate</w:t>
            </w:r>
            <w:proofErr w:type="spellEnd"/>
          </w:p>
        </w:tc>
        <w:tc>
          <w:tcPr>
            <w:tcW w:w="4651" w:type="dxa"/>
            <w:shd w:val="clear" w:color="auto" w:fill="auto"/>
          </w:tcPr>
          <w:p w14:paraId="64A601B6" w14:textId="77777777" w:rsidR="000A4E6F" w:rsidRDefault="000A4E6F" w:rsidP="00014319">
            <w:pPr>
              <w:pStyle w:val="TableBody"/>
            </w:pPr>
            <w:r>
              <w:t>For demo or test environments only, define static system date.</w:t>
            </w:r>
          </w:p>
        </w:tc>
      </w:tr>
      <w:tr w:rsidR="000A4E6F" w14:paraId="3A03A018" w14:textId="77777777" w:rsidTr="009D2EBD">
        <w:tc>
          <w:tcPr>
            <w:tcW w:w="4350" w:type="dxa"/>
            <w:shd w:val="clear" w:color="auto" w:fill="auto"/>
          </w:tcPr>
          <w:p w14:paraId="4394BC1B" w14:textId="77777777" w:rsidR="000A4E6F" w:rsidRPr="009D2EBD" w:rsidRDefault="000A4E6F" w:rsidP="00014319">
            <w:pPr>
              <w:pStyle w:val="TableBody"/>
              <w:rPr>
                <w:b/>
                <w:bCs/>
              </w:rPr>
            </w:pPr>
            <w:proofErr w:type="spellStart"/>
            <w:r w:rsidRPr="009D2EBD">
              <w:rPr>
                <w:b/>
                <w:bCs/>
              </w:rPr>
              <w:t>pageSizes</w:t>
            </w:r>
            <w:proofErr w:type="spellEnd"/>
          </w:p>
          <w:p w14:paraId="3C012177" w14:textId="77777777" w:rsidR="000A4E6F" w:rsidRPr="009D2EBD" w:rsidRDefault="000A4E6F" w:rsidP="00014319">
            <w:pPr>
              <w:pStyle w:val="TableBody"/>
              <w:rPr>
                <w:b/>
                <w:bCs/>
              </w:rPr>
            </w:pPr>
            <w:proofErr w:type="spellStart"/>
            <w:r w:rsidRPr="009D2EBD">
              <w:rPr>
                <w:b/>
                <w:bCs/>
              </w:rPr>
              <w:t>defaultPageSize</w:t>
            </w:r>
            <w:proofErr w:type="spellEnd"/>
          </w:p>
        </w:tc>
        <w:tc>
          <w:tcPr>
            <w:tcW w:w="4651" w:type="dxa"/>
            <w:shd w:val="clear" w:color="auto" w:fill="auto"/>
          </w:tcPr>
          <w:p w14:paraId="126D9AEA" w14:textId="77777777" w:rsidR="000A4E6F" w:rsidRPr="00AD6CA0" w:rsidRDefault="000A4E6F" w:rsidP="00014319">
            <w:pPr>
              <w:pStyle w:val="TableBody"/>
            </w:pPr>
            <w:r w:rsidRPr="00AD6CA0">
              <w:t xml:space="preserve">Defines the options of pagination on every listing page in </w:t>
            </w:r>
            <w:proofErr w:type="spellStart"/>
            <w:r>
              <w:t>InvoiceValidation</w:t>
            </w:r>
            <w:proofErr w:type="spellEnd"/>
            <w:r w:rsidRPr="008316B1">
              <w:t>.</w:t>
            </w:r>
            <w:r w:rsidRPr="00AD6CA0">
              <w:t xml:space="preserve"> </w:t>
            </w:r>
          </w:p>
          <w:p w14:paraId="5C6B380B" w14:textId="77777777" w:rsidR="000A4E6F" w:rsidRPr="00AD6CA0" w:rsidRDefault="000A4E6F" w:rsidP="00014319">
            <w:pPr>
              <w:pStyle w:val="TableBody"/>
            </w:pPr>
            <w:r w:rsidRPr="00AD6CA0">
              <w:t>i.e.</w:t>
            </w:r>
          </w:p>
          <w:p w14:paraId="1851E985" w14:textId="77777777" w:rsidR="000A4E6F" w:rsidRPr="00AD6CA0" w:rsidRDefault="000A4E6F" w:rsidP="00014319">
            <w:pPr>
              <w:pStyle w:val="TableBody"/>
            </w:pPr>
            <w:proofErr w:type="spellStart"/>
            <w:r w:rsidRPr="00AD6CA0">
              <w:t>pageSizes</w:t>
            </w:r>
            <w:proofErr w:type="spellEnd"/>
            <w:r w:rsidRPr="00AD6CA0">
              <w:t>=5,10,25,100</w:t>
            </w:r>
          </w:p>
          <w:p w14:paraId="19785FE5" w14:textId="77777777" w:rsidR="000A4E6F" w:rsidRPr="00AD6CA0" w:rsidRDefault="000A4E6F" w:rsidP="00014319">
            <w:pPr>
              <w:pStyle w:val="TableBody"/>
              <w:rPr>
                <w:rFonts w:ascii="Consolas" w:hAnsi="Consolas" w:cs="Consolas"/>
              </w:rPr>
            </w:pPr>
            <w:proofErr w:type="spellStart"/>
            <w:r w:rsidRPr="00AD6CA0">
              <w:t>defaultPageSize</w:t>
            </w:r>
            <w:proofErr w:type="spellEnd"/>
            <w:r w:rsidRPr="00AD6CA0">
              <w:t>=10</w:t>
            </w:r>
          </w:p>
        </w:tc>
      </w:tr>
      <w:tr w:rsidR="000A4E6F" w14:paraId="7DBB158D" w14:textId="77777777" w:rsidTr="009D2EBD">
        <w:tc>
          <w:tcPr>
            <w:tcW w:w="4350" w:type="dxa"/>
            <w:shd w:val="clear" w:color="auto" w:fill="auto"/>
          </w:tcPr>
          <w:p w14:paraId="382192A2" w14:textId="77777777" w:rsidR="000A4E6F" w:rsidRPr="009D2EBD" w:rsidRDefault="000A4E6F" w:rsidP="00014319">
            <w:pPr>
              <w:pStyle w:val="TableBody"/>
              <w:rPr>
                <w:b/>
                <w:bCs/>
              </w:rPr>
            </w:pPr>
            <w:proofErr w:type="spellStart"/>
            <w:r w:rsidRPr="009D2EBD">
              <w:rPr>
                <w:b/>
                <w:bCs/>
              </w:rPr>
              <w:t>authentication.type</w:t>
            </w:r>
            <w:proofErr w:type="spellEnd"/>
          </w:p>
        </w:tc>
        <w:tc>
          <w:tcPr>
            <w:tcW w:w="4651" w:type="dxa"/>
            <w:shd w:val="clear" w:color="auto" w:fill="auto"/>
          </w:tcPr>
          <w:p w14:paraId="7B03297D" w14:textId="77777777" w:rsidR="000A4E6F" w:rsidRDefault="000A4E6F" w:rsidP="00014319">
            <w:pPr>
              <w:pStyle w:val="TableBody"/>
            </w:pPr>
            <w:r>
              <w:t>Define what authentication method and API is used to run Invoice Validation</w:t>
            </w:r>
          </w:p>
          <w:p w14:paraId="435B9C0B" w14:textId="77777777" w:rsidR="000A4E6F" w:rsidRDefault="000A4E6F" w:rsidP="00014319">
            <w:pPr>
              <w:pStyle w:val="TableBody"/>
            </w:pPr>
            <w:r>
              <w:t xml:space="preserve">“server”: Currently Invoice Validation is set with application server base authentication. </w:t>
            </w:r>
          </w:p>
          <w:p w14:paraId="2C7E20BF" w14:textId="77777777" w:rsidR="000A4E6F" w:rsidRDefault="000A4E6F" w:rsidP="00014319">
            <w:pPr>
              <w:pStyle w:val="TableBody"/>
            </w:pPr>
            <w:r>
              <w:t>“</w:t>
            </w:r>
            <w:proofErr w:type="spellStart"/>
            <w:r>
              <w:t>opticore</w:t>
            </w:r>
            <w:proofErr w:type="spellEnd"/>
            <w:r>
              <w:t xml:space="preserve">”: Currently Invoice Validation is set with </w:t>
            </w:r>
            <w:proofErr w:type="spellStart"/>
            <w:r>
              <w:t>opticore</w:t>
            </w:r>
            <w:proofErr w:type="spellEnd"/>
            <w:r>
              <w:t xml:space="preserve"> authentication</w:t>
            </w:r>
          </w:p>
        </w:tc>
      </w:tr>
      <w:tr w:rsidR="000A4E6F" w14:paraId="4261AEDC" w14:textId="77777777" w:rsidTr="009D2EBD">
        <w:tc>
          <w:tcPr>
            <w:tcW w:w="4350" w:type="dxa"/>
            <w:shd w:val="clear" w:color="auto" w:fill="auto"/>
          </w:tcPr>
          <w:p w14:paraId="0D36BE15" w14:textId="77777777" w:rsidR="000A4E6F" w:rsidRPr="009D2EBD" w:rsidRDefault="000A4E6F" w:rsidP="00014319">
            <w:pPr>
              <w:pStyle w:val="TableBody"/>
              <w:rPr>
                <w:b/>
                <w:bCs/>
              </w:rPr>
            </w:pPr>
            <w:proofErr w:type="spellStart"/>
            <w:r w:rsidRPr="009D2EBD">
              <w:rPr>
                <w:b/>
                <w:bCs/>
              </w:rPr>
              <w:t>externalRole</w:t>
            </w:r>
            <w:proofErr w:type="spellEnd"/>
            <w:r w:rsidRPr="009D2EBD">
              <w:rPr>
                <w:b/>
                <w:bCs/>
              </w:rPr>
              <w:t>.{EXTERNAL_ROLENAME}</w:t>
            </w:r>
          </w:p>
        </w:tc>
        <w:tc>
          <w:tcPr>
            <w:tcW w:w="4651" w:type="dxa"/>
            <w:shd w:val="clear" w:color="auto" w:fill="auto"/>
          </w:tcPr>
          <w:p w14:paraId="0826E8D9" w14:textId="78358552" w:rsidR="000A4E6F" w:rsidRDefault="000A4E6F" w:rsidP="00014319">
            <w:pPr>
              <w:pStyle w:val="TableBody"/>
            </w:pPr>
            <w:r>
              <w:t xml:space="preserve">Only for </w:t>
            </w:r>
            <w:proofErr w:type="spellStart"/>
            <w:r>
              <w:t>OptiCore</w:t>
            </w:r>
            <w:proofErr w:type="spellEnd"/>
            <w:r>
              <w:t xml:space="preserve"> authentication. {EXTERNAL_ROLENAME} is </w:t>
            </w:r>
            <w:r w:rsidR="001F7BB9">
              <w:t xml:space="preserve">a </w:t>
            </w:r>
            <w:r>
              <w:t xml:space="preserve">placeholder </w:t>
            </w:r>
            <w:r w:rsidR="001F7BB9">
              <w:t xml:space="preserve">for a </w:t>
            </w:r>
            <w:r>
              <w:t xml:space="preserve">role name from </w:t>
            </w:r>
            <w:r w:rsidR="001F7BB9">
              <w:t xml:space="preserve">an </w:t>
            </w:r>
            <w:r>
              <w:t xml:space="preserve">external system (usually a customer authentication system, i.e. Microsoft Active Directory). </w:t>
            </w:r>
            <w:r w:rsidR="00E67C13">
              <w:t xml:space="preserve">The value </w:t>
            </w:r>
            <w:r>
              <w:t>of this properties should be one or more Invoice Validation internal ROLES, i.e.</w:t>
            </w:r>
          </w:p>
          <w:p w14:paraId="57BF8FAB" w14:textId="77777777" w:rsidR="000A4E6F" w:rsidRPr="005D0CE0" w:rsidRDefault="000A4E6F" w:rsidP="009D2EBD">
            <w:pPr>
              <w:pStyle w:val="TableBody"/>
              <w:shd w:val="clear" w:color="auto" w:fill="DBDBDB" w:themeFill="accent3" w:themeFillTint="66"/>
              <w:rPr>
                <w:rFonts w:ascii="Consolas" w:hAnsi="Consolas" w:cs="Consolas"/>
                <w:i/>
              </w:rPr>
            </w:pPr>
            <w:proofErr w:type="spellStart"/>
            <w:r w:rsidRPr="005D0CE0">
              <w:rPr>
                <w:rFonts w:ascii="Consolas" w:hAnsi="Consolas" w:cs="Consolas"/>
                <w:i/>
                <w:color w:val="000000"/>
              </w:rPr>
              <w:t>externalRole.SystemAdmin</w:t>
            </w:r>
            <w:proofErr w:type="spellEnd"/>
            <w:r w:rsidRPr="005D0CE0">
              <w:rPr>
                <w:rFonts w:ascii="Consolas" w:hAnsi="Consolas" w:cs="Consolas"/>
                <w:i/>
                <w:color w:val="000000"/>
              </w:rPr>
              <w:t>=</w:t>
            </w:r>
            <w:r w:rsidRPr="005D0CE0">
              <w:rPr>
                <w:rFonts w:ascii="Consolas" w:hAnsi="Consolas" w:cs="Consolas"/>
                <w:i/>
                <w:color w:val="2A00FF"/>
              </w:rPr>
              <w:t>ROLE_USER,ROLE_ADMIN</w:t>
            </w:r>
          </w:p>
          <w:p w14:paraId="6AF76DDB" w14:textId="77777777" w:rsidR="000A4E6F" w:rsidRPr="005D0CE0" w:rsidRDefault="000A4E6F" w:rsidP="009D2EBD">
            <w:pPr>
              <w:pStyle w:val="TableBody"/>
              <w:shd w:val="clear" w:color="auto" w:fill="DBDBDB" w:themeFill="accent3" w:themeFillTint="66"/>
              <w:rPr>
                <w:rFonts w:ascii="Consolas" w:hAnsi="Consolas" w:cs="Consolas"/>
                <w:i/>
              </w:rPr>
            </w:pPr>
            <w:proofErr w:type="spellStart"/>
            <w:r w:rsidRPr="005D0CE0">
              <w:rPr>
                <w:rFonts w:ascii="Consolas" w:hAnsi="Consolas" w:cs="Consolas"/>
                <w:i/>
                <w:color w:val="000000"/>
              </w:rPr>
              <w:t>externalRole.User</w:t>
            </w:r>
            <w:proofErr w:type="spellEnd"/>
            <w:r w:rsidRPr="005D0CE0">
              <w:rPr>
                <w:rFonts w:ascii="Consolas" w:hAnsi="Consolas" w:cs="Consolas"/>
                <w:i/>
                <w:color w:val="000000"/>
              </w:rPr>
              <w:t>=</w:t>
            </w:r>
            <w:r w:rsidRPr="005D0CE0">
              <w:rPr>
                <w:rFonts w:ascii="Consolas" w:hAnsi="Consolas" w:cs="Consolas"/>
                <w:i/>
                <w:color w:val="2A00FF"/>
              </w:rPr>
              <w:t>ROLE_USER</w:t>
            </w:r>
          </w:p>
          <w:p w14:paraId="313E697D" w14:textId="77777777" w:rsidR="000A4E6F" w:rsidRDefault="000A4E6F" w:rsidP="009D2EBD">
            <w:pPr>
              <w:pStyle w:val="TableBody"/>
              <w:shd w:val="clear" w:color="auto" w:fill="DBDBDB" w:themeFill="accent3" w:themeFillTint="66"/>
            </w:pPr>
            <w:proofErr w:type="spellStart"/>
            <w:r w:rsidRPr="005D0CE0">
              <w:rPr>
                <w:rFonts w:ascii="Consolas" w:hAnsi="Consolas" w:cs="Consolas"/>
                <w:i/>
                <w:color w:val="000000"/>
              </w:rPr>
              <w:t>externalRole.UserAdmin</w:t>
            </w:r>
            <w:proofErr w:type="spellEnd"/>
            <w:r w:rsidRPr="005D0CE0">
              <w:rPr>
                <w:rFonts w:ascii="Consolas" w:hAnsi="Consolas" w:cs="Consolas"/>
                <w:i/>
                <w:color w:val="000000"/>
              </w:rPr>
              <w:t>=</w:t>
            </w:r>
            <w:r w:rsidRPr="005D0CE0">
              <w:rPr>
                <w:rFonts w:ascii="Consolas" w:hAnsi="Consolas" w:cs="Consolas"/>
                <w:i/>
                <w:color w:val="2A00FF"/>
              </w:rPr>
              <w:t>ROLE_ADMIN</w:t>
            </w:r>
          </w:p>
        </w:tc>
      </w:tr>
      <w:tr w:rsidR="000A4E6F" w14:paraId="62B43F87" w14:textId="77777777" w:rsidTr="009D2EBD">
        <w:tc>
          <w:tcPr>
            <w:tcW w:w="4350" w:type="dxa"/>
            <w:shd w:val="clear" w:color="auto" w:fill="auto"/>
          </w:tcPr>
          <w:p w14:paraId="387E0E95" w14:textId="77777777" w:rsidR="000A4E6F" w:rsidRPr="009D2EBD" w:rsidRDefault="000A4E6F" w:rsidP="00014319">
            <w:pPr>
              <w:pStyle w:val="TableBody"/>
              <w:rPr>
                <w:b/>
                <w:bCs/>
              </w:rPr>
            </w:pPr>
            <w:proofErr w:type="spellStart"/>
            <w:r w:rsidRPr="009D2EBD">
              <w:rPr>
                <w:b/>
                <w:bCs/>
              </w:rPr>
              <w:t>opticore.auth.authorizer.class</w:t>
            </w:r>
            <w:proofErr w:type="spellEnd"/>
            <w:r w:rsidRPr="009D2EBD">
              <w:rPr>
                <w:b/>
                <w:bCs/>
              </w:rPr>
              <w:t>=</w:t>
            </w:r>
            <w:proofErr w:type="spellStart"/>
            <w:r w:rsidRPr="009D2EBD">
              <w:rPr>
                <w:b/>
                <w:bCs/>
              </w:rPr>
              <w:t>transoft.samples.FileAuthorizer</w:t>
            </w:r>
            <w:proofErr w:type="spellEnd"/>
          </w:p>
          <w:p w14:paraId="570229BE" w14:textId="77777777" w:rsidR="000A4E6F" w:rsidRPr="009D2EBD" w:rsidRDefault="000A4E6F" w:rsidP="00014319">
            <w:pPr>
              <w:pStyle w:val="TableBody"/>
              <w:rPr>
                <w:b/>
                <w:bCs/>
              </w:rPr>
            </w:pPr>
            <w:r w:rsidRPr="009D2EBD">
              <w:rPr>
                <w:b/>
                <w:bCs/>
              </w:rPr>
              <w:t>opticore.auth.app.name=</w:t>
            </w:r>
            <w:proofErr w:type="spellStart"/>
            <w:r w:rsidRPr="009D2EBD">
              <w:rPr>
                <w:b/>
                <w:bCs/>
              </w:rPr>
              <w:t>InvoiceValidation</w:t>
            </w:r>
            <w:proofErr w:type="spellEnd"/>
          </w:p>
          <w:p w14:paraId="09084009" w14:textId="77777777" w:rsidR="000A4E6F" w:rsidRPr="009D2EBD" w:rsidRDefault="000A4E6F" w:rsidP="00014319">
            <w:pPr>
              <w:pStyle w:val="TableBody"/>
              <w:rPr>
                <w:b/>
                <w:bCs/>
              </w:rPr>
            </w:pPr>
            <w:proofErr w:type="spellStart"/>
            <w:r w:rsidRPr="009D2EBD">
              <w:rPr>
                <w:b/>
                <w:bCs/>
              </w:rPr>
              <w:t>opticore.auth.init.params</w:t>
            </w:r>
            <w:proofErr w:type="spellEnd"/>
            <w:r w:rsidRPr="009D2EBD">
              <w:rPr>
                <w:b/>
                <w:bCs/>
              </w:rPr>
              <w:t>=</w:t>
            </w:r>
            <w:proofErr w:type="spellStart"/>
            <w:r w:rsidRPr="009D2EBD">
              <w:rPr>
                <w:b/>
                <w:bCs/>
              </w:rPr>
              <w:t>FileAuthorizer</w:t>
            </w:r>
            <w:proofErr w:type="spellEnd"/>
          </w:p>
          <w:p w14:paraId="1C8D3CDD" w14:textId="77777777" w:rsidR="000A4E6F" w:rsidRPr="009D2EBD" w:rsidRDefault="000A4E6F" w:rsidP="00014319">
            <w:pPr>
              <w:pStyle w:val="TableBody"/>
              <w:rPr>
                <w:b/>
                <w:bCs/>
              </w:rPr>
            </w:pPr>
            <w:r w:rsidRPr="009D2EBD">
              <w:rPr>
                <w:b/>
                <w:bCs/>
              </w:rPr>
              <w:t>opticore.auth.bundle.file.name=</w:t>
            </w:r>
            <w:proofErr w:type="spellStart"/>
            <w:r w:rsidRPr="009D2EBD">
              <w:rPr>
                <w:b/>
                <w:bCs/>
              </w:rPr>
              <w:t>InvoiceValidation</w:t>
            </w:r>
            <w:proofErr w:type="spellEnd"/>
          </w:p>
          <w:p w14:paraId="7164A879" w14:textId="77777777" w:rsidR="000A4E6F" w:rsidRPr="009D2EBD" w:rsidRDefault="000A4E6F" w:rsidP="00014319">
            <w:pPr>
              <w:pStyle w:val="TableBody"/>
              <w:rPr>
                <w:b/>
                <w:bCs/>
              </w:rPr>
            </w:pPr>
          </w:p>
          <w:p w14:paraId="3DA02105" w14:textId="77777777" w:rsidR="000A4E6F" w:rsidRPr="009D2EBD" w:rsidRDefault="000A4E6F" w:rsidP="00014319">
            <w:pPr>
              <w:pStyle w:val="TableBody"/>
              <w:rPr>
                <w:b/>
                <w:bCs/>
              </w:rPr>
            </w:pPr>
            <w:r w:rsidRPr="009D2EBD">
              <w:rPr>
                <w:b/>
                <w:bCs/>
              </w:rPr>
              <w:t>or</w:t>
            </w:r>
          </w:p>
          <w:p w14:paraId="431F886B" w14:textId="77777777" w:rsidR="000A4E6F" w:rsidRPr="009D2EBD" w:rsidRDefault="000A4E6F" w:rsidP="00014319">
            <w:pPr>
              <w:pStyle w:val="TableBody"/>
              <w:rPr>
                <w:b/>
                <w:bCs/>
              </w:rPr>
            </w:pPr>
          </w:p>
          <w:p w14:paraId="2BC15547" w14:textId="77777777" w:rsidR="000A4E6F" w:rsidRPr="009D2EBD" w:rsidRDefault="000A4E6F" w:rsidP="00014319">
            <w:pPr>
              <w:pStyle w:val="TableBody"/>
              <w:rPr>
                <w:b/>
                <w:bCs/>
              </w:rPr>
            </w:pPr>
            <w:proofErr w:type="spellStart"/>
            <w:r w:rsidRPr="009D2EBD">
              <w:rPr>
                <w:b/>
                <w:bCs/>
              </w:rPr>
              <w:t>opticore.auth.authorizer.class</w:t>
            </w:r>
            <w:proofErr w:type="spellEnd"/>
            <w:r w:rsidRPr="009D2EBD">
              <w:rPr>
                <w:b/>
                <w:bCs/>
              </w:rPr>
              <w:t>=</w:t>
            </w:r>
            <w:proofErr w:type="spellStart"/>
            <w:r w:rsidRPr="009D2EBD">
              <w:rPr>
                <w:b/>
                <w:bCs/>
              </w:rPr>
              <w:t>transoft.samples.DBAuthorizer</w:t>
            </w:r>
            <w:proofErr w:type="spellEnd"/>
          </w:p>
          <w:p w14:paraId="32F1478E" w14:textId="77777777" w:rsidR="000A4E6F" w:rsidRPr="009D2EBD" w:rsidRDefault="000A4E6F" w:rsidP="00014319">
            <w:pPr>
              <w:pStyle w:val="TableBody"/>
              <w:rPr>
                <w:b/>
                <w:bCs/>
              </w:rPr>
            </w:pPr>
            <w:r w:rsidRPr="009D2EBD">
              <w:rPr>
                <w:b/>
                <w:bCs/>
              </w:rPr>
              <w:t>opticore.auth.app.name=IV</w:t>
            </w:r>
          </w:p>
          <w:p w14:paraId="6D52E65A" w14:textId="77777777" w:rsidR="000A4E6F" w:rsidRPr="009D2EBD" w:rsidRDefault="000A4E6F" w:rsidP="00014319">
            <w:pPr>
              <w:pStyle w:val="TableBody"/>
              <w:rPr>
                <w:b/>
                <w:bCs/>
              </w:rPr>
            </w:pPr>
            <w:proofErr w:type="spellStart"/>
            <w:r w:rsidRPr="009D2EBD">
              <w:rPr>
                <w:b/>
                <w:bCs/>
              </w:rPr>
              <w:t>opticore.auth.init.params</w:t>
            </w:r>
            <w:proofErr w:type="spellEnd"/>
            <w:r w:rsidRPr="009D2EBD">
              <w:rPr>
                <w:b/>
                <w:bCs/>
              </w:rPr>
              <w:t>=</w:t>
            </w:r>
            <w:proofErr w:type="spellStart"/>
            <w:r w:rsidRPr="009D2EBD">
              <w:rPr>
                <w:b/>
                <w:bCs/>
              </w:rPr>
              <w:t>DBAuthorizer</w:t>
            </w:r>
            <w:proofErr w:type="spellEnd"/>
            <w:r w:rsidRPr="009D2EBD">
              <w:rPr>
                <w:b/>
                <w:bCs/>
              </w:rPr>
              <w:t>-OC</w:t>
            </w:r>
          </w:p>
          <w:p w14:paraId="205C0DBF" w14:textId="77777777" w:rsidR="000A4E6F" w:rsidRPr="009D2EBD" w:rsidRDefault="000A4E6F" w:rsidP="00014319">
            <w:pPr>
              <w:pStyle w:val="TableBody"/>
              <w:rPr>
                <w:b/>
                <w:bCs/>
              </w:rPr>
            </w:pPr>
            <w:r w:rsidRPr="009D2EBD">
              <w:rPr>
                <w:b/>
                <w:bCs/>
              </w:rPr>
              <w:t>opticore.auth.bundle.file.name=</w:t>
            </w:r>
            <w:proofErr w:type="spellStart"/>
            <w:r w:rsidRPr="009D2EBD">
              <w:rPr>
                <w:b/>
                <w:bCs/>
              </w:rPr>
              <w:t>InvoiceValidation</w:t>
            </w:r>
            <w:proofErr w:type="spellEnd"/>
          </w:p>
          <w:p w14:paraId="06882664" w14:textId="77777777" w:rsidR="000A4E6F" w:rsidRPr="009D2EBD" w:rsidRDefault="000A4E6F" w:rsidP="00014319">
            <w:pPr>
              <w:pStyle w:val="TableBody"/>
              <w:rPr>
                <w:b/>
                <w:bCs/>
              </w:rPr>
            </w:pPr>
          </w:p>
          <w:p w14:paraId="3035812D" w14:textId="77777777" w:rsidR="000A4E6F" w:rsidRPr="005F0056" w:rsidRDefault="000A4E6F" w:rsidP="00014319">
            <w:pPr>
              <w:pStyle w:val="TableBody"/>
            </w:pPr>
            <w:r w:rsidRPr="009D2EBD">
              <w:rPr>
                <w:b/>
                <w:bCs/>
              </w:rPr>
              <w:t>or customized.</w:t>
            </w:r>
          </w:p>
        </w:tc>
        <w:tc>
          <w:tcPr>
            <w:tcW w:w="4651" w:type="dxa"/>
            <w:shd w:val="clear" w:color="auto" w:fill="auto"/>
          </w:tcPr>
          <w:p w14:paraId="0FA973B1" w14:textId="77777777" w:rsidR="000A4E6F" w:rsidRDefault="000A4E6F" w:rsidP="00014319">
            <w:pPr>
              <w:pStyle w:val="TableBody"/>
            </w:pPr>
            <w:r>
              <w:t xml:space="preserve">Only for </w:t>
            </w:r>
            <w:proofErr w:type="spellStart"/>
            <w:r>
              <w:t>OptiCore</w:t>
            </w:r>
            <w:proofErr w:type="spellEnd"/>
            <w:r>
              <w:t xml:space="preserve"> authentication. </w:t>
            </w:r>
          </w:p>
          <w:p w14:paraId="72C806B1" w14:textId="77777777" w:rsidR="000A4E6F" w:rsidRPr="005F0056" w:rsidRDefault="000A4E6F" w:rsidP="00014319">
            <w:pPr>
              <w:pStyle w:val="TableBody"/>
            </w:pPr>
            <w:r>
              <w:t>These</w:t>
            </w:r>
            <w:r w:rsidRPr="005F0056">
              <w:t xml:space="preserve"> 4 properties defined the values for the placeholders in contextSecurity-opticore.xml</w:t>
            </w:r>
          </w:p>
          <w:p w14:paraId="7EB5B9BF" w14:textId="3848A149" w:rsidR="000A4E6F" w:rsidRPr="005F0056" w:rsidRDefault="000A4E6F" w:rsidP="00014319">
            <w:pPr>
              <w:pStyle w:val="TableBody"/>
            </w:pPr>
            <w:proofErr w:type="spellStart"/>
            <w:r w:rsidRPr="005F0056">
              <w:rPr>
                <w:b/>
                <w:bCs/>
              </w:rPr>
              <w:t>opticore.auth.authorizer.class</w:t>
            </w:r>
            <w:proofErr w:type="spellEnd"/>
            <w:r w:rsidRPr="005F0056">
              <w:rPr>
                <w:b/>
                <w:bCs/>
              </w:rPr>
              <w:t>:</w:t>
            </w:r>
            <w:r w:rsidRPr="005F0056">
              <w:t xml:space="preserve"> </w:t>
            </w:r>
            <w:r w:rsidR="005A2D62">
              <w:t>D</w:t>
            </w:r>
            <w:r w:rsidRPr="005F0056">
              <w:t xml:space="preserve">efines </w:t>
            </w:r>
            <w:proofErr w:type="spellStart"/>
            <w:r w:rsidRPr="005F0056">
              <w:t>OptiCore</w:t>
            </w:r>
            <w:proofErr w:type="spellEnd"/>
            <w:r w:rsidRPr="005F0056">
              <w:t xml:space="preserve"> authentication</w:t>
            </w:r>
            <w:r>
              <w:t xml:space="preserve"> </w:t>
            </w:r>
            <w:r w:rsidRPr="005F0056">
              <w:t>authorizer class name</w:t>
            </w:r>
          </w:p>
          <w:p w14:paraId="1CA3C18F" w14:textId="69E362FD" w:rsidR="000A4E6F" w:rsidRPr="005F0056" w:rsidRDefault="000A4E6F" w:rsidP="00014319">
            <w:pPr>
              <w:pStyle w:val="TableBody"/>
            </w:pPr>
            <w:r w:rsidRPr="005F0056">
              <w:rPr>
                <w:b/>
                <w:bCs/>
              </w:rPr>
              <w:t>opticore.auth.app.name:</w:t>
            </w:r>
            <w:r w:rsidRPr="005F0056">
              <w:t xml:space="preserve"> </w:t>
            </w:r>
            <w:r w:rsidR="005A2D62">
              <w:t>D</w:t>
            </w:r>
            <w:r w:rsidRPr="005F0056">
              <w:t xml:space="preserve">efines </w:t>
            </w:r>
            <w:r w:rsidR="00E67C13">
              <w:t xml:space="preserve">the </w:t>
            </w:r>
            <w:r w:rsidRPr="005F0056">
              <w:t xml:space="preserve">current application name which may be used by the </w:t>
            </w:r>
            <w:proofErr w:type="gramStart"/>
            <w:r w:rsidRPr="005F0056">
              <w:t>authorizer, in case</w:t>
            </w:r>
            <w:proofErr w:type="gramEnd"/>
            <w:r w:rsidRPr="005F0056">
              <w:t xml:space="preserve"> there </w:t>
            </w:r>
            <w:r w:rsidR="00E67C13">
              <w:t>is</w:t>
            </w:r>
            <w:r w:rsidR="00E67C13" w:rsidRPr="005F0056">
              <w:t xml:space="preserve"> </w:t>
            </w:r>
            <w:r w:rsidR="003A2A1E">
              <w:t xml:space="preserve">a </w:t>
            </w:r>
            <w:r w:rsidRPr="005F0056">
              <w:t xml:space="preserve">specific logic process regarding </w:t>
            </w:r>
            <w:r w:rsidR="003A2A1E">
              <w:t xml:space="preserve">the </w:t>
            </w:r>
            <w:r w:rsidRPr="005F0056">
              <w:t>current application.</w:t>
            </w:r>
          </w:p>
          <w:p w14:paraId="51455773" w14:textId="53596D7C" w:rsidR="000A4E6F" w:rsidRPr="005F0056" w:rsidRDefault="000A4E6F" w:rsidP="00014319">
            <w:pPr>
              <w:pStyle w:val="TableBody"/>
            </w:pPr>
            <w:proofErr w:type="spellStart"/>
            <w:r w:rsidRPr="005F0056">
              <w:rPr>
                <w:b/>
                <w:bCs/>
              </w:rPr>
              <w:t>opticore.auth.init.params</w:t>
            </w:r>
            <w:proofErr w:type="spellEnd"/>
            <w:r w:rsidRPr="005F0056">
              <w:t xml:space="preserve">: </w:t>
            </w:r>
            <w:r w:rsidR="005A2D62">
              <w:t>D</w:t>
            </w:r>
            <w:r w:rsidRPr="005F0056">
              <w:t xml:space="preserve">efines initial parameters for </w:t>
            </w:r>
            <w:r w:rsidR="003A2A1E">
              <w:t xml:space="preserve">an </w:t>
            </w:r>
            <w:r w:rsidRPr="005F0056">
              <w:t>authentication process. It is a list of items in String format</w:t>
            </w:r>
          </w:p>
          <w:p w14:paraId="6C38C213" w14:textId="4203DAEE" w:rsidR="000A4E6F" w:rsidRPr="005F0056" w:rsidRDefault="000A4E6F" w:rsidP="00014319">
            <w:pPr>
              <w:pStyle w:val="TableBody"/>
            </w:pPr>
            <w:r w:rsidRPr="005F0056">
              <w:rPr>
                <w:b/>
                <w:bCs/>
              </w:rPr>
              <w:t>opticore.auth.bundle.file.name:</w:t>
            </w:r>
            <w:r w:rsidRPr="005F0056">
              <w:t xml:space="preserve"> </w:t>
            </w:r>
            <w:r w:rsidR="005A2D62">
              <w:t>D</w:t>
            </w:r>
            <w:r w:rsidRPr="005F0056">
              <w:t xml:space="preserve">efines </w:t>
            </w:r>
            <w:r w:rsidR="003A2A1E">
              <w:t xml:space="preserve">the </w:t>
            </w:r>
            <w:r w:rsidRPr="005F0056">
              <w:t xml:space="preserve">name of the properties file that </w:t>
            </w:r>
            <w:r w:rsidR="003A2A1E">
              <w:t xml:space="preserve">is </w:t>
            </w:r>
            <w:r>
              <w:t xml:space="preserve">holding external information. i.e. </w:t>
            </w:r>
            <w:proofErr w:type="spellStart"/>
            <w:r>
              <w:t>InvoiceValidation.properties</w:t>
            </w:r>
            <w:proofErr w:type="spellEnd"/>
          </w:p>
          <w:p w14:paraId="587A30F0" w14:textId="77777777" w:rsidR="000A4E6F" w:rsidRDefault="000A4E6F" w:rsidP="00014319">
            <w:pPr>
              <w:pStyle w:val="TableBody"/>
            </w:pPr>
          </w:p>
        </w:tc>
      </w:tr>
      <w:tr w:rsidR="000A4E6F" w14:paraId="58112997" w14:textId="77777777" w:rsidTr="009D2EBD">
        <w:tc>
          <w:tcPr>
            <w:tcW w:w="4350" w:type="dxa"/>
            <w:shd w:val="clear" w:color="auto" w:fill="auto"/>
          </w:tcPr>
          <w:p w14:paraId="37F5FDCD" w14:textId="77777777" w:rsidR="000A4E6F" w:rsidRPr="009D2EBD" w:rsidRDefault="000A4E6F" w:rsidP="00014319">
            <w:pPr>
              <w:pStyle w:val="TableBody"/>
              <w:rPr>
                <w:b/>
                <w:bCs/>
              </w:rPr>
            </w:pPr>
            <w:proofErr w:type="spellStart"/>
            <w:r w:rsidRPr="009D2EBD">
              <w:rPr>
                <w:b/>
                <w:bCs/>
              </w:rPr>
              <w:t>available.locales</w:t>
            </w:r>
            <w:proofErr w:type="spellEnd"/>
          </w:p>
          <w:p w14:paraId="7316808E" w14:textId="77777777" w:rsidR="000A4E6F" w:rsidRPr="000E78A5" w:rsidRDefault="000A4E6F" w:rsidP="00014319">
            <w:pPr>
              <w:pStyle w:val="TableBody"/>
            </w:pPr>
            <w:proofErr w:type="spellStart"/>
            <w:r w:rsidRPr="009D2EBD">
              <w:rPr>
                <w:b/>
                <w:bCs/>
              </w:rPr>
              <w:t>default.locale</w:t>
            </w:r>
            <w:proofErr w:type="spellEnd"/>
          </w:p>
        </w:tc>
        <w:tc>
          <w:tcPr>
            <w:tcW w:w="4651" w:type="dxa"/>
            <w:shd w:val="clear" w:color="auto" w:fill="auto"/>
          </w:tcPr>
          <w:p w14:paraId="414EB4AF" w14:textId="28F2C3F0" w:rsidR="000A4E6F" w:rsidRDefault="000A4E6F" w:rsidP="00014319">
            <w:pPr>
              <w:pStyle w:val="TableBody"/>
            </w:pPr>
            <w:r>
              <w:t xml:space="preserve">For language settings. </w:t>
            </w:r>
            <w:proofErr w:type="spellStart"/>
            <w:r w:rsidRPr="00394B33">
              <w:t>available.locales</w:t>
            </w:r>
            <w:proofErr w:type="spellEnd"/>
            <w:r>
              <w:t xml:space="preserve"> define </w:t>
            </w:r>
            <w:r w:rsidR="008163CA">
              <w:t xml:space="preserve">the </w:t>
            </w:r>
            <w:r>
              <w:t xml:space="preserve">list of locales that are available on the UI for </w:t>
            </w:r>
            <w:r w:rsidR="008163CA">
              <w:t xml:space="preserve">the </w:t>
            </w:r>
            <w:r>
              <w:t xml:space="preserve">user to choose, </w:t>
            </w:r>
            <w:proofErr w:type="spellStart"/>
            <w:r>
              <w:t>default.locale</w:t>
            </w:r>
            <w:proofErr w:type="spellEnd"/>
            <w:r>
              <w:t xml:space="preserve"> is the default language once Invoice Validation starts</w:t>
            </w:r>
          </w:p>
          <w:p w14:paraId="03766309" w14:textId="77777777" w:rsidR="000A4E6F" w:rsidRDefault="000A4E6F" w:rsidP="00014319">
            <w:pPr>
              <w:pStyle w:val="TableBody"/>
            </w:pPr>
          </w:p>
          <w:p w14:paraId="6FC2125B" w14:textId="77777777" w:rsidR="000A4E6F" w:rsidRDefault="000A4E6F" w:rsidP="00014319">
            <w:pPr>
              <w:pStyle w:val="TableBody"/>
            </w:pPr>
            <w:r>
              <w:t xml:space="preserve">i.e. </w:t>
            </w:r>
            <w:proofErr w:type="spellStart"/>
            <w:r w:rsidRPr="005D0CE0">
              <w:rPr>
                <w:i/>
              </w:rPr>
              <w:t>available.locales</w:t>
            </w:r>
            <w:proofErr w:type="spellEnd"/>
            <w:r w:rsidRPr="005D0CE0">
              <w:rPr>
                <w:i/>
              </w:rPr>
              <w:t>=</w:t>
            </w:r>
            <w:proofErr w:type="spellStart"/>
            <w:r w:rsidRPr="005D0CE0">
              <w:rPr>
                <w:i/>
              </w:rPr>
              <w:t>es,en,th_TH</w:t>
            </w:r>
            <w:proofErr w:type="spellEnd"/>
            <w:r>
              <w:t xml:space="preserve"> (there are three available locales in current settings)</w:t>
            </w:r>
          </w:p>
          <w:p w14:paraId="03470ED8" w14:textId="77777777" w:rsidR="000A4E6F" w:rsidRDefault="000A4E6F" w:rsidP="00014319">
            <w:pPr>
              <w:pStyle w:val="TableBody"/>
            </w:pPr>
            <w:proofErr w:type="spellStart"/>
            <w:r w:rsidRPr="005D0CE0">
              <w:rPr>
                <w:i/>
              </w:rPr>
              <w:t>default.locale</w:t>
            </w:r>
            <w:proofErr w:type="spellEnd"/>
            <w:r w:rsidRPr="005D0CE0">
              <w:rPr>
                <w:i/>
              </w:rPr>
              <w:t>=</w:t>
            </w:r>
            <w:proofErr w:type="spellStart"/>
            <w:r w:rsidRPr="005D0CE0">
              <w:rPr>
                <w:i/>
              </w:rPr>
              <w:t>en</w:t>
            </w:r>
            <w:proofErr w:type="spellEnd"/>
            <w:r>
              <w:t xml:space="preserve"> (English is the default locale)</w:t>
            </w:r>
          </w:p>
        </w:tc>
      </w:tr>
      <w:tr w:rsidR="000A4E6F" w14:paraId="64EBC7D1" w14:textId="77777777" w:rsidTr="009D2EBD">
        <w:tc>
          <w:tcPr>
            <w:tcW w:w="4350" w:type="dxa"/>
            <w:shd w:val="clear" w:color="auto" w:fill="auto"/>
          </w:tcPr>
          <w:p w14:paraId="25757DBF" w14:textId="77777777" w:rsidR="000A4E6F" w:rsidRPr="009D2EBD" w:rsidRDefault="000A4E6F" w:rsidP="00014319">
            <w:pPr>
              <w:pStyle w:val="TableBody"/>
              <w:rPr>
                <w:b/>
                <w:bCs/>
              </w:rPr>
            </w:pPr>
            <w:proofErr w:type="spellStart"/>
            <w:r w:rsidRPr="009D2EBD">
              <w:rPr>
                <w:b/>
                <w:bCs/>
              </w:rPr>
              <w:t>user.need.sync</w:t>
            </w:r>
            <w:proofErr w:type="spellEnd"/>
          </w:p>
        </w:tc>
        <w:tc>
          <w:tcPr>
            <w:tcW w:w="4651" w:type="dxa"/>
            <w:shd w:val="clear" w:color="auto" w:fill="auto"/>
          </w:tcPr>
          <w:p w14:paraId="2765C47B" w14:textId="77777777" w:rsidR="000A4E6F" w:rsidRDefault="000A4E6F" w:rsidP="00014319">
            <w:pPr>
              <w:pStyle w:val="TableBody"/>
            </w:pPr>
            <w:r>
              <w:t xml:space="preserve">Only for </w:t>
            </w:r>
            <w:proofErr w:type="spellStart"/>
            <w:r>
              <w:t>OptiCore</w:t>
            </w:r>
            <w:proofErr w:type="spellEnd"/>
            <w:r>
              <w:t xml:space="preserve"> authentication.</w:t>
            </w:r>
          </w:p>
          <w:p w14:paraId="062F7017" w14:textId="77777777" w:rsidR="000A4E6F" w:rsidRDefault="000A4E6F" w:rsidP="00014319">
            <w:pPr>
              <w:pStyle w:val="TableBody"/>
            </w:pPr>
            <w:r>
              <w:t xml:space="preserve">Defines whether Invoice Validation should synchronize user profile (cashpoints, username, etc.) after </w:t>
            </w:r>
            <w:proofErr w:type="spellStart"/>
            <w:r>
              <w:t>opticore</w:t>
            </w:r>
            <w:proofErr w:type="spellEnd"/>
            <w:r>
              <w:t xml:space="preserve"> authentication is complete.</w:t>
            </w:r>
          </w:p>
        </w:tc>
      </w:tr>
      <w:tr w:rsidR="000A4E6F" w14:paraId="5FA73AD7" w14:textId="77777777" w:rsidTr="009D2EBD">
        <w:tc>
          <w:tcPr>
            <w:tcW w:w="4350" w:type="dxa"/>
            <w:shd w:val="clear" w:color="auto" w:fill="auto"/>
          </w:tcPr>
          <w:p w14:paraId="445D963C" w14:textId="77777777" w:rsidR="000A4E6F" w:rsidRPr="009D2EBD" w:rsidRDefault="000A4E6F" w:rsidP="00014319">
            <w:pPr>
              <w:pStyle w:val="TableBody"/>
              <w:rPr>
                <w:b/>
                <w:bCs/>
              </w:rPr>
            </w:pPr>
            <w:proofErr w:type="spellStart"/>
            <w:r w:rsidRPr="009D2EBD">
              <w:rPr>
                <w:b/>
                <w:bCs/>
              </w:rPr>
              <w:t>defaultCsvDelimiter</w:t>
            </w:r>
            <w:proofErr w:type="spellEnd"/>
          </w:p>
        </w:tc>
        <w:tc>
          <w:tcPr>
            <w:tcW w:w="4651" w:type="dxa"/>
            <w:shd w:val="clear" w:color="auto" w:fill="auto"/>
          </w:tcPr>
          <w:p w14:paraId="5559588F" w14:textId="0453A21C" w:rsidR="000A4E6F" w:rsidRDefault="00684F18" w:rsidP="00014319">
            <w:pPr>
              <w:pStyle w:val="TableBody"/>
            </w:pPr>
            <w:r>
              <w:t xml:space="preserve">The character is </w:t>
            </w:r>
            <w:r w:rsidR="000A4E6F">
              <w:t xml:space="preserve">used as </w:t>
            </w:r>
            <w:r>
              <w:t xml:space="preserve">a </w:t>
            </w:r>
            <w:r w:rsidR="000A4E6F">
              <w:t xml:space="preserve">delimiter during </w:t>
            </w:r>
            <w:r>
              <w:t xml:space="preserve">the </w:t>
            </w:r>
            <w:r w:rsidR="000A4E6F">
              <w:t>Invoice Import function. Example:</w:t>
            </w:r>
            <w:r w:rsidR="000A4E6F">
              <w:br/>
            </w:r>
            <w:proofErr w:type="spellStart"/>
            <w:r w:rsidR="000A4E6F" w:rsidRPr="0066483A">
              <w:rPr>
                <w:i/>
              </w:rPr>
              <w:t>defaultCsvDelimiter</w:t>
            </w:r>
            <w:proofErr w:type="spellEnd"/>
            <w:r w:rsidR="000A4E6F" w:rsidRPr="0066483A">
              <w:rPr>
                <w:i/>
              </w:rPr>
              <w:t>=,</w:t>
            </w:r>
          </w:p>
        </w:tc>
      </w:tr>
      <w:tr w:rsidR="000A4E6F" w14:paraId="10189D2B" w14:textId="77777777" w:rsidTr="009D2EBD">
        <w:tc>
          <w:tcPr>
            <w:tcW w:w="4350" w:type="dxa"/>
            <w:shd w:val="clear" w:color="auto" w:fill="auto"/>
          </w:tcPr>
          <w:p w14:paraId="2D894297" w14:textId="77777777" w:rsidR="000A4E6F" w:rsidRPr="009D2EBD" w:rsidRDefault="000A4E6F" w:rsidP="00014319">
            <w:pPr>
              <w:pStyle w:val="TableBody"/>
              <w:rPr>
                <w:b/>
                <w:bCs/>
              </w:rPr>
            </w:pPr>
            <w:proofErr w:type="spellStart"/>
            <w:r w:rsidRPr="009D2EBD">
              <w:rPr>
                <w:b/>
                <w:bCs/>
              </w:rPr>
              <w:t>logs.path</w:t>
            </w:r>
            <w:proofErr w:type="spellEnd"/>
          </w:p>
        </w:tc>
        <w:tc>
          <w:tcPr>
            <w:tcW w:w="4651" w:type="dxa"/>
            <w:shd w:val="clear" w:color="auto" w:fill="auto"/>
          </w:tcPr>
          <w:p w14:paraId="275754E3" w14:textId="77777777" w:rsidR="00596391" w:rsidRDefault="000A4E6F" w:rsidP="00014319">
            <w:pPr>
              <w:pStyle w:val="TableBody"/>
            </w:pPr>
            <w:r>
              <w:t xml:space="preserve">Location on the server where log files are expected to be found. </w:t>
            </w:r>
          </w:p>
          <w:p w14:paraId="2E65E499" w14:textId="177ED06F" w:rsidR="00596391" w:rsidRDefault="000A4E6F" w:rsidP="009D2EBD">
            <w:pPr>
              <w:pStyle w:val="TableNote"/>
            </w:pPr>
            <w:r>
              <w:t>(</w:t>
            </w:r>
            <w:r w:rsidRPr="009D2EBD">
              <w:rPr>
                <w:b/>
                <w:bCs/>
              </w:rPr>
              <w:t>Note</w:t>
            </w:r>
            <w:r>
              <w:t xml:space="preserve">: </w:t>
            </w:r>
            <w:r w:rsidR="00596391">
              <w:t>M</w:t>
            </w:r>
            <w:r>
              <w:t xml:space="preserve">ay be same as directory in section 2 above.) </w:t>
            </w:r>
          </w:p>
          <w:p w14:paraId="05CC77B2" w14:textId="144D3BB9" w:rsidR="000A4E6F" w:rsidRDefault="000A4E6F" w:rsidP="00014319">
            <w:pPr>
              <w:pStyle w:val="TableBody"/>
            </w:pPr>
            <w:r>
              <w:t xml:space="preserve">This will be used by the user interface page </w:t>
            </w:r>
            <w:r w:rsidR="00CF286D">
              <w:t xml:space="preserve">which </w:t>
            </w:r>
            <w:r>
              <w:t xml:space="preserve">provides links for </w:t>
            </w:r>
            <w:r w:rsidR="00CF286D">
              <w:t xml:space="preserve">the </w:t>
            </w:r>
            <w:r>
              <w:t>user to read log files.</w:t>
            </w:r>
          </w:p>
        </w:tc>
      </w:tr>
    </w:tbl>
    <w:p w14:paraId="1B522243" w14:textId="77777777" w:rsidR="000A4E6F" w:rsidRDefault="000A4E6F" w:rsidP="000A4E6F">
      <w:pPr>
        <w:pStyle w:val="BodyText"/>
      </w:pPr>
    </w:p>
    <w:p w14:paraId="4794D8C7" w14:textId="77777777" w:rsidR="000A4E6F" w:rsidRDefault="000A4E6F" w:rsidP="000A4E6F">
      <w:pPr>
        <w:pStyle w:val="Heading1"/>
        <w:ind w:left="181" w:hanging="181"/>
      </w:pPr>
      <w:bookmarkStart w:id="136" w:name="__RefHeading__7384_1590952297"/>
      <w:bookmarkStart w:id="137" w:name="_Toc105186547"/>
      <w:bookmarkStart w:id="138" w:name="__RefHeading__98_946252390"/>
      <w:bookmarkStart w:id="139" w:name="__RefHeading__122_237101075"/>
      <w:bookmarkStart w:id="140" w:name="__RefHeading__102_1928409985"/>
      <w:bookmarkStart w:id="141" w:name="_Toc133308418"/>
      <w:bookmarkEnd w:id="131"/>
      <w:proofErr w:type="spellStart"/>
      <w:r>
        <w:t>OptiVLM</w:t>
      </w:r>
      <w:proofErr w:type="spellEnd"/>
      <w:r>
        <w:t xml:space="preserve"> </w:t>
      </w:r>
      <w:bookmarkEnd w:id="136"/>
      <w:r>
        <w:t>Invoice Validation Licensing</w:t>
      </w:r>
      <w:bookmarkEnd w:id="137"/>
      <w:bookmarkEnd w:id="141"/>
    </w:p>
    <w:p w14:paraId="344D2A0D" w14:textId="77777777" w:rsidR="000A4E6F" w:rsidRDefault="000A4E6F" w:rsidP="008170B0">
      <w:pPr>
        <w:pStyle w:val="BodyText"/>
      </w:pPr>
      <w:r>
        <w:t xml:space="preserve">After the initial installation, the application will show an </w:t>
      </w:r>
      <w:r w:rsidRPr="009D2EBD">
        <w:rPr>
          <w:b/>
          <w:bCs/>
        </w:rPr>
        <w:t>'exception'</w:t>
      </w:r>
      <w:r>
        <w:t xml:space="preserve"> screen if the license is not installed. </w:t>
      </w:r>
    </w:p>
    <w:p w14:paraId="0F5313CF" w14:textId="77777777" w:rsidR="000A4E6F" w:rsidRDefault="000A4E6F" w:rsidP="00A0499A">
      <w:pPr>
        <w:pStyle w:val="BodyText"/>
      </w:pPr>
      <w:r>
        <w:t xml:space="preserve">Copy the exception message and provide it to NCR Cash Management for license generation. In response, NCR Cash Management will send back an SQL query containing the license for the application. This query needs to be run on the </w:t>
      </w:r>
      <w:proofErr w:type="spellStart"/>
      <w:r>
        <w:t>OptiVLM</w:t>
      </w:r>
      <w:proofErr w:type="spellEnd"/>
      <w:r>
        <w:t xml:space="preserve"> Invoice Validation database.</w:t>
      </w:r>
    </w:p>
    <w:p w14:paraId="012BB2F0" w14:textId="77777777" w:rsidR="000A4E6F" w:rsidRPr="009D2EBD" w:rsidRDefault="000A4E6F" w:rsidP="00416212">
      <w:pPr>
        <w:pStyle w:val="BodyText"/>
        <w:rPr>
          <w:b/>
          <w:bCs/>
          <w:u w:val="single"/>
        </w:rPr>
      </w:pPr>
      <w:r w:rsidRPr="009D2EBD">
        <w:rPr>
          <w:b/>
          <w:bCs/>
          <w:u w:val="single"/>
        </w:rPr>
        <w:t>Here's a sample of what you might see:</w:t>
      </w:r>
    </w:p>
    <w:p w14:paraId="047C4049" w14:textId="77777777" w:rsidR="000A4E6F" w:rsidRPr="00BD21A3" w:rsidRDefault="000A4E6F" w:rsidP="009D2EBD">
      <w:pPr>
        <w:pStyle w:val="BodyText"/>
        <w:shd w:val="clear" w:color="auto" w:fill="DBDBDB" w:themeFill="accent3" w:themeFillTint="66"/>
      </w:pPr>
      <w:r w:rsidRPr="26FC0D81">
        <w:t xml:space="preserve">License not available: Today=2011-09-30 </w:t>
      </w:r>
      <w:proofErr w:type="spellStart"/>
      <w:r w:rsidRPr="26FC0D81">
        <w:t>iName</w:t>
      </w:r>
      <w:proofErr w:type="spellEnd"/>
      <w:r w:rsidRPr="26FC0D81">
        <w:t xml:space="preserve">=demo </w:t>
      </w:r>
      <w:proofErr w:type="spellStart"/>
      <w:r w:rsidRPr="26FC0D81">
        <w:t>dbURL</w:t>
      </w:r>
      <w:proofErr w:type="spellEnd"/>
      <w:r w:rsidRPr="26FC0D81">
        <w:t>=</w:t>
      </w:r>
      <w:proofErr w:type="spellStart"/>
      <w:r w:rsidRPr="26FC0D81">
        <w:t>jdbc:oracle:thin</w:t>
      </w:r>
      <w:proofErr w:type="spellEnd"/>
      <w:r w:rsidRPr="26FC0D81">
        <w:t>:@jdnb37-pc:1521:orcl?user=</w:t>
      </w:r>
      <w:proofErr w:type="spellStart"/>
      <w:r w:rsidRPr="26FC0D81">
        <w:t>vlm</w:t>
      </w:r>
      <w:proofErr w:type="spellEnd"/>
      <w:r w:rsidRPr="26FC0D81">
        <w:t xml:space="preserve"> </w:t>
      </w:r>
      <w:proofErr w:type="spellStart"/>
      <w:r w:rsidRPr="26FC0D81">
        <w:t>appPath</w:t>
      </w:r>
      <w:proofErr w:type="spellEnd"/>
      <w:r w:rsidRPr="26FC0D81">
        <w:t>=c:\java…</w:t>
      </w:r>
    </w:p>
    <w:p w14:paraId="2DBAF29C" w14:textId="77777777" w:rsidR="000A4E6F" w:rsidRDefault="000A4E6F" w:rsidP="002E79DC">
      <w:pPr>
        <w:pStyle w:val="BodyText"/>
      </w:pPr>
    </w:p>
    <w:p w14:paraId="4F8189E9" w14:textId="63063E9E" w:rsidR="000A4E6F" w:rsidRDefault="000A4E6F" w:rsidP="009D2EBD">
      <w:pPr>
        <w:pStyle w:val="Warning"/>
      </w:pPr>
      <w:r w:rsidRPr="009D2EBD">
        <w:rPr>
          <w:b/>
          <w:bCs/>
        </w:rPr>
        <w:t>Warning</w:t>
      </w:r>
      <w:r>
        <w:t>:</w:t>
      </w:r>
      <w:r w:rsidR="00746AEF">
        <w:t xml:space="preserve"> </w:t>
      </w:r>
      <w:r>
        <w:t>License application should only be carried out by a system administrator or database administrator as incorrect use of the SQL application could cause corruption of the data.</w:t>
      </w:r>
    </w:p>
    <w:p w14:paraId="37948CC8" w14:textId="77777777" w:rsidR="000A4E6F" w:rsidRDefault="000A4E6F" w:rsidP="000A4E6F">
      <w:pPr>
        <w:pStyle w:val="BodyText"/>
      </w:pPr>
    </w:p>
    <w:p w14:paraId="58E9A607" w14:textId="77777777" w:rsidR="000A4E6F" w:rsidRDefault="000A4E6F" w:rsidP="000A4E6F">
      <w:pPr>
        <w:pStyle w:val="Heading1"/>
        <w:ind w:left="181" w:hanging="181"/>
      </w:pPr>
      <w:bookmarkStart w:id="142" w:name="_Toc352751504"/>
      <w:bookmarkStart w:id="143" w:name="_Toc105186548"/>
      <w:bookmarkStart w:id="144" w:name="_Toc133308419"/>
      <w:proofErr w:type="spellStart"/>
      <w:r>
        <w:t>OptiVLM</w:t>
      </w:r>
      <w:proofErr w:type="spellEnd"/>
      <w:r>
        <w:t xml:space="preserve"> Invoice Validation Database Upgrade</w:t>
      </w:r>
      <w:bookmarkEnd w:id="142"/>
      <w:bookmarkEnd w:id="143"/>
      <w:bookmarkEnd w:id="144"/>
    </w:p>
    <w:p w14:paraId="16933E6D" w14:textId="01D5260B" w:rsidR="000A4E6F" w:rsidRDefault="000A4E6F" w:rsidP="000A4E6F">
      <w:pPr>
        <w:pStyle w:val="BodyText"/>
      </w:pPr>
      <w:r>
        <w:t xml:space="preserve">If </w:t>
      </w:r>
      <w:proofErr w:type="spellStart"/>
      <w:r>
        <w:t>OptiVLM</w:t>
      </w:r>
      <w:proofErr w:type="spellEnd"/>
      <w:r>
        <w:t xml:space="preserve"> Invoice Validation requires a database schema change, there will be an SQL upgrade script produced in the database upgrade directory (defined earlier in &lt;application-path&gt;/WEB-INF/classes/</w:t>
      </w:r>
      <w:proofErr w:type="spellStart"/>
      <w:r>
        <w:t>InvoiceValidation.properties</w:t>
      </w:r>
      <w:proofErr w:type="spellEnd"/>
      <w:r>
        <w:t xml:space="preserve"> file). This will be in the form of SQL queries. </w:t>
      </w:r>
      <w:r w:rsidR="009F27A2">
        <w:t xml:space="preserve">kindly </w:t>
      </w:r>
      <w:r>
        <w:t xml:space="preserve">run all queries in </w:t>
      </w:r>
      <w:r w:rsidR="009F27A2">
        <w:t xml:space="preserve">the </w:t>
      </w:r>
      <w:r>
        <w:t xml:space="preserve">file using </w:t>
      </w:r>
      <w:proofErr w:type="spellStart"/>
      <w:r>
        <w:t>SQLplus</w:t>
      </w:r>
      <w:proofErr w:type="spellEnd"/>
      <w:r>
        <w:t xml:space="preserve"> or an SQL tool of your choice. Remember to commit changes.</w:t>
      </w:r>
    </w:p>
    <w:p w14:paraId="29CE93F2" w14:textId="04E13DF9" w:rsidR="000A4E6F" w:rsidRDefault="000A4E6F" w:rsidP="000A4E6F">
      <w:pPr>
        <w:pStyle w:val="BodyText"/>
      </w:pPr>
      <w:r>
        <w:t xml:space="preserve">For the first time to install Invoice Validation with the SQL script generated, </w:t>
      </w:r>
      <w:r w:rsidR="002A6F4C">
        <w:t xml:space="preserve">kindly </w:t>
      </w:r>
      <w:r>
        <w:t xml:space="preserve">add </w:t>
      </w:r>
      <w:r w:rsidR="00CF286D">
        <w:t xml:space="preserve">the </w:t>
      </w:r>
      <w:r>
        <w:t xml:space="preserve">following </w:t>
      </w:r>
      <w:proofErr w:type="gramStart"/>
      <w:r>
        <w:t>query</w:t>
      </w:r>
      <w:proofErr w:type="gramEnd"/>
      <w:r>
        <w:t xml:space="preserve"> and run it before </w:t>
      </w:r>
      <w:r w:rsidR="00CF286D">
        <w:t xml:space="preserve">executing </w:t>
      </w:r>
      <w:r>
        <w:t xml:space="preserve">any </w:t>
      </w:r>
      <w:r w:rsidR="00CF286D">
        <w:t xml:space="preserve">queries </w:t>
      </w:r>
      <w:r>
        <w:t>from the script:</w:t>
      </w:r>
    </w:p>
    <w:p w14:paraId="750E752A" w14:textId="77777777" w:rsidR="000A4E6F" w:rsidRPr="00D66603" w:rsidRDefault="000A4E6F" w:rsidP="000A1E4A">
      <w:pPr>
        <w:pStyle w:val="CodeBody"/>
      </w:pPr>
      <w:r>
        <w:tab/>
      </w:r>
      <w:r w:rsidRPr="00D66603">
        <w:t>SET define off;</w:t>
      </w:r>
    </w:p>
    <w:p w14:paraId="2E063C4D" w14:textId="31AB398F" w:rsidR="000A4E6F" w:rsidRDefault="000A4E6F" w:rsidP="00EB2FC2">
      <w:pPr>
        <w:pStyle w:val="Warning"/>
      </w:pPr>
      <w:r w:rsidRPr="009D2EBD">
        <w:rPr>
          <w:b/>
          <w:bCs/>
        </w:rPr>
        <w:t>Warning</w:t>
      </w:r>
      <w:r>
        <w:t>:</w:t>
      </w:r>
      <w:r w:rsidR="00337816">
        <w:t xml:space="preserve"> </w:t>
      </w:r>
      <w:r>
        <w:t xml:space="preserve">This should only be carried out by a system administrator or database administrator as incorrect use </w:t>
      </w:r>
      <w:r w:rsidR="00CF286D">
        <w:t xml:space="preserve">of </w:t>
      </w:r>
      <w:r>
        <w:t>the SQL application could cause corruption of the data.</w:t>
      </w:r>
    </w:p>
    <w:p w14:paraId="404430F0" w14:textId="77777777" w:rsidR="000A4E6F" w:rsidRDefault="000A4E6F" w:rsidP="000A4E6F">
      <w:pPr>
        <w:pStyle w:val="BodyText"/>
      </w:pPr>
    </w:p>
    <w:p w14:paraId="13162E4C" w14:textId="77777777" w:rsidR="000A4E6F" w:rsidRDefault="000A4E6F" w:rsidP="000A4E6F">
      <w:pPr>
        <w:pStyle w:val="Heading1"/>
        <w:ind w:left="181" w:hanging="181"/>
      </w:pPr>
      <w:bookmarkStart w:id="145" w:name="__RefHeading__7386_1590952297"/>
      <w:bookmarkStart w:id="146" w:name="_Toc105186549"/>
      <w:bookmarkStart w:id="147" w:name="__RefHeading__100_946252390"/>
      <w:bookmarkStart w:id="148" w:name="__RefHeading__104_1928409985"/>
      <w:bookmarkStart w:id="149" w:name="__RefHeading__124_237101075"/>
      <w:bookmarkStart w:id="150" w:name="_Toc133308420"/>
      <w:bookmarkEnd w:id="132"/>
      <w:proofErr w:type="spellStart"/>
      <w:r>
        <w:t>OptiVLM</w:t>
      </w:r>
      <w:proofErr w:type="spellEnd"/>
      <w:r>
        <w:t xml:space="preserve"> </w:t>
      </w:r>
      <w:bookmarkEnd w:id="145"/>
      <w:r>
        <w:t>Invoice Validation Customization</w:t>
      </w:r>
      <w:bookmarkEnd w:id="146"/>
      <w:bookmarkEnd w:id="150"/>
    </w:p>
    <w:p w14:paraId="54FADB8C" w14:textId="77777777" w:rsidR="000A4E6F" w:rsidRDefault="000A4E6F" w:rsidP="000A4E6F">
      <w:pPr>
        <w:pStyle w:val="Heading2"/>
        <w:ind w:left="0" w:firstLine="0"/>
      </w:pPr>
      <w:bookmarkStart w:id="151" w:name="__RefHeading__106_1928409985"/>
      <w:bookmarkStart w:id="152" w:name="_Toc105186550"/>
      <w:bookmarkStart w:id="153" w:name="__RefHeading__102_946252390"/>
      <w:bookmarkStart w:id="154" w:name="__RefHeading__126_237101075"/>
      <w:bookmarkStart w:id="155" w:name="__RefHeading__7388_1590952297"/>
      <w:bookmarkStart w:id="156" w:name="_Toc133308421"/>
      <w:bookmarkEnd w:id="138"/>
      <w:bookmarkEnd w:id="139"/>
      <w:bookmarkEnd w:id="147"/>
      <w:bookmarkEnd w:id="148"/>
      <w:bookmarkEnd w:id="151"/>
      <w:r>
        <w:t>Making Changes to the Language File</w:t>
      </w:r>
      <w:bookmarkEnd w:id="152"/>
      <w:bookmarkEnd w:id="156"/>
    </w:p>
    <w:p w14:paraId="7FD60CA5" w14:textId="0D25222D" w:rsidR="000666FC" w:rsidRDefault="000A4E6F" w:rsidP="000A4E6F">
      <w:pPr>
        <w:pStyle w:val="BodyText"/>
      </w:pPr>
      <w:r>
        <w:t xml:space="preserve">Language files may be updated for translation purposes, or to simply modify text within </w:t>
      </w:r>
      <w:proofErr w:type="spellStart"/>
      <w:r>
        <w:t>OptiVLM</w:t>
      </w:r>
      <w:proofErr w:type="spellEnd"/>
      <w:r>
        <w:t xml:space="preserve"> Invoice Validation to better suit client institution preferences. These are </w:t>
      </w:r>
      <w:r w:rsidR="00245716">
        <w:t xml:space="preserve">simply </w:t>
      </w:r>
      <w:r>
        <w:t>displayed text changes and do not modify system behavio</w:t>
      </w:r>
      <w:r w:rsidR="00245716">
        <w:t>u</w:t>
      </w:r>
      <w:r>
        <w:t>r.</w:t>
      </w:r>
    </w:p>
    <w:p w14:paraId="36C55DB4" w14:textId="649CDD94" w:rsidR="000A4E6F" w:rsidRDefault="000A4E6F" w:rsidP="000A4E6F">
      <w:pPr>
        <w:pStyle w:val="BodyText"/>
      </w:pPr>
      <w:r>
        <w:t xml:space="preserve">The following files are involved </w:t>
      </w:r>
      <w:r w:rsidR="00664CB3">
        <w:t>for</w:t>
      </w:r>
      <w:r w:rsidR="00D046AE">
        <w:t xml:space="preserve"> </w:t>
      </w:r>
      <w:r>
        <w:t>English. For other languages, similar files are used, but the “_</w:t>
      </w:r>
      <w:proofErr w:type="spellStart"/>
      <w:r>
        <w:t>en</w:t>
      </w:r>
      <w:proofErr w:type="spellEnd"/>
      <w:r>
        <w:t>” suffix will instead reflect that specific language.</w:t>
      </w:r>
    </w:p>
    <w:p w14:paraId="4CA8A60B" w14:textId="77777777" w:rsidR="000A4E6F" w:rsidRDefault="000A4E6F" w:rsidP="00C822D4">
      <w:pPr>
        <w:pStyle w:val="ListBullet"/>
      </w:pPr>
      <w:r>
        <w:t>&lt;application-path&gt;/WEB-INF/i18n/</w:t>
      </w:r>
      <w:proofErr w:type="spellStart"/>
      <w:r>
        <w:t>custom_en.properties</w:t>
      </w:r>
      <w:proofErr w:type="spellEnd"/>
    </w:p>
    <w:p w14:paraId="7CF6E429" w14:textId="77777777" w:rsidR="000A4E6F" w:rsidRDefault="000A4E6F" w:rsidP="00C822D4">
      <w:pPr>
        <w:pStyle w:val="ListBullet"/>
      </w:pPr>
      <w:r>
        <w:t>&lt;application-path&gt;/WEB-INF/i18n/</w:t>
      </w:r>
      <w:proofErr w:type="spellStart"/>
      <w:r>
        <w:t>messages_en.properties</w:t>
      </w:r>
      <w:proofErr w:type="spellEnd"/>
      <w:r>
        <w:tab/>
      </w:r>
    </w:p>
    <w:p w14:paraId="269BF5E0" w14:textId="77777777" w:rsidR="000A4E6F" w:rsidRDefault="000A4E6F" w:rsidP="00C822D4">
      <w:pPr>
        <w:pStyle w:val="ListBullet"/>
      </w:pPr>
      <w:r>
        <w:t>&lt;application-path&gt;/WEB-INF/i18n/</w:t>
      </w:r>
      <w:proofErr w:type="spellStart"/>
      <w:r>
        <w:t>application_en.properties</w:t>
      </w:r>
      <w:proofErr w:type="spellEnd"/>
      <w:r>
        <w:tab/>
      </w:r>
    </w:p>
    <w:p w14:paraId="48346B51" w14:textId="3D094EED" w:rsidR="000A4E6F" w:rsidRPr="00A654CE" w:rsidRDefault="000A4E6F" w:rsidP="00A654CE">
      <w:pPr>
        <w:pStyle w:val="ListNumber"/>
        <w:numPr>
          <w:ilvl w:val="0"/>
          <w:numId w:val="63"/>
        </w:numPr>
      </w:pPr>
      <w:r w:rsidRPr="00A654CE">
        <w:t xml:space="preserve">Customized elements are recommended to go in </w:t>
      </w:r>
      <w:r w:rsidR="00D046AE">
        <w:t xml:space="preserve">the </w:t>
      </w:r>
      <w:r w:rsidRPr="00A654CE">
        <w:t>“</w:t>
      </w:r>
      <w:r w:rsidRPr="009D2EBD">
        <w:rPr>
          <w:b/>
          <w:bCs/>
        </w:rPr>
        <w:t>custom_**.properties</w:t>
      </w:r>
      <w:r w:rsidRPr="00A654CE">
        <w:t>” file. This allow</w:t>
      </w:r>
      <w:r w:rsidR="002E0601">
        <w:t>s</w:t>
      </w:r>
      <w:r w:rsidRPr="00A654CE">
        <w:t xml:space="preserve"> to override system text without deleting (and thus easily reversible if desired). Elements not found in </w:t>
      </w:r>
      <w:r w:rsidR="002E0601">
        <w:t xml:space="preserve">the </w:t>
      </w:r>
      <w:r w:rsidRPr="00A654CE">
        <w:t>“</w:t>
      </w:r>
      <w:r w:rsidRPr="009D2EBD">
        <w:rPr>
          <w:b/>
          <w:bCs/>
        </w:rPr>
        <w:t>custom_**.properties</w:t>
      </w:r>
      <w:r w:rsidRPr="00A654CE">
        <w:t xml:space="preserve">” file will be sourced from the </w:t>
      </w:r>
      <w:r w:rsidR="002E0601" w:rsidRPr="00A654CE">
        <w:t>system</w:t>
      </w:r>
      <w:r w:rsidR="002E0601">
        <w:t>-</w:t>
      </w:r>
      <w:r w:rsidRPr="00A654CE">
        <w:t>provided files instead.</w:t>
      </w:r>
    </w:p>
    <w:p w14:paraId="17E754FB" w14:textId="77777777" w:rsidR="005074AB" w:rsidRDefault="000A4E6F" w:rsidP="00E52A26">
      <w:pPr>
        <w:pStyle w:val="ListNumber"/>
        <w:numPr>
          <w:ilvl w:val="0"/>
          <w:numId w:val="63"/>
        </w:numPr>
      </w:pPr>
      <w:r w:rsidRPr="00A654CE">
        <w:t xml:space="preserve">To change a text element, copy it from </w:t>
      </w:r>
      <w:r w:rsidR="002E0601">
        <w:t xml:space="preserve">the </w:t>
      </w:r>
      <w:r w:rsidRPr="00A654CE">
        <w:t>relevant system file (“</w:t>
      </w:r>
      <w:r w:rsidRPr="009D2EBD">
        <w:rPr>
          <w:b/>
          <w:bCs/>
        </w:rPr>
        <w:t>messages_**.properties</w:t>
      </w:r>
      <w:r w:rsidRPr="00A654CE">
        <w:t>” or “</w:t>
      </w:r>
      <w:r w:rsidRPr="009D2EBD">
        <w:rPr>
          <w:b/>
          <w:bCs/>
        </w:rPr>
        <w:t>application_**.properties</w:t>
      </w:r>
      <w:r w:rsidRPr="00A654CE">
        <w:t>”) into “</w:t>
      </w:r>
      <w:r w:rsidRPr="009D2EBD">
        <w:rPr>
          <w:b/>
          <w:bCs/>
        </w:rPr>
        <w:t>custom_**.properties</w:t>
      </w:r>
      <w:r w:rsidRPr="00A654CE">
        <w:t xml:space="preserve">”. </w:t>
      </w:r>
    </w:p>
    <w:p w14:paraId="1E05CD35" w14:textId="4D6ADE84" w:rsidR="000A4E6F" w:rsidRPr="009D2EBD" w:rsidRDefault="000A4E6F" w:rsidP="009D2EBD">
      <w:pPr>
        <w:pStyle w:val="ListNumber"/>
        <w:ind w:left="720"/>
        <w:rPr>
          <w:b/>
          <w:bCs/>
          <w:u w:val="single"/>
        </w:rPr>
      </w:pPr>
      <w:r w:rsidRPr="009D2EBD">
        <w:rPr>
          <w:b/>
          <w:bCs/>
          <w:u w:val="single"/>
        </w:rPr>
        <w:t>Example:</w:t>
      </w:r>
    </w:p>
    <w:p w14:paraId="5F9E285E" w14:textId="77777777" w:rsidR="000A4E6F" w:rsidRDefault="000A4E6F" w:rsidP="009D2EBD">
      <w:pPr>
        <w:pStyle w:val="CodeBody"/>
      </w:pPr>
      <w:proofErr w:type="spellStart"/>
      <w:r w:rsidRPr="00A0240A">
        <w:t>menu_item_invoice_generate_label</w:t>
      </w:r>
      <w:proofErr w:type="spellEnd"/>
      <w:r w:rsidRPr="00A0240A">
        <w:t>=Generate</w:t>
      </w:r>
    </w:p>
    <w:p w14:paraId="517F8E3E" w14:textId="2925BD28" w:rsidR="000A4E6F" w:rsidRPr="00A0240A" w:rsidRDefault="000A4E6F" w:rsidP="00A654CE">
      <w:pPr>
        <w:pStyle w:val="ListContinue"/>
      </w:pPr>
      <w:r w:rsidRPr="00A0240A">
        <w:t xml:space="preserve">can </w:t>
      </w:r>
      <w:r w:rsidR="00B25F18">
        <w:t>change to</w:t>
      </w:r>
    </w:p>
    <w:p w14:paraId="2580B02D" w14:textId="77777777" w:rsidR="000A4E6F" w:rsidRDefault="000A4E6F" w:rsidP="009D2EBD">
      <w:pPr>
        <w:pStyle w:val="CodeBody"/>
      </w:pPr>
      <w:proofErr w:type="spellStart"/>
      <w:r w:rsidRPr="00A0240A">
        <w:t>menu_item</w:t>
      </w:r>
      <w:r>
        <w:t>_invoice_generate_label</w:t>
      </w:r>
      <w:proofErr w:type="spellEnd"/>
      <w:r>
        <w:t>=Create</w:t>
      </w:r>
    </w:p>
    <w:p w14:paraId="14438D29" w14:textId="77777777" w:rsidR="00B25F18" w:rsidRDefault="000A4E6F" w:rsidP="00A654CE">
      <w:pPr>
        <w:pStyle w:val="ListContinue"/>
      </w:pPr>
      <w:r>
        <w:t>This effectively changes the text “</w:t>
      </w:r>
      <w:r w:rsidRPr="009D2EBD">
        <w:rPr>
          <w:b/>
          <w:bCs/>
        </w:rPr>
        <w:t>Generate</w:t>
      </w:r>
      <w:r>
        <w:t>” that would appear in Invoice Validation to “</w:t>
      </w:r>
      <w:r w:rsidRPr="009D2EBD">
        <w:rPr>
          <w:b/>
          <w:bCs/>
        </w:rPr>
        <w:t>Create</w:t>
      </w:r>
      <w:r>
        <w:t xml:space="preserve">” instead. </w:t>
      </w:r>
    </w:p>
    <w:p w14:paraId="54F3650B" w14:textId="662BE4DC" w:rsidR="000A4E6F" w:rsidRPr="00A0240A" w:rsidRDefault="00B25F18" w:rsidP="009D2EBD">
      <w:pPr>
        <w:pStyle w:val="ListContinue"/>
        <w:shd w:val="clear" w:color="auto" w:fill="E2EFD9" w:themeFill="accent6" w:themeFillTint="33"/>
      </w:pPr>
      <w:r w:rsidRPr="009D2EBD">
        <w:rPr>
          <w:b/>
          <w:bCs/>
        </w:rPr>
        <w:t>N</w:t>
      </w:r>
      <w:r w:rsidR="000A4E6F" w:rsidRPr="009D2EBD">
        <w:rPr>
          <w:b/>
          <w:bCs/>
        </w:rPr>
        <w:t>ote</w:t>
      </w:r>
      <w:r w:rsidRPr="009D2EBD">
        <w:rPr>
          <w:b/>
          <w:bCs/>
        </w:rPr>
        <w:t>:</w:t>
      </w:r>
      <w:r w:rsidR="000A4E6F">
        <w:t xml:space="preserve"> </w:t>
      </w:r>
      <w:r w:rsidR="00201700">
        <w:t>C</w:t>
      </w:r>
      <w:r w:rsidR="000A4E6F">
        <w:t xml:space="preserve">hanges should be made only to the right of </w:t>
      </w:r>
      <w:r w:rsidR="002E0601">
        <w:t xml:space="preserve">the </w:t>
      </w:r>
      <w:r w:rsidR="000A4E6F" w:rsidRPr="009D2EBD">
        <w:rPr>
          <w:b/>
          <w:bCs/>
        </w:rPr>
        <w:t>“=”</w:t>
      </w:r>
      <w:r w:rsidR="000A4E6F">
        <w:t xml:space="preserve"> character and never to the left of </w:t>
      </w:r>
      <w:r w:rsidR="000A4E6F" w:rsidRPr="009D2EBD">
        <w:rPr>
          <w:b/>
          <w:bCs/>
        </w:rPr>
        <w:t>“=”.</w:t>
      </w:r>
    </w:p>
    <w:p w14:paraId="187847C4" w14:textId="362E5C6F" w:rsidR="000A4E6F" w:rsidRDefault="000A4E6F" w:rsidP="00513D45">
      <w:pPr>
        <w:pStyle w:val="ListNumber"/>
        <w:numPr>
          <w:ilvl w:val="0"/>
          <w:numId w:val="63"/>
        </w:numPr>
      </w:pPr>
      <w:r>
        <w:t xml:space="preserve">After changing </w:t>
      </w:r>
      <w:r w:rsidR="002E0601">
        <w:t xml:space="preserve">the </w:t>
      </w:r>
      <w:r>
        <w:t xml:space="preserve">file, save </w:t>
      </w:r>
      <w:r w:rsidR="002E0601">
        <w:t xml:space="preserve">the </w:t>
      </w:r>
      <w:r>
        <w:t xml:space="preserve">file and restart </w:t>
      </w:r>
      <w:r w:rsidR="002E0601">
        <w:t xml:space="preserve">the </w:t>
      </w:r>
      <w:proofErr w:type="spellStart"/>
      <w:r>
        <w:t>OptiVLM</w:t>
      </w:r>
      <w:proofErr w:type="spellEnd"/>
      <w:r>
        <w:t xml:space="preserve"> Invoice Validation application.</w:t>
      </w:r>
    </w:p>
    <w:p w14:paraId="36A52E8B" w14:textId="77777777" w:rsidR="00F77E64" w:rsidRDefault="00F77E64" w:rsidP="009D2EBD">
      <w:pPr>
        <w:pStyle w:val="ListNumber"/>
        <w:ind w:left="720"/>
      </w:pPr>
    </w:p>
    <w:p w14:paraId="36157571" w14:textId="08C94007" w:rsidR="000A4E6F" w:rsidRDefault="000A4E6F" w:rsidP="009D2EBD">
      <w:pPr>
        <w:pStyle w:val="ListContinue"/>
        <w:shd w:val="clear" w:color="auto" w:fill="E2EFD9" w:themeFill="accent6" w:themeFillTint="33"/>
      </w:pPr>
      <w:r>
        <w:rPr>
          <w:noProof/>
        </w:rPr>
        <w:drawing>
          <wp:anchor distT="0" distB="0" distL="114935" distR="114935" simplePos="0" relativeHeight="251658240" behindDoc="0" locked="0" layoutInCell="1" allowOverlap="1" wp14:anchorId="321B15E3" wp14:editId="542383B9">
            <wp:simplePos x="0" y="0"/>
            <wp:positionH relativeFrom="column">
              <wp:posOffset>238125</wp:posOffset>
            </wp:positionH>
            <wp:positionV relativeFrom="paragraph">
              <wp:posOffset>-22860</wp:posOffset>
            </wp:positionV>
            <wp:extent cx="292735" cy="301625"/>
            <wp:effectExtent l="0" t="0" r="0"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 xml:space="preserve">Customized language files are the client’s responsibility to maintain. Before editing, save the original file (i.e. </w:t>
      </w:r>
      <w:proofErr w:type="spellStart"/>
      <w:r>
        <w:t>messages.orig.properties</w:t>
      </w:r>
      <w:proofErr w:type="spellEnd"/>
      <w:r>
        <w:t xml:space="preserve">).  In the future, with each </w:t>
      </w:r>
      <w:proofErr w:type="spellStart"/>
      <w:r>
        <w:t>OptiVLM</w:t>
      </w:r>
      <w:proofErr w:type="spellEnd"/>
      <w:r>
        <w:t xml:space="preserve"> Invoice Validation upgrade, the edited version will need to be saved PRIOR to installing a new WAR file. Once the WAR file has been deployed, then restore the edited version.</w:t>
      </w:r>
    </w:p>
    <w:p w14:paraId="70473DD3" w14:textId="2BA9EFB0" w:rsidR="000A4E6F" w:rsidRDefault="000A4E6F" w:rsidP="009D2EBD">
      <w:pPr>
        <w:pStyle w:val="ListContinue"/>
        <w:shd w:val="clear" w:color="auto" w:fill="E2EFD9" w:themeFill="accent6" w:themeFillTint="33"/>
      </w:pPr>
      <w:r>
        <w:t xml:space="preserve">It is the client's responsibility to maintain non-English language files. Some non-English sample language files are included with </w:t>
      </w:r>
      <w:proofErr w:type="spellStart"/>
      <w:r>
        <w:t>OptiVLM-InvoiceValidation</w:t>
      </w:r>
      <w:proofErr w:type="spellEnd"/>
      <w:r>
        <w:t xml:space="preserve"> – these are often incomplete and are not checked for </w:t>
      </w:r>
      <w:r w:rsidR="00D46C80">
        <w:t xml:space="preserve">the </w:t>
      </w:r>
      <w:r>
        <w:t xml:space="preserve">correctness of </w:t>
      </w:r>
      <w:r w:rsidR="00D46C80">
        <w:t xml:space="preserve">the </w:t>
      </w:r>
      <w:r>
        <w:t>translation. T</w:t>
      </w:r>
      <w:r w:rsidR="00D46C80">
        <w:t>he t</w:t>
      </w:r>
      <w:r>
        <w:t>ranslation should be based on the provided English version.</w:t>
      </w:r>
    </w:p>
    <w:p w14:paraId="5A2E4C91" w14:textId="77777777" w:rsidR="000A4E6F" w:rsidRDefault="000A4E6F" w:rsidP="000A4E6F">
      <w:pPr>
        <w:pStyle w:val="Heading2"/>
        <w:ind w:left="0" w:firstLine="0"/>
        <w:rPr>
          <w:szCs w:val="16"/>
        </w:rPr>
      </w:pPr>
      <w:bookmarkStart w:id="157" w:name="_Toc105186551"/>
      <w:bookmarkStart w:id="158" w:name="__RefHeading__104_946252390"/>
      <w:bookmarkStart w:id="159" w:name="__RefHeading__7392_1590952297"/>
      <w:bookmarkStart w:id="160" w:name="__RefHeading__110_1928409985"/>
      <w:bookmarkStart w:id="161" w:name="__RefHeading__128_237101075"/>
      <w:bookmarkStart w:id="162" w:name="_Toc133308422"/>
      <w:bookmarkEnd w:id="124"/>
      <w:bookmarkEnd w:id="133"/>
      <w:bookmarkEnd w:id="149"/>
      <w:bookmarkEnd w:id="153"/>
      <w:r>
        <w:rPr>
          <w:szCs w:val="16"/>
        </w:rPr>
        <w:t>Making Changes to the Styles and Logos</w:t>
      </w:r>
      <w:bookmarkEnd w:id="157"/>
      <w:bookmarkEnd w:id="162"/>
    </w:p>
    <w:p w14:paraId="3D3C3C5B" w14:textId="77777777" w:rsidR="000A4E6F" w:rsidRDefault="000A4E6F" w:rsidP="000A4E6F">
      <w:pPr>
        <w:pStyle w:val="BodyText"/>
        <w:rPr>
          <w:szCs w:val="16"/>
        </w:rPr>
      </w:pPr>
      <w:r>
        <w:rPr>
          <w:szCs w:val="16"/>
        </w:rPr>
        <w:t>Virtually all images are stored in the &lt;application-path&gt;/images directory.</w:t>
      </w:r>
    </w:p>
    <w:p w14:paraId="4AE43531" w14:textId="77777777" w:rsidR="000A4E6F" w:rsidRDefault="000A4E6F" w:rsidP="009253B5">
      <w:pPr>
        <w:pStyle w:val="ListNumber"/>
        <w:numPr>
          <w:ilvl w:val="0"/>
          <w:numId w:val="64"/>
        </w:numPr>
      </w:pPr>
      <w:r>
        <w:t xml:space="preserve">The main </w:t>
      </w:r>
      <w:proofErr w:type="spellStart"/>
      <w:r>
        <w:t>OptiVLM</w:t>
      </w:r>
      <w:proofErr w:type="spellEnd"/>
      <w:r>
        <w:t xml:space="preserve"> Invoice Validation style sheet is found at &lt;application-path&gt;/styles/standard.css</w:t>
      </w:r>
    </w:p>
    <w:p w14:paraId="2FD9733E" w14:textId="0248EF58" w:rsidR="000A4E6F" w:rsidRDefault="000A4E6F" w:rsidP="009D2EBD">
      <w:pPr>
        <w:pStyle w:val="ListContinue"/>
        <w:shd w:val="clear" w:color="auto" w:fill="E2EFD9" w:themeFill="accent6" w:themeFillTint="33"/>
      </w:pPr>
      <w:r>
        <w:t xml:space="preserve">Customized styles and logos are the client’s responsibility to maintain. Before editing, save the original style sheet and image files.  In the future, with each </w:t>
      </w:r>
      <w:proofErr w:type="spellStart"/>
      <w:r>
        <w:t>OptiVLM</w:t>
      </w:r>
      <w:proofErr w:type="spellEnd"/>
      <w:r>
        <w:t xml:space="preserve"> Invoice Validation upgrade, the edited version will need to be saved PRIOR to installing a new WAR file. Once the WAR file has been deployed, then restore the edited version.</w:t>
      </w:r>
    </w:p>
    <w:p w14:paraId="4426CE37" w14:textId="77777777" w:rsidR="000A4E6F" w:rsidRDefault="000A4E6F" w:rsidP="000A4E6F">
      <w:pPr>
        <w:pStyle w:val="BodyText"/>
        <w:rPr>
          <w:szCs w:val="16"/>
        </w:rPr>
      </w:pPr>
    </w:p>
    <w:p w14:paraId="1FC1F2C4" w14:textId="77777777" w:rsidR="000A4E6F" w:rsidRDefault="000A4E6F" w:rsidP="000A4E6F">
      <w:pPr>
        <w:pStyle w:val="Heading1"/>
        <w:ind w:left="181" w:hanging="181"/>
      </w:pPr>
      <w:bookmarkStart w:id="163" w:name="__RefHeading__106_946252390"/>
      <w:bookmarkStart w:id="164" w:name="__RefHeading__7635_1590952297"/>
      <w:bookmarkStart w:id="165" w:name="__RefHeading__132_1928409985"/>
      <w:bookmarkStart w:id="166" w:name="_Toc105186552"/>
      <w:bookmarkStart w:id="167" w:name="__RefHeading__130_237101075"/>
      <w:bookmarkStart w:id="168" w:name="__RefHeading__118_946252390"/>
      <w:bookmarkStart w:id="169" w:name="__RefHeading__7416_1590952297"/>
      <w:bookmarkStart w:id="170" w:name="__RefHeading__188_1928409985"/>
      <w:bookmarkStart w:id="171" w:name="__RefHeading__142_237101075"/>
      <w:bookmarkStart w:id="172" w:name="_Toc133308423"/>
      <w:bookmarkEnd w:id="140"/>
      <w:bookmarkEnd w:id="154"/>
      <w:bookmarkEnd w:id="158"/>
      <w:bookmarkEnd w:id="159"/>
      <w:bookmarkEnd w:id="160"/>
      <w:bookmarkEnd w:id="161"/>
      <w:bookmarkEnd w:id="163"/>
      <w:bookmarkEnd w:id="164"/>
      <w:bookmarkEnd w:id="165"/>
      <w:r>
        <w:t>Redeploying the Oracle Schema</w:t>
      </w:r>
      <w:bookmarkEnd w:id="166"/>
      <w:bookmarkEnd w:id="172"/>
    </w:p>
    <w:p w14:paraId="6E8B1A6C" w14:textId="77777777" w:rsidR="000A4E6F" w:rsidRDefault="000A4E6F" w:rsidP="000A4E6F">
      <w:pPr>
        <w:pStyle w:val="BodyText"/>
      </w:pPr>
      <w:r>
        <w:t xml:space="preserve">It is recommended to have nightly backups of the </w:t>
      </w:r>
      <w:proofErr w:type="spellStart"/>
      <w:r>
        <w:rPr>
          <w:szCs w:val="16"/>
        </w:rPr>
        <w:t>OptiVLM</w:t>
      </w:r>
      <w:proofErr w:type="spellEnd"/>
      <w:r>
        <w:rPr>
          <w:szCs w:val="16"/>
        </w:rPr>
        <w:t xml:space="preserve"> Invoice Validation</w:t>
      </w:r>
      <w:r>
        <w:t xml:space="preserve"> Oracle schema.</w:t>
      </w:r>
    </w:p>
    <w:p w14:paraId="69819D8A" w14:textId="4312AC1B" w:rsidR="000A4E6F" w:rsidRDefault="002C0D0A" w:rsidP="000A4E6F">
      <w:pPr>
        <w:pStyle w:val="BodyText"/>
      </w:pPr>
      <w:r>
        <w:t xml:space="preserve">Users </w:t>
      </w:r>
      <w:r w:rsidR="000A4E6F">
        <w:t>may back</w:t>
      </w:r>
      <w:r w:rsidR="006128D2">
        <w:t xml:space="preserve"> </w:t>
      </w:r>
      <w:r w:rsidR="000A4E6F">
        <w:t>up the data using replication, a simple Oracle EXP or EXPDP command, or other tool</w:t>
      </w:r>
      <w:r w:rsidR="006128D2">
        <w:t>s</w:t>
      </w:r>
      <w:r w:rsidR="000A4E6F">
        <w:t xml:space="preserve"> of choice for the DBA.</w:t>
      </w:r>
    </w:p>
    <w:p w14:paraId="2C859E29" w14:textId="2500FDB6" w:rsidR="000A4E6F" w:rsidRDefault="000A4E6F" w:rsidP="000A4E6F">
      <w:pPr>
        <w:pStyle w:val="BodyText"/>
      </w:pPr>
      <w:r>
        <w:t>You would re-load that data following the schema user create</w:t>
      </w:r>
      <w:r w:rsidR="00BD5F2B">
        <w:t>d</w:t>
      </w:r>
      <w:r>
        <w:t xml:space="preserve"> and import methods outlined earlier in the installation guide.</w:t>
      </w:r>
      <w:bookmarkStart w:id="173" w:name="__RefHeading__7418_1590952297"/>
      <w:bookmarkEnd w:id="118"/>
      <w:bookmarkEnd w:id="155"/>
      <w:bookmarkEnd w:id="167"/>
      <w:bookmarkEnd w:id="168"/>
      <w:bookmarkEnd w:id="169"/>
      <w:bookmarkEnd w:id="170"/>
      <w:bookmarkEnd w:id="171"/>
      <w:bookmarkEnd w:id="173"/>
    </w:p>
    <w:p w14:paraId="1D115B5F" w14:textId="77777777" w:rsidR="000A4E6F" w:rsidRPr="00BA094B" w:rsidRDefault="000A4E6F" w:rsidP="000A4E6F">
      <w:pPr>
        <w:pStyle w:val="Heading1"/>
        <w:ind w:left="181" w:hanging="181"/>
      </w:pPr>
      <w:bookmarkStart w:id="174" w:name="_Toc352751508"/>
      <w:bookmarkStart w:id="175" w:name="_Toc105186553"/>
      <w:bookmarkStart w:id="176" w:name="_Toc133308424"/>
      <w:r>
        <w:t>Batch Processes</w:t>
      </w:r>
      <w:bookmarkEnd w:id="174"/>
      <w:bookmarkEnd w:id="175"/>
      <w:bookmarkEnd w:id="176"/>
    </w:p>
    <w:p w14:paraId="3DEB0223" w14:textId="77F557A5" w:rsidR="000A4E6F" w:rsidRPr="00BA094B" w:rsidRDefault="000A4E6F" w:rsidP="00C21144">
      <w:pPr>
        <w:pStyle w:val="BodyText"/>
      </w:pPr>
      <w:r w:rsidRPr="00BA094B">
        <w:t xml:space="preserve">The purpose of batch process execution is to provide </w:t>
      </w:r>
      <w:r w:rsidR="006128D2" w:rsidRPr="00BA094B">
        <w:t>time</w:t>
      </w:r>
      <w:r w:rsidR="006128D2">
        <w:t>-</w:t>
      </w:r>
      <w:r w:rsidRPr="00BA094B">
        <w:t xml:space="preserve">efficient execution of regular </w:t>
      </w:r>
      <w:proofErr w:type="spellStart"/>
      <w:r w:rsidRPr="00BA094B">
        <w:t>OptiVLM</w:t>
      </w:r>
      <w:proofErr w:type="spellEnd"/>
      <w:r w:rsidRPr="00BA094B">
        <w:t xml:space="preserve"> processes. The jobs can be scheduled to run overnight.</w:t>
      </w:r>
    </w:p>
    <w:tbl>
      <w:tblPr>
        <w:tblW w:w="0" w:type="auto"/>
        <w:tblInd w:w="980" w:type="dxa"/>
        <w:tblLayout w:type="fixed"/>
        <w:tblCellMar>
          <w:left w:w="10" w:type="dxa"/>
          <w:right w:w="10" w:type="dxa"/>
        </w:tblCellMar>
        <w:tblLook w:val="0000" w:firstRow="0" w:lastRow="0" w:firstColumn="0" w:lastColumn="0" w:noHBand="0" w:noVBand="0"/>
      </w:tblPr>
      <w:tblGrid>
        <w:gridCol w:w="1224"/>
        <w:gridCol w:w="6886"/>
      </w:tblGrid>
      <w:tr w:rsidR="000A4E6F" w:rsidRPr="00BA094B" w14:paraId="1F2F3531" w14:textId="77777777" w:rsidTr="00C21144">
        <w:trPr>
          <w:trHeight w:val="840"/>
        </w:trPr>
        <w:tc>
          <w:tcPr>
            <w:tcW w:w="1224" w:type="dxa"/>
            <w:tcBorders>
              <w:top w:val="single" w:sz="4" w:space="0" w:color="000000"/>
              <w:left w:val="single" w:sz="4" w:space="0" w:color="000000"/>
              <w:bottom w:val="single" w:sz="4" w:space="0" w:color="000000"/>
            </w:tcBorders>
            <w:vAlign w:val="center"/>
          </w:tcPr>
          <w:p w14:paraId="38E7E9ED" w14:textId="77777777" w:rsidR="000A4E6F" w:rsidRPr="00BA094B" w:rsidRDefault="000A4E6F" w:rsidP="00C21144">
            <w:pPr>
              <w:pStyle w:val="TableNote"/>
            </w:pPr>
            <w:r w:rsidRPr="00BA094B">
              <w:rPr>
                <w:noProof/>
              </w:rPr>
              <w:drawing>
                <wp:inline distT="0" distB="0" distL="0" distR="0" wp14:anchorId="71813D60" wp14:editId="061C7EAB">
                  <wp:extent cx="3238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solidFill>
                            <a:srgbClr val="FFFFFF"/>
                          </a:solidFill>
                          <a:ln>
                            <a:noFill/>
                          </a:ln>
                        </pic:spPr>
                      </pic:pic>
                    </a:graphicData>
                  </a:graphic>
                </wp:inline>
              </w:drawing>
            </w:r>
          </w:p>
        </w:tc>
        <w:tc>
          <w:tcPr>
            <w:tcW w:w="6886" w:type="dxa"/>
            <w:tcBorders>
              <w:top w:val="single" w:sz="4" w:space="0" w:color="000000"/>
              <w:left w:val="single" w:sz="4" w:space="0" w:color="000000"/>
              <w:bottom w:val="single" w:sz="4" w:space="0" w:color="000000"/>
              <w:right w:val="single" w:sz="4" w:space="0" w:color="000000"/>
            </w:tcBorders>
            <w:vAlign w:val="center"/>
          </w:tcPr>
          <w:p w14:paraId="664C7B9D" w14:textId="21BC67FF" w:rsidR="000A4E6F" w:rsidRPr="00BA094B" w:rsidRDefault="000A4E6F" w:rsidP="002D0EE2">
            <w:pPr>
              <w:pStyle w:val="TableNote"/>
            </w:pPr>
            <w:r w:rsidRPr="00C21144">
              <w:rPr>
                <w:b/>
                <w:bCs/>
              </w:rPr>
              <w:t>Note</w:t>
            </w:r>
            <w:r w:rsidRPr="00BA094B">
              <w:t xml:space="preserve">: NCR Cash Management does not provide ongoing support for the batch files due to integration requirements to existing customer systems, specific customer procedures in relation to </w:t>
            </w:r>
            <w:r w:rsidR="00820A71">
              <w:t xml:space="preserve">the </w:t>
            </w:r>
            <w:r w:rsidRPr="00BA094B">
              <w:t xml:space="preserve">data file interfaces, </w:t>
            </w:r>
            <w:r w:rsidR="006128D2">
              <w:t xml:space="preserve">a </w:t>
            </w:r>
            <w:r w:rsidRPr="00BA094B">
              <w:t>variety of scheduling capabilities and security concerns.</w:t>
            </w:r>
            <w:r w:rsidR="002D0EE2">
              <w:t xml:space="preserve"> </w:t>
            </w:r>
            <w:r w:rsidRPr="00BA094B">
              <w:t>Therefore, it is the responsibility of the client to review, understand and support these batch files.</w:t>
            </w:r>
          </w:p>
        </w:tc>
      </w:tr>
    </w:tbl>
    <w:p w14:paraId="711855A4" w14:textId="77777777" w:rsidR="000A4E6F" w:rsidRPr="00BA094B" w:rsidRDefault="000A4E6F" w:rsidP="000A4E6F">
      <w:pPr>
        <w:spacing w:after="120"/>
        <w:jc w:val="both"/>
        <w:rPr>
          <w:sz w:val="20"/>
        </w:rPr>
      </w:pPr>
    </w:p>
    <w:p w14:paraId="4D9A614C" w14:textId="77777777" w:rsidR="000A4E6F" w:rsidRPr="00BA094B" w:rsidRDefault="000A4E6F" w:rsidP="00F1779F">
      <w:pPr>
        <w:pStyle w:val="BodyText"/>
      </w:pPr>
      <w:r w:rsidRPr="00BA094B">
        <w:t>The file “</w:t>
      </w:r>
      <w:r w:rsidRPr="00BA094B">
        <w:rPr>
          <w:rFonts w:ascii="Arial" w:hAnsi="Arial"/>
        </w:rPr>
        <w:t>setup-OptiVLM-Val-Jobs.exe</w:t>
      </w:r>
      <w:r w:rsidRPr="00BA094B">
        <w:t>” provided by NCR Cash Management is a self-extracting archive, which contains the “</w:t>
      </w:r>
      <w:r w:rsidRPr="009D2EBD">
        <w:rPr>
          <w:b/>
          <w:bCs/>
        </w:rPr>
        <w:t>jobs</w:t>
      </w:r>
      <w:r w:rsidRPr="00BA094B">
        <w:t>” directory. Inside that directory, there is a JAR file “OptiVLM-Val-jobs.jar”. It will need to be configured for your database details. Use a JAR file editor (such as 7zip) to update the usual files inside the JAR:</w:t>
      </w:r>
    </w:p>
    <w:p w14:paraId="36939007" w14:textId="7DB937DC" w:rsidR="000A4E6F" w:rsidRPr="00BA094B" w:rsidRDefault="000A4E6F" w:rsidP="009D2EBD">
      <w:pPr>
        <w:pStyle w:val="ListBullet"/>
      </w:pPr>
      <w:proofErr w:type="spellStart"/>
      <w:r>
        <w:t>InvoiceValidation.properties</w:t>
      </w:r>
      <w:proofErr w:type="spellEnd"/>
      <w:r w:rsidRPr="00BA094B">
        <w:t xml:space="preserve"> </w:t>
      </w:r>
      <w:r w:rsidRPr="00BA094B">
        <w:tab/>
        <w:t>(</w:t>
      </w:r>
      <w:r>
        <w:t>same as earlier, especially database connection</w:t>
      </w:r>
      <w:r w:rsidRPr="00BA094B">
        <w:t>)</w:t>
      </w:r>
    </w:p>
    <w:p w14:paraId="56093A34" w14:textId="3BBA339B" w:rsidR="000A4E6F" w:rsidRPr="00BA094B" w:rsidRDefault="000A4E6F" w:rsidP="009D2EBD">
      <w:pPr>
        <w:pStyle w:val="ListBullet"/>
      </w:pPr>
      <w:r>
        <w:t>log4j</w:t>
      </w:r>
      <w:r w:rsidRPr="00BA094B">
        <w:t>.properites</w:t>
      </w:r>
      <w:r>
        <w:tab/>
      </w:r>
      <w:r w:rsidRPr="00BA094B">
        <w:t>(</w:t>
      </w:r>
      <w:r>
        <w:t>same as earlier, setup logging</w:t>
      </w:r>
      <w:r w:rsidRPr="00BA094B">
        <w:t>)</w:t>
      </w:r>
    </w:p>
    <w:p w14:paraId="5CC5B96C" w14:textId="77777777" w:rsidR="00C271B9" w:rsidRDefault="000A4E6F" w:rsidP="00DE5272">
      <w:pPr>
        <w:pStyle w:val="BodyText"/>
      </w:pPr>
      <w:r w:rsidRPr="00BA094B">
        <w:t xml:space="preserve">Once those are updated, there are provided command files to run the three jobs, </w:t>
      </w:r>
      <w:proofErr w:type="spellStart"/>
      <w:r w:rsidRPr="009D2EBD">
        <w:rPr>
          <w:b/>
          <w:bCs/>
        </w:rPr>
        <w:t>InvoiceImportJob</w:t>
      </w:r>
      <w:proofErr w:type="spellEnd"/>
      <w:r w:rsidRPr="00BA094B">
        <w:t xml:space="preserve">, </w:t>
      </w:r>
      <w:proofErr w:type="spellStart"/>
      <w:r w:rsidRPr="009D2EBD">
        <w:rPr>
          <w:b/>
          <w:bCs/>
        </w:rPr>
        <w:t>InvoiceGenerateJob</w:t>
      </w:r>
      <w:proofErr w:type="spellEnd"/>
      <w:r w:rsidRPr="00BA094B">
        <w:t xml:space="preserve"> and </w:t>
      </w:r>
      <w:proofErr w:type="spellStart"/>
      <w:r w:rsidRPr="009D2EBD">
        <w:rPr>
          <w:b/>
          <w:bCs/>
        </w:rPr>
        <w:t>ReconciliationJob</w:t>
      </w:r>
      <w:proofErr w:type="spellEnd"/>
      <w:r w:rsidRPr="00BA094B">
        <w:t xml:space="preserve">. For each job, there are three command files, one that just displays help for parameters, another to run a limited test, and a third that you can use as a template for a production job. </w:t>
      </w:r>
    </w:p>
    <w:p w14:paraId="255BB23F" w14:textId="715AA27D" w:rsidR="000A4E6F" w:rsidRPr="00BA094B" w:rsidRDefault="000A4E6F" w:rsidP="009D2EBD">
      <w:pPr>
        <w:pStyle w:val="Note"/>
      </w:pPr>
      <w:r w:rsidRPr="009D2EBD">
        <w:rPr>
          <w:b/>
          <w:bCs/>
        </w:rPr>
        <w:t>Note</w:t>
      </w:r>
      <w:r w:rsidR="00D8587C">
        <w:rPr>
          <w:b/>
          <w:bCs/>
        </w:rPr>
        <w:t>:</w:t>
      </w:r>
      <w:r w:rsidRPr="00BA094B">
        <w:t xml:space="preserve"> </w:t>
      </w:r>
      <w:r w:rsidR="00C271B9">
        <w:t>T</w:t>
      </w:r>
      <w:r w:rsidRPr="00BA094B">
        <w:t xml:space="preserve">hese are very simple command scripts. Here is the production import template: </w:t>
      </w:r>
    </w:p>
    <w:p w14:paraId="49D1D5DB" w14:textId="77777777" w:rsidR="000A4E6F" w:rsidRPr="00BA094B" w:rsidRDefault="000A4E6F" w:rsidP="00DE5272">
      <w:pPr>
        <w:pStyle w:val="BodyText"/>
      </w:pPr>
      <w:r w:rsidRPr="00BA094B">
        <w:t xml:space="preserve">(InvoiceImportJob.cmd) contents: </w:t>
      </w:r>
    </w:p>
    <w:p w14:paraId="12060A87" w14:textId="77777777" w:rsidR="000A4E6F" w:rsidRPr="00BA094B" w:rsidRDefault="000A4E6F" w:rsidP="00C17120">
      <w:pPr>
        <w:pStyle w:val="CodeBody"/>
      </w:pPr>
      <w:r w:rsidRPr="00BA094B">
        <w:t>set JAVA_HOME=C:\java\jdk1.6.0_24</w:t>
      </w:r>
      <w:r w:rsidRPr="00BA094B">
        <w:br/>
        <w:t xml:space="preserve">%JAVA_HOME%\bin\java -jar OptiVLM-Val-jobs.jar </w:t>
      </w:r>
      <w:proofErr w:type="spellStart"/>
      <w:r w:rsidRPr="00BA094B">
        <w:t>InvoiceImportJob</w:t>
      </w:r>
      <w:proofErr w:type="spellEnd"/>
      <w:r w:rsidRPr="00BA094B">
        <w:t xml:space="preserve"> T01F01 samples\BFAVV1103.txt</w:t>
      </w:r>
      <w:r w:rsidRPr="00BA094B">
        <w:br/>
        <w:t>pause</w:t>
      </w:r>
    </w:p>
    <w:p w14:paraId="0CCE99F7" w14:textId="310BB509" w:rsidR="000A4E6F" w:rsidRPr="00BA094B" w:rsidRDefault="00D8587C" w:rsidP="007B4C19">
      <w:pPr>
        <w:pStyle w:val="BodyText"/>
      </w:pPr>
      <w:r>
        <w:rPr>
          <w:rFonts w:ascii="Arial" w:hAnsi="Arial"/>
        </w:rPr>
        <w:t>Here,</w:t>
      </w:r>
      <w:r w:rsidR="000A4E6F" w:rsidRPr="00BA094B">
        <w:t xml:space="preserve"> the first line explicitly selects the JDK. This is not necessary but highly recommended. Without this, you will use whichever JDK was last installed. The second line executes the job using the explicitly selected JDK. The last line just pauses, so you can see the results when you run it by double-clicking the file </w:t>
      </w:r>
      <w:r w:rsidR="00ED00BC" w:rsidRPr="00BA094B">
        <w:t>f</w:t>
      </w:r>
      <w:r w:rsidR="00ED00BC">
        <w:t>ro</w:t>
      </w:r>
      <w:r w:rsidR="00ED00BC" w:rsidRPr="00BA094B">
        <w:t xml:space="preserve">m </w:t>
      </w:r>
      <w:r w:rsidR="000A4E6F" w:rsidRPr="00BA094B">
        <w:t>Windows Explorer. The minimum command line is actually:</w:t>
      </w:r>
    </w:p>
    <w:p w14:paraId="6CF53FB1" w14:textId="77777777" w:rsidR="000A4E6F" w:rsidRPr="00BA094B" w:rsidRDefault="000A4E6F" w:rsidP="00A76D2C">
      <w:pPr>
        <w:pStyle w:val="CodeBody"/>
      </w:pPr>
      <w:r w:rsidRPr="00BA094B">
        <w:t xml:space="preserve">java -jar OptiVLM-Val-jobs.jar </w:t>
      </w:r>
      <w:proofErr w:type="spellStart"/>
      <w:r w:rsidRPr="00BA094B">
        <w:t>InvoiceImportJob</w:t>
      </w:r>
      <w:proofErr w:type="spellEnd"/>
      <w:r w:rsidRPr="00BA094B">
        <w:t xml:space="preserve"> T01F01 samples\BFAVV1103.txt</w:t>
      </w:r>
    </w:p>
    <w:p w14:paraId="704C6FD2" w14:textId="77777777" w:rsidR="000A4E6F" w:rsidRPr="00BA094B" w:rsidRDefault="000A4E6F" w:rsidP="00C05F7C">
      <w:pPr>
        <w:pStyle w:val="BodyText"/>
      </w:pPr>
      <w:r w:rsidRPr="00BA094B">
        <w:t>For convenience, here are the parameter definitions for each job. Square brackets ([]) indicate optional parameters.</w:t>
      </w:r>
    </w:p>
    <w:p w14:paraId="6763701B" w14:textId="77777777" w:rsidR="001C4492" w:rsidRDefault="001C4492">
      <w:pPr>
        <w:widowControl/>
        <w:suppressAutoHyphens w:val="0"/>
        <w:spacing w:after="160" w:line="259" w:lineRule="auto"/>
        <w:textAlignment w:val="auto"/>
        <w:rPr>
          <w:rFonts w:ascii="Open Sans" w:eastAsia="Times New Roman" w:hAnsi="Open Sans"/>
          <w:b/>
          <w:bCs/>
          <w:kern w:val="0"/>
          <w:sz w:val="22"/>
          <w:szCs w:val="20"/>
          <w:lang w:val="en-GB" w:eastAsia="en-US"/>
        </w:rPr>
      </w:pPr>
      <w:r>
        <w:rPr>
          <w:b/>
          <w:bCs/>
        </w:rPr>
        <w:br w:type="page"/>
      </w:r>
    </w:p>
    <w:p w14:paraId="7ABAC462" w14:textId="14C1BC59" w:rsidR="000A4E6F" w:rsidRPr="00BA094B" w:rsidRDefault="000A4E6F" w:rsidP="00BC361A">
      <w:pPr>
        <w:pStyle w:val="BodyText"/>
        <w:rPr>
          <w:b/>
          <w:bCs/>
        </w:rPr>
      </w:pPr>
      <w:r w:rsidRPr="00BA094B">
        <w:rPr>
          <w:b/>
          <w:bCs/>
        </w:rPr>
        <w:t xml:space="preserve">java -jar OptiVLM-Val-jobs.jar </w:t>
      </w:r>
      <w:proofErr w:type="spellStart"/>
      <w:r w:rsidRPr="00BA094B">
        <w:rPr>
          <w:b/>
          <w:bCs/>
        </w:rPr>
        <w:t>InvoiceImportJob</w:t>
      </w:r>
      <w:proofErr w:type="spellEnd"/>
      <w:r w:rsidRPr="00BA094B">
        <w:rPr>
          <w:b/>
          <w:bCs/>
        </w:rPr>
        <w:t xml:space="preserve"> </w:t>
      </w:r>
      <w:proofErr w:type="spellStart"/>
      <w:r w:rsidRPr="00BA094B">
        <w:rPr>
          <w:b/>
          <w:bCs/>
        </w:rPr>
        <w:t>formatCode</w:t>
      </w:r>
      <w:proofErr w:type="spellEnd"/>
      <w:r w:rsidRPr="00BA094B">
        <w:rPr>
          <w:b/>
          <w:bCs/>
        </w:rPr>
        <w:t xml:space="preserve"> </w:t>
      </w:r>
      <w:proofErr w:type="spellStart"/>
      <w:r w:rsidRPr="00BA094B">
        <w:rPr>
          <w:b/>
          <w:bCs/>
        </w:rPr>
        <w:t>fileName</w:t>
      </w:r>
      <w:proofErr w:type="spellEnd"/>
      <w:r w:rsidRPr="00BA094B">
        <w:rPr>
          <w:b/>
          <w:bCs/>
        </w:rPr>
        <w:t xml:space="preserve"> [</w:t>
      </w:r>
      <w:proofErr w:type="spellStart"/>
      <w:r w:rsidRPr="00BA094B">
        <w:rPr>
          <w:b/>
          <w:bCs/>
        </w:rPr>
        <w:t>firstDate</w:t>
      </w:r>
      <w:proofErr w:type="spellEnd"/>
      <w:r w:rsidRPr="00BA094B">
        <w:rPr>
          <w:b/>
          <w:bCs/>
        </w:rPr>
        <w:t xml:space="preserve"> [</w:t>
      </w:r>
      <w:proofErr w:type="spellStart"/>
      <w:r w:rsidRPr="00BA094B">
        <w:rPr>
          <w:b/>
          <w:bCs/>
        </w:rPr>
        <w:t>lastDate</w:t>
      </w:r>
      <w:proofErr w:type="spellEnd"/>
      <w:r w:rsidRPr="00BA094B">
        <w:rPr>
          <w:b/>
          <w:bCs/>
        </w:rPr>
        <w:t>]]</w:t>
      </w:r>
    </w:p>
    <w:p w14:paraId="09DFDAEE" w14:textId="292CDBC2" w:rsidR="000A4E6F" w:rsidRPr="00BA094B" w:rsidRDefault="000A4E6F" w:rsidP="00D454DA">
      <w:pPr>
        <w:pStyle w:val="CodeBody"/>
      </w:pPr>
      <w:proofErr w:type="spellStart"/>
      <w:r w:rsidRPr="00BA094B">
        <w:t>InvoiceImportJob</w:t>
      </w:r>
      <w:proofErr w:type="spellEnd"/>
      <w:r w:rsidRPr="00BA094B">
        <w:t xml:space="preserve"> = Literal value (case sensitive).</w:t>
      </w:r>
    </w:p>
    <w:p w14:paraId="6BDE9DA5" w14:textId="38F771E0" w:rsidR="000A4E6F" w:rsidRPr="00BA094B" w:rsidRDefault="000A4E6F" w:rsidP="00D454DA">
      <w:pPr>
        <w:pStyle w:val="CodeBody"/>
      </w:pPr>
      <w:proofErr w:type="spellStart"/>
      <w:r w:rsidRPr="00BA094B">
        <w:t>formatCode</w:t>
      </w:r>
      <w:proofErr w:type="spellEnd"/>
      <w:r w:rsidRPr="00BA094B">
        <w:t xml:space="preserve"> = The invoice format code for batch.</w:t>
      </w:r>
    </w:p>
    <w:p w14:paraId="5652C431" w14:textId="07D87465" w:rsidR="000A4E6F" w:rsidRPr="00BA094B" w:rsidRDefault="000A4E6F" w:rsidP="00D454DA">
      <w:pPr>
        <w:pStyle w:val="CodeBody"/>
      </w:pPr>
      <w:proofErr w:type="spellStart"/>
      <w:r w:rsidRPr="00BA094B">
        <w:t>fileName</w:t>
      </w:r>
      <w:proofErr w:type="spellEnd"/>
      <w:r w:rsidRPr="00BA094B">
        <w:t xml:space="preserve"> = The import source filename.</w:t>
      </w:r>
    </w:p>
    <w:p w14:paraId="403D7261" w14:textId="15F60E40" w:rsidR="000A4E6F" w:rsidRPr="00BA094B" w:rsidRDefault="000A4E6F" w:rsidP="00D454DA">
      <w:pPr>
        <w:pStyle w:val="CodeBody"/>
      </w:pPr>
      <w:proofErr w:type="spellStart"/>
      <w:r w:rsidRPr="00BA094B">
        <w:t>firstDate</w:t>
      </w:r>
      <w:proofErr w:type="spellEnd"/>
      <w:r w:rsidRPr="00BA094B">
        <w:t xml:space="preserve"> = (YYYY-MM-DD) First date to import.</w:t>
      </w:r>
    </w:p>
    <w:p w14:paraId="1059C045" w14:textId="1C739256" w:rsidR="000A4E6F" w:rsidRPr="00BA094B" w:rsidRDefault="000A4E6F" w:rsidP="00D454DA">
      <w:pPr>
        <w:pStyle w:val="CodeBody"/>
      </w:pPr>
      <w:proofErr w:type="spellStart"/>
      <w:r w:rsidRPr="00BA094B">
        <w:t>lastDate</w:t>
      </w:r>
      <w:proofErr w:type="spellEnd"/>
      <w:r w:rsidRPr="00BA094B">
        <w:t xml:space="preserve"> = (YYYY-MM-DD) Last date to import.</w:t>
      </w:r>
    </w:p>
    <w:p w14:paraId="5E31C00D" w14:textId="77777777" w:rsidR="000A4E6F" w:rsidRPr="00BA094B" w:rsidRDefault="000A4E6F" w:rsidP="000B2BB3">
      <w:pPr>
        <w:pStyle w:val="BodyText"/>
      </w:pPr>
    </w:p>
    <w:p w14:paraId="35A19A46" w14:textId="77777777" w:rsidR="000A4E6F" w:rsidRPr="00BA094B" w:rsidRDefault="000A4E6F" w:rsidP="000B2BB3">
      <w:pPr>
        <w:pStyle w:val="BodyText"/>
        <w:rPr>
          <w:b/>
          <w:bCs/>
        </w:rPr>
      </w:pPr>
      <w:r w:rsidRPr="00BA094B">
        <w:rPr>
          <w:b/>
          <w:bCs/>
        </w:rPr>
        <w:t xml:space="preserve">java -jar OptiVLM-Val-jobs.jar </w:t>
      </w:r>
      <w:proofErr w:type="spellStart"/>
      <w:r w:rsidRPr="00BA094B">
        <w:rPr>
          <w:b/>
          <w:bCs/>
        </w:rPr>
        <w:t>InvoiceGenerateJob</w:t>
      </w:r>
      <w:proofErr w:type="spellEnd"/>
      <w:r w:rsidRPr="00BA094B">
        <w:rPr>
          <w:b/>
          <w:bCs/>
        </w:rPr>
        <w:t xml:space="preserve"> </w:t>
      </w:r>
      <w:proofErr w:type="spellStart"/>
      <w:r w:rsidRPr="00BA094B">
        <w:rPr>
          <w:b/>
          <w:bCs/>
        </w:rPr>
        <w:t>contractCode</w:t>
      </w:r>
      <w:proofErr w:type="spellEnd"/>
      <w:r w:rsidRPr="00BA094B">
        <w:rPr>
          <w:b/>
          <w:bCs/>
        </w:rPr>
        <w:t xml:space="preserve"> [</w:t>
      </w:r>
      <w:proofErr w:type="spellStart"/>
      <w:r w:rsidRPr="00BA094B">
        <w:rPr>
          <w:b/>
          <w:bCs/>
        </w:rPr>
        <w:t>firstDate</w:t>
      </w:r>
      <w:proofErr w:type="spellEnd"/>
      <w:r w:rsidRPr="00BA094B">
        <w:rPr>
          <w:b/>
          <w:bCs/>
        </w:rPr>
        <w:t xml:space="preserve"> [</w:t>
      </w:r>
      <w:proofErr w:type="spellStart"/>
      <w:r w:rsidRPr="00BA094B">
        <w:rPr>
          <w:b/>
          <w:bCs/>
        </w:rPr>
        <w:t>lastDate</w:t>
      </w:r>
      <w:proofErr w:type="spellEnd"/>
      <w:r w:rsidRPr="00BA094B">
        <w:rPr>
          <w:b/>
          <w:bCs/>
        </w:rPr>
        <w:t>]]</w:t>
      </w:r>
    </w:p>
    <w:p w14:paraId="3A37EBEE" w14:textId="18C1ACC9" w:rsidR="000A4E6F" w:rsidRPr="00BA094B" w:rsidRDefault="000A4E6F" w:rsidP="00D454DA">
      <w:pPr>
        <w:pStyle w:val="CodeBody"/>
      </w:pPr>
      <w:proofErr w:type="spellStart"/>
      <w:r w:rsidRPr="00BA094B">
        <w:t>InvoiceGenerateJob</w:t>
      </w:r>
      <w:proofErr w:type="spellEnd"/>
      <w:r w:rsidRPr="00BA094B">
        <w:t xml:space="preserve"> = Literal value (case sensitive).</w:t>
      </w:r>
    </w:p>
    <w:p w14:paraId="0E62CF86" w14:textId="590E4FB1" w:rsidR="000A4E6F" w:rsidRPr="00BA094B" w:rsidRDefault="000A4E6F" w:rsidP="00D454DA">
      <w:pPr>
        <w:pStyle w:val="CodeBody"/>
      </w:pPr>
      <w:proofErr w:type="spellStart"/>
      <w:r w:rsidRPr="00BA094B">
        <w:t>contractCode</w:t>
      </w:r>
      <w:proofErr w:type="spellEnd"/>
      <w:r w:rsidRPr="00BA094B">
        <w:t xml:space="preserve"> = The contract rate code for batch.</w:t>
      </w:r>
    </w:p>
    <w:p w14:paraId="7FBFF4C8" w14:textId="15142DBE" w:rsidR="000A4E6F" w:rsidRPr="00BA094B" w:rsidRDefault="000A4E6F" w:rsidP="00D454DA">
      <w:pPr>
        <w:pStyle w:val="CodeBody"/>
      </w:pPr>
      <w:proofErr w:type="spellStart"/>
      <w:r w:rsidRPr="00BA094B">
        <w:t>firstDate</w:t>
      </w:r>
      <w:proofErr w:type="spellEnd"/>
      <w:r w:rsidRPr="00BA094B">
        <w:t xml:space="preserve"> = (YYYY-MM-DD) First date to import.</w:t>
      </w:r>
    </w:p>
    <w:p w14:paraId="021EAA33" w14:textId="422B8FD7" w:rsidR="000A4E6F" w:rsidRDefault="000A4E6F" w:rsidP="00D454DA">
      <w:pPr>
        <w:pStyle w:val="CodeBody"/>
      </w:pPr>
      <w:proofErr w:type="spellStart"/>
      <w:r w:rsidRPr="00BA094B">
        <w:t>lastDate</w:t>
      </w:r>
      <w:proofErr w:type="spellEnd"/>
      <w:r w:rsidRPr="00BA094B">
        <w:t xml:space="preserve"> = (YYYY-MM-DD) Last date to import.</w:t>
      </w:r>
    </w:p>
    <w:p w14:paraId="03BDFA18" w14:textId="77777777" w:rsidR="00D454DA" w:rsidRDefault="00D454DA" w:rsidP="000B2BB3">
      <w:pPr>
        <w:pStyle w:val="BodyText"/>
        <w:rPr>
          <w:b/>
          <w:bCs/>
        </w:rPr>
      </w:pPr>
    </w:p>
    <w:p w14:paraId="1AC8A206" w14:textId="33C766C2" w:rsidR="000A4E6F" w:rsidRDefault="000A4E6F" w:rsidP="000B2BB3">
      <w:pPr>
        <w:pStyle w:val="BodyText"/>
        <w:rPr>
          <w:b/>
          <w:bCs/>
        </w:rPr>
      </w:pPr>
      <w:r w:rsidRPr="009D2EBD">
        <w:rPr>
          <w:b/>
          <w:bCs/>
        </w:rPr>
        <w:t xml:space="preserve">java -jar OptiVLM-Val-jobs.jar </w:t>
      </w:r>
      <w:proofErr w:type="spellStart"/>
      <w:r w:rsidRPr="009D2EBD">
        <w:rPr>
          <w:b/>
          <w:bCs/>
        </w:rPr>
        <w:t>ReconciliationJob</w:t>
      </w:r>
      <w:proofErr w:type="spellEnd"/>
      <w:r w:rsidRPr="009D2EBD">
        <w:rPr>
          <w:b/>
          <w:bCs/>
        </w:rPr>
        <w:t xml:space="preserve"> </w:t>
      </w:r>
      <w:proofErr w:type="spellStart"/>
      <w:r w:rsidRPr="009D2EBD">
        <w:rPr>
          <w:b/>
          <w:bCs/>
        </w:rPr>
        <w:t>generatedInvoiceId</w:t>
      </w:r>
      <w:proofErr w:type="spellEnd"/>
      <w:r w:rsidRPr="009D2EBD">
        <w:rPr>
          <w:b/>
          <w:bCs/>
        </w:rPr>
        <w:t xml:space="preserve"> </w:t>
      </w:r>
      <w:proofErr w:type="spellStart"/>
      <w:r w:rsidRPr="009D2EBD">
        <w:rPr>
          <w:b/>
          <w:bCs/>
        </w:rPr>
        <w:t>importedInvoiceId</w:t>
      </w:r>
      <w:proofErr w:type="spellEnd"/>
      <w:r w:rsidRPr="009D2EBD">
        <w:rPr>
          <w:b/>
          <w:bCs/>
        </w:rPr>
        <w:t xml:space="preserve"> </w:t>
      </w:r>
      <w:proofErr w:type="spellStart"/>
      <w:r w:rsidRPr="009D2EBD">
        <w:rPr>
          <w:b/>
          <w:bCs/>
        </w:rPr>
        <w:t>validationType</w:t>
      </w:r>
      <w:proofErr w:type="spellEnd"/>
      <w:r w:rsidRPr="009D2EBD">
        <w:rPr>
          <w:b/>
          <w:bCs/>
        </w:rPr>
        <w:t xml:space="preserve"> [</w:t>
      </w:r>
      <w:proofErr w:type="spellStart"/>
      <w:r w:rsidRPr="009D2EBD">
        <w:rPr>
          <w:b/>
          <w:bCs/>
        </w:rPr>
        <w:t>itemType</w:t>
      </w:r>
      <w:proofErr w:type="spellEnd"/>
      <w:r w:rsidRPr="009D2EBD">
        <w:rPr>
          <w:b/>
          <w:bCs/>
        </w:rPr>
        <w:t xml:space="preserve"> [</w:t>
      </w:r>
      <w:proofErr w:type="spellStart"/>
      <w:r w:rsidRPr="009D2EBD">
        <w:rPr>
          <w:b/>
          <w:bCs/>
        </w:rPr>
        <w:t>cashpointType</w:t>
      </w:r>
      <w:proofErr w:type="spellEnd"/>
      <w:r w:rsidRPr="009D2EBD">
        <w:rPr>
          <w:b/>
          <w:bCs/>
        </w:rPr>
        <w:t xml:space="preserve"> [</w:t>
      </w:r>
      <w:proofErr w:type="spellStart"/>
      <w:r w:rsidRPr="009D2EBD">
        <w:rPr>
          <w:b/>
          <w:bCs/>
        </w:rPr>
        <w:t>fundingSourceType</w:t>
      </w:r>
      <w:proofErr w:type="spellEnd"/>
      <w:r w:rsidRPr="009D2EBD">
        <w:rPr>
          <w:b/>
          <w:bCs/>
        </w:rPr>
        <w:t xml:space="preserve"> [</w:t>
      </w:r>
      <w:proofErr w:type="spellStart"/>
      <w:r w:rsidRPr="009D2EBD">
        <w:rPr>
          <w:b/>
          <w:bCs/>
        </w:rPr>
        <w:t>firstDate</w:t>
      </w:r>
      <w:proofErr w:type="spellEnd"/>
      <w:r w:rsidRPr="009D2EBD">
        <w:rPr>
          <w:b/>
          <w:bCs/>
        </w:rPr>
        <w:t xml:space="preserve"> [</w:t>
      </w:r>
      <w:proofErr w:type="spellStart"/>
      <w:r w:rsidRPr="009D2EBD">
        <w:rPr>
          <w:b/>
          <w:bCs/>
        </w:rPr>
        <w:t>lastDate</w:t>
      </w:r>
      <w:proofErr w:type="spellEnd"/>
      <w:r w:rsidRPr="009D2EBD">
        <w:rPr>
          <w:b/>
          <w:bCs/>
        </w:rPr>
        <w:t xml:space="preserve"> [</w:t>
      </w:r>
      <w:proofErr w:type="spellStart"/>
      <w:r w:rsidRPr="009D2EBD">
        <w:rPr>
          <w:b/>
          <w:bCs/>
        </w:rPr>
        <w:t>strongMatchOption</w:t>
      </w:r>
      <w:proofErr w:type="spellEnd"/>
      <w:r w:rsidRPr="009D2EBD">
        <w:rPr>
          <w:b/>
          <w:bCs/>
        </w:rPr>
        <w:t xml:space="preserve"> [</w:t>
      </w:r>
      <w:proofErr w:type="spellStart"/>
      <w:r w:rsidRPr="009D2EBD">
        <w:rPr>
          <w:b/>
          <w:bCs/>
        </w:rPr>
        <w:t>strongMatchPercentage</w:t>
      </w:r>
      <w:proofErr w:type="spellEnd"/>
      <w:r w:rsidRPr="009D2EBD">
        <w:rPr>
          <w:b/>
          <w:bCs/>
        </w:rPr>
        <w:t>[</w:t>
      </w:r>
      <w:proofErr w:type="spellStart"/>
      <w:r w:rsidRPr="009D2EBD">
        <w:rPr>
          <w:b/>
          <w:bCs/>
        </w:rPr>
        <w:t>strongMatchRate</w:t>
      </w:r>
      <w:proofErr w:type="spellEnd"/>
      <w:r w:rsidRPr="009D2EBD">
        <w:rPr>
          <w:b/>
          <w:bCs/>
        </w:rPr>
        <w:t>]</w:t>
      </w:r>
    </w:p>
    <w:p w14:paraId="1A47E22B" w14:textId="77777777" w:rsidR="00D454DA" w:rsidRPr="009D2EBD" w:rsidRDefault="00D454DA" w:rsidP="000B2BB3">
      <w:pPr>
        <w:pStyle w:val="BodyText"/>
        <w:rPr>
          <w:b/>
          <w:bCs/>
        </w:rPr>
      </w:pPr>
    </w:p>
    <w:p w14:paraId="78864A5B" w14:textId="1C39FF54" w:rsidR="000A4E6F" w:rsidRPr="00BA094B" w:rsidRDefault="000A4E6F" w:rsidP="00D454DA">
      <w:pPr>
        <w:pStyle w:val="CodeBody"/>
      </w:pPr>
      <w:proofErr w:type="spellStart"/>
      <w:r w:rsidRPr="00BA094B">
        <w:t>ReconciliationJob</w:t>
      </w:r>
      <w:proofErr w:type="spellEnd"/>
      <w:r w:rsidRPr="00BA094B">
        <w:t xml:space="preserve"> = Literal value (case sensitive).</w:t>
      </w:r>
    </w:p>
    <w:p w14:paraId="52DF7FB7" w14:textId="7804F348" w:rsidR="000A4E6F" w:rsidRPr="00BA094B" w:rsidRDefault="000A4E6F" w:rsidP="00D454DA">
      <w:pPr>
        <w:pStyle w:val="CodeBody"/>
      </w:pPr>
      <w:proofErr w:type="spellStart"/>
      <w:r w:rsidRPr="00BA094B">
        <w:t>generatedInvoiceId</w:t>
      </w:r>
      <w:proofErr w:type="spellEnd"/>
      <w:r w:rsidRPr="00BA094B">
        <w:t xml:space="preserve"> = ID of the generated invoice.</w:t>
      </w:r>
    </w:p>
    <w:p w14:paraId="633376A8" w14:textId="70F61314" w:rsidR="000A4E6F" w:rsidRPr="00BA094B" w:rsidRDefault="000A4E6F" w:rsidP="00D454DA">
      <w:pPr>
        <w:pStyle w:val="CodeBody"/>
      </w:pPr>
      <w:proofErr w:type="spellStart"/>
      <w:r w:rsidRPr="00BA094B">
        <w:t>importedInvoiceId</w:t>
      </w:r>
      <w:proofErr w:type="spellEnd"/>
      <w:r w:rsidRPr="00BA094B">
        <w:t xml:space="preserve"> = ID of the imported invoice.</w:t>
      </w:r>
    </w:p>
    <w:p w14:paraId="485BE971" w14:textId="2B46E545" w:rsidR="000A4E6F" w:rsidRPr="00BA094B" w:rsidRDefault="000A4E6F" w:rsidP="00D454DA">
      <w:pPr>
        <w:pStyle w:val="CodeBody"/>
      </w:pPr>
      <w:proofErr w:type="spellStart"/>
      <w:r w:rsidRPr="00BA094B">
        <w:t>validationType</w:t>
      </w:r>
      <w:proofErr w:type="spellEnd"/>
      <w:r w:rsidRPr="00BA094B">
        <w:t xml:space="preserve"> = IGNORE, RECONCILESERVICES, RECONCILEFEES</w:t>
      </w:r>
    </w:p>
    <w:p w14:paraId="091768CC" w14:textId="59D65D69" w:rsidR="000A4E6F" w:rsidRPr="00BA094B" w:rsidRDefault="000A4E6F" w:rsidP="00D454DA">
      <w:pPr>
        <w:pStyle w:val="CodeBody"/>
      </w:pPr>
      <w:proofErr w:type="spellStart"/>
      <w:r>
        <w:t>itemType</w:t>
      </w:r>
      <w:proofErr w:type="spellEnd"/>
      <w:r>
        <w:t xml:space="preserve"> = ANY</w:t>
      </w:r>
      <w:r w:rsidRPr="00BA094B">
        <w:t>, TRANSPORTITEM, PROCESSINGITEM, HOLDINGITEM</w:t>
      </w:r>
    </w:p>
    <w:p w14:paraId="621C1E4B" w14:textId="0FCA5AB7" w:rsidR="000A4E6F" w:rsidRPr="00BA094B" w:rsidRDefault="000A4E6F" w:rsidP="00D454DA">
      <w:pPr>
        <w:pStyle w:val="CodeBody"/>
      </w:pPr>
      <w:proofErr w:type="spellStart"/>
      <w:r>
        <w:t>cashpointType</w:t>
      </w:r>
      <w:proofErr w:type="spellEnd"/>
      <w:r>
        <w:t xml:space="preserve"> = </w:t>
      </w:r>
      <w:r w:rsidRPr="00BA094B">
        <w:t>ANY, BRANCH, VAULT, COMMERCIALCUSTOMER</w:t>
      </w:r>
    </w:p>
    <w:p w14:paraId="6BC30852" w14:textId="6106E297" w:rsidR="000A4E6F" w:rsidRPr="00BA094B" w:rsidRDefault="000A4E6F" w:rsidP="00D454DA">
      <w:pPr>
        <w:pStyle w:val="CodeBody"/>
      </w:pPr>
      <w:proofErr w:type="spellStart"/>
      <w:r w:rsidRPr="00BA094B">
        <w:t>fundingSourceType</w:t>
      </w:r>
      <w:proofErr w:type="spellEnd"/>
      <w:r w:rsidRPr="00BA094B">
        <w:t xml:space="preserve"> = ANY, CENTRALBANK, VAULT, OTHERSOURCE, EXTERNALSOURCE</w:t>
      </w:r>
    </w:p>
    <w:p w14:paraId="34233344" w14:textId="1D0C1AF7" w:rsidR="000A4E6F" w:rsidRPr="00BA094B" w:rsidRDefault="000A4E6F" w:rsidP="00D454DA">
      <w:pPr>
        <w:pStyle w:val="CodeBody"/>
      </w:pPr>
      <w:proofErr w:type="spellStart"/>
      <w:r w:rsidRPr="00BA094B">
        <w:t>firstDate</w:t>
      </w:r>
      <w:proofErr w:type="spellEnd"/>
      <w:r w:rsidRPr="00BA094B">
        <w:t xml:space="preserve"> = (YYYY-MM-DD) First date to reconcile.</w:t>
      </w:r>
    </w:p>
    <w:p w14:paraId="45728CBF" w14:textId="74734A66" w:rsidR="000A4E6F" w:rsidRDefault="000A4E6F" w:rsidP="00D454DA">
      <w:pPr>
        <w:pStyle w:val="CodeBody"/>
      </w:pPr>
      <w:proofErr w:type="spellStart"/>
      <w:r w:rsidRPr="00BA094B">
        <w:t>lastDate</w:t>
      </w:r>
      <w:proofErr w:type="spellEnd"/>
      <w:r w:rsidRPr="00BA094B">
        <w:t xml:space="preserve"> = (YYYY-MM-DD) Last date to reconcile.</w:t>
      </w:r>
    </w:p>
    <w:p w14:paraId="568E5B72" w14:textId="05FA0EA3" w:rsidR="000A4E6F" w:rsidRPr="00DF413F" w:rsidRDefault="000A4E6F" w:rsidP="00D454DA">
      <w:pPr>
        <w:pStyle w:val="CodeBody"/>
      </w:pPr>
      <w:proofErr w:type="spellStart"/>
      <w:r w:rsidRPr="00DF413F">
        <w:t>strongMatchOption</w:t>
      </w:r>
      <w:proofErr w:type="spellEnd"/>
      <w:r w:rsidRPr="00DF413F">
        <w:t xml:space="preserve"> = PERCENTAGE, RATE</w:t>
      </w:r>
    </w:p>
    <w:p w14:paraId="2E56F902" w14:textId="3C5F1B55" w:rsidR="000A4E6F" w:rsidRPr="00DF413F" w:rsidRDefault="000A4E6F" w:rsidP="00D454DA">
      <w:pPr>
        <w:pStyle w:val="CodeBody"/>
      </w:pPr>
      <w:proofErr w:type="spellStart"/>
      <w:r w:rsidRPr="00DF413F">
        <w:t>stron</w:t>
      </w:r>
      <w:r>
        <w:t>gMatchPercentage</w:t>
      </w:r>
      <w:proofErr w:type="spellEnd"/>
      <w:r>
        <w:t xml:space="preserve"> = valid number</w:t>
      </w:r>
      <w:r w:rsidRPr="00DF413F">
        <w:t xml:space="preserve"> between 0 and</w:t>
      </w:r>
      <w:r>
        <w:t xml:space="preserve"> 100 for Strong Match Allowable Variance</w:t>
      </w:r>
    </w:p>
    <w:p w14:paraId="599B9E56" w14:textId="01841ED5" w:rsidR="000A4E6F" w:rsidRPr="00BA094B" w:rsidRDefault="000A4E6F" w:rsidP="00D454DA">
      <w:pPr>
        <w:pStyle w:val="CodeBody"/>
      </w:pPr>
      <w:proofErr w:type="spellStart"/>
      <w:r>
        <w:t>strongMatchRate</w:t>
      </w:r>
      <w:proofErr w:type="spellEnd"/>
      <w:r>
        <w:t xml:space="preserve"> = Valid number for Strong Match Allowable Amount</w:t>
      </w:r>
    </w:p>
    <w:p w14:paraId="55EF67E2" w14:textId="77777777" w:rsidR="00D454DA" w:rsidRDefault="00D454DA" w:rsidP="003A20C5">
      <w:pPr>
        <w:pStyle w:val="BodyText"/>
        <w:rPr>
          <w:b/>
          <w:bCs/>
        </w:rPr>
      </w:pPr>
    </w:p>
    <w:p w14:paraId="1CFF21C9" w14:textId="798DF4A5" w:rsidR="000A4E6F" w:rsidRDefault="000A4E6F" w:rsidP="003A20C5">
      <w:pPr>
        <w:pStyle w:val="BodyText"/>
        <w:rPr>
          <w:b/>
          <w:bCs/>
        </w:rPr>
      </w:pPr>
      <w:r w:rsidRPr="003A20C5">
        <w:rPr>
          <w:b/>
          <w:bCs/>
        </w:rPr>
        <w:t xml:space="preserve">java -jar OptiVLM-Val-jobs.jar </w:t>
      </w:r>
      <w:proofErr w:type="spellStart"/>
      <w:r w:rsidRPr="003A20C5">
        <w:rPr>
          <w:b/>
          <w:bCs/>
        </w:rPr>
        <w:t>MonthlyJob</w:t>
      </w:r>
      <w:proofErr w:type="spellEnd"/>
      <w:r w:rsidRPr="003A20C5">
        <w:rPr>
          <w:b/>
          <w:bCs/>
        </w:rPr>
        <w:t xml:space="preserve"> </w:t>
      </w:r>
      <w:proofErr w:type="spellStart"/>
      <w:r w:rsidRPr="003A20C5">
        <w:rPr>
          <w:b/>
          <w:bCs/>
        </w:rPr>
        <w:t>contractCode</w:t>
      </w:r>
      <w:proofErr w:type="spellEnd"/>
      <w:r w:rsidRPr="003A20C5">
        <w:rPr>
          <w:b/>
          <w:bCs/>
        </w:rPr>
        <w:t xml:space="preserve"> </w:t>
      </w:r>
      <w:proofErr w:type="spellStart"/>
      <w:r w:rsidRPr="003A20C5">
        <w:rPr>
          <w:b/>
          <w:bCs/>
        </w:rPr>
        <w:t>formatCode</w:t>
      </w:r>
      <w:proofErr w:type="spellEnd"/>
      <w:r w:rsidRPr="003A20C5">
        <w:rPr>
          <w:b/>
          <w:bCs/>
        </w:rPr>
        <w:t xml:space="preserve"> </w:t>
      </w:r>
      <w:proofErr w:type="spellStart"/>
      <w:r w:rsidRPr="003A20C5">
        <w:rPr>
          <w:b/>
          <w:bCs/>
        </w:rPr>
        <w:t>fileName</w:t>
      </w:r>
      <w:proofErr w:type="spellEnd"/>
      <w:r w:rsidRPr="003A20C5">
        <w:rPr>
          <w:b/>
          <w:bCs/>
        </w:rPr>
        <w:t xml:space="preserve"> </w:t>
      </w:r>
      <w:proofErr w:type="spellStart"/>
      <w:r w:rsidRPr="003A20C5">
        <w:rPr>
          <w:b/>
          <w:bCs/>
        </w:rPr>
        <w:t>validationType</w:t>
      </w:r>
      <w:proofErr w:type="spellEnd"/>
      <w:r w:rsidRPr="003A20C5">
        <w:rPr>
          <w:b/>
          <w:bCs/>
        </w:rPr>
        <w:t xml:space="preserve"> [</w:t>
      </w:r>
      <w:proofErr w:type="spellStart"/>
      <w:r w:rsidRPr="003A20C5">
        <w:rPr>
          <w:b/>
          <w:bCs/>
        </w:rPr>
        <w:t>itemType</w:t>
      </w:r>
      <w:proofErr w:type="spellEnd"/>
      <w:r w:rsidRPr="003A20C5">
        <w:rPr>
          <w:b/>
          <w:bCs/>
        </w:rPr>
        <w:t xml:space="preserve"> [</w:t>
      </w:r>
      <w:proofErr w:type="spellStart"/>
      <w:r w:rsidRPr="003A20C5">
        <w:rPr>
          <w:b/>
          <w:bCs/>
        </w:rPr>
        <w:t>cashpointType</w:t>
      </w:r>
      <w:proofErr w:type="spellEnd"/>
      <w:r w:rsidRPr="003A20C5">
        <w:rPr>
          <w:b/>
          <w:bCs/>
        </w:rPr>
        <w:t xml:space="preserve"> [</w:t>
      </w:r>
      <w:proofErr w:type="spellStart"/>
      <w:r w:rsidRPr="003A20C5">
        <w:rPr>
          <w:b/>
          <w:bCs/>
        </w:rPr>
        <w:t>fundingSourceType</w:t>
      </w:r>
      <w:proofErr w:type="spellEnd"/>
      <w:r w:rsidRPr="003A20C5">
        <w:rPr>
          <w:b/>
          <w:bCs/>
        </w:rPr>
        <w:t xml:space="preserve"> [</w:t>
      </w:r>
      <w:proofErr w:type="spellStart"/>
      <w:r w:rsidRPr="003A20C5">
        <w:rPr>
          <w:b/>
          <w:bCs/>
        </w:rPr>
        <w:t>firstDate</w:t>
      </w:r>
      <w:proofErr w:type="spellEnd"/>
      <w:r w:rsidRPr="003A20C5">
        <w:rPr>
          <w:b/>
          <w:bCs/>
        </w:rPr>
        <w:t xml:space="preserve"> [</w:t>
      </w:r>
      <w:proofErr w:type="spellStart"/>
      <w:r w:rsidRPr="003A20C5">
        <w:rPr>
          <w:b/>
          <w:bCs/>
        </w:rPr>
        <w:t>lastDate</w:t>
      </w:r>
      <w:proofErr w:type="spellEnd"/>
      <w:r w:rsidRPr="003A20C5">
        <w:rPr>
          <w:b/>
          <w:bCs/>
        </w:rPr>
        <w:t xml:space="preserve"> [</w:t>
      </w:r>
      <w:proofErr w:type="spellStart"/>
      <w:r w:rsidRPr="003A20C5">
        <w:rPr>
          <w:b/>
          <w:bCs/>
        </w:rPr>
        <w:t>strongMatchOption</w:t>
      </w:r>
      <w:proofErr w:type="spellEnd"/>
      <w:r w:rsidRPr="003A20C5">
        <w:rPr>
          <w:b/>
          <w:bCs/>
        </w:rPr>
        <w:t xml:space="preserve"> [</w:t>
      </w:r>
      <w:proofErr w:type="spellStart"/>
      <w:r w:rsidRPr="003A20C5">
        <w:rPr>
          <w:b/>
          <w:bCs/>
        </w:rPr>
        <w:t>strongMatchPercentage</w:t>
      </w:r>
      <w:proofErr w:type="spellEnd"/>
      <w:r w:rsidRPr="003A20C5">
        <w:rPr>
          <w:b/>
          <w:bCs/>
        </w:rPr>
        <w:t>[</w:t>
      </w:r>
      <w:proofErr w:type="spellStart"/>
      <w:r w:rsidRPr="003A20C5">
        <w:rPr>
          <w:b/>
          <w:bCs/>
        </w:rPr>
        <w:t>strongMatchRate</w:t>
      </w:r>
      <w:proofErr w:type="spellEnd"/>
      <w:r w:rsidRPr="003A20C5">
        <w:rPr>
          <w:b/>
          <w:bCs/>
        </w:rPr>
        <w:t>]</w:t>
      </w:r>
    </w:p>
    <w:p w14:paraId="52E9D249" w14:textId="77777777" w:rsidR="00D454DA" w:rsidRPr="003A20C5" w:rsidRDefault="00D454DA" w:rsidP="003A20C5">
      <w:pPr>
        <w:pStyle w:val="BodyText"/>
        <w:rPr>
          <w:b/>
          <w:bCs/>
        </w:rPr>
      </w:pPr>
    </w:p>
    <w:p w14:paraId="1379AD75" w14:textId="35BE1328" w:rsidR="000A4E6F" w:rsidRPr="00BA094B" w:rsidRDefault="000A4E6F" w:rsidP="00D454DA">
      <w:pPr>
        <w:pStyle w:val="CodeBody"/>
      </w:pPr>
      <w:r w:rsidRPr="00BA094B">
        <w:t>contract = The contract rate code for batch.</w:t>
      </w:r>
    </w:p>
    <w:p w14:paraId="3E002923" w14:textId="57F1B9F9" w:rsidR="000A4E6F" w:rsidRPr="00BA094B" w:rsidRDefault="000A4E6F" w:rsidP="00D454DA">
      <w:pPr>
        <w:pStyle w:val="CodeBody"/>
      </w:pPr>
      <w:r w:rsidRPr="00BA094B">
        <w:t>format = The invoice format code for batch.</w:t>
      </w:r>
    </w:p>
    <w:p w14:paraId="27370712" w14:textId="6F787A7E" w:rsidR="000A4E6F" w:rsidRPr="00BA094B" w:rsidRDefault="000A4E6F" w:rsidP="00D454DA">
      <w:pPr>
        <w:pStyle w:val="CodeBody"/>
      </w:pPr>
      <w:proofErr w:type="spellStart"/>
      <w:r>
        <w:t>importFile</w:t>
      </w:r>
      <w:proofErr w:type="spellEnd"/>
      <w:r w:rsidRPr="00BA094B">
        <w:t xml:space="preserve"> = The import source filename.</w:t>
      </w:r>
    </w:p>
    <w:p w14:paraId="051711D6" w14:textId="7C002955" w:rsidR="000A4E6F" w:rsidRDefault="000A4E6F" w:rsidP="00D454DA">
      <w:pPr>
        <w:pStyle w:val="CodeBody"/>
      </w:pPr>
      <w:proofErr w:type="spellStart"/>
      <w:r>
        <w:t>csvDelimiter</w:t>
      </w:r>
      <w:proofErr w:type="spellEnd"/>
      <w:r>
        <w:t xml:space="preserve"> = The symbol used to separate values in the imported file.</w:t>
      </w:r>
    </w:p>
    <w:p w14:paraId="6113FF7B" w14:textId="2D3EA1EF" w:rsidR="000A4E6F" w:rsidRPr="00BA094B" w:rsidRDefault="000A4E6F" w:rsidP="00D454DA">
      <w:pPr>
        <w:pStyle w:val="CodeBody"/>
      </w:pPr>
      <w:proofErr w:type="spellStart"/>
      <w:r w:rsidRPr="00BA094B">
        <w:t>validationType</w:t>
      </w:r>
      <w:proofErr w:type="spellEnd"/>
      <w:r w:rsidRPr="00BA094B">
        <w:t xml:space="preserve"> = IGNORE, RECONCILESERVICES, RECONCILEFEES</w:t>
      </w:r>
    </w:p>
    <w:p w14:paraId="573CE920" w14:textId="56D711A2" w:rsidR="000A4E6F" w:rsidRPr="00BA094B" w:rsidRDefault="000A4E6F" w:rsidP="00D454DA">
      <w:pPr>
        <w:pStyle w:val="CodeBody"/>
      </w:pPr>
      <w:proofErr w:type="spellStart"/>
      <w:r w:rsidRPr="00BA094B">
        <w:t>itemType</w:t>
      </w:r>
      <w:proofErr w:type="spellEnd"/>
      <w:r w:rsidRPr="00BA094B">
        <w:t xml:space="preserve"> = ANYITEM, TRANSPORTITEM, PROCESSINGITEM, HOLDINGITEM</w:t>
      </w:r>
    </w:p>
    <w:p w14:paraId="56C8497D" w14:textId="13CC5C74" w:rsidR="000A4E6F" w:rsidRPr="00BA094B" w:rsidRDefault="000A4E6F" w:rsidP="00D454DA">
      <w:pPr>
        <w:pStyle w:val="CodeBody"/>
      </w:pPr>
      <w:proofErr w:type="spellStart"/>
      <w:r w:rsidRPr="00BA094B">
        <w:t>cashpointType</w:t>
      </w:r>
      <w:proofErr w:type="spellEnd"/>
      <w:r w:rsidRPr="00BA094B">
        <w:t xml:space="preserve"> = ANY, BRANCH, VAULT, COMMERCIALCUSTOMER</w:t>
      </w:r>
    </w:p>
    <w:p w14:paraId="5CB82A95" w14:textId="7ED7B64E" w:rsidR="000A4E6F" w:rsidRPr="00BA094B" w:rsidRDefault="000A4E6F" w:rsidP="00D454DA">
      <w:pPr>
        <w:pStyle w:val="CodeBody"/>
      </w:pPr>
      <w:proofErr w:type="spellStart"/>
      <w:r w:rsidRPr="00BA094B">
        <w:t>fundingSourceType</w:t>
      </w:r>
      <w:proofErr w:type="spellEnd"/>
      <w:r w:rsidRPr="00BA094B">
        <w:t xml:space="preserve"> = ANY, CENTRALBANK, VAULT, OTHERSOURCE, EXTERNALSOURCE</w:t>
      </w:r>
    </w:p>
    <w:p w14:paraId="20467EBB" w14:textId="3479C001" w:rsidR="000A4E6F" w:rsidRPr="00BA094B" w:rsidRDefault="000A4E6F" w:rsidP="00D454DA">
      <w:pPr>
        <w:pStyle w:val="CodeBody"/>
      </w:pPr>
      <w:proofErr w:type="spellStart"/>
      <w:r w:rsidRPr="00BA094B">
        <w:t>firstDate</w:t>
      </w:r>
      <w:proofErr w:type="spellEnd"/>
      <w:r w:rsidRPr="00BA094B">
        <w:t xml:space="preserve"> = (YYYY-MM-DD) First date to import, generate and reconcile.</w:t>
      </w:r>
    </w:p>
    <w:p w14:paraId="4B78954A" w14:textId="3DC7AEF8" w:rsidR="000A4E6F" w:rsidRDefault="000A4E6F" w:rsidP="00D454DA">
      <w:pPr>
        <w:pStyle w:val="CodeBody"/>
      </w:pPr>
      <w:proofErr w:type="spellStart"/>
      <w:r w:rsidRPr="00BA094B">
        <w:t>lastDate</w:t>
      </w:r>
      <w:proofErr w:type="spellEnd"/>
      <w:r w:rsidRPr="00BA094B">
        <w:t xml:space="preserve"> = (YYYY-MM-DD) Last date to import, generate and reconcile.</w:t>
      </w:r>
    </w:p>
    <w:p w14:paraId="6C040B0D" w14:textId="30903A4F" w:rsidR="000A4E6F" w:rsidRPr="00DF413F" w:rsidRDefault="000A4E6F" w:rsidP="00D454DA">
      <w:pPr>
        <w:pStyle w:val="CodeBody"/>
      </w:pPr>
      <w:proofErr w:type="spellStart"/>
      <w:r w:rsidRPr="00DF413F">
        <w:t>strongMatchOption</w:t>
      </w:r>
      <w:proofErr w:type="spellEnd"/>
      <w:r w:rsidRPr="00DF413F">
        <w:t xml:space="preserve"> = PERCENTAGE, RATE</w:t>
      </w:r>
    </w:p>
    <w:p w14:paraId="7228E363" w14:textId="7D888DFA" w:rsidR="000A4E6F" w:rsidRPr="00DF413F" w:rsidRDefault="000A4E6F" w:rsidP="00D454DA">
      <w:pPr>
        <w:pStyle w:val="CodeBody"/>
      </w:pPr>
      <w:proofErr w:type="spellStart"/>
      <w:r w:rsidRPr="00DF413F">
        <w:t>stron</w:t>
      </w:r>
      <w:r>
        <w:t>gMatchPercentage</w:t>
      </w:r>
      <w:proofErr w:type="spellEnd"/>
      <w:r>
        <w:t xml:space="preserve"> = valid number</w:t>
      </w:r>
      <w:r w:rsidRPr="00DF413F">
        <w:t xml:space="preserve"> between 0 and</w:t>
      </w:r>
      <w:r>
        <w:t xml:space="preserve"> 100 for Strong Match Allowable Variance</w:t>
      </w:r>
    </w:p>
    <w:p w14:paraId="25A83BF0" w14:textId="0BE6F8BE" w:rsidR="000A4E6F" w:rsidRPr="00BA094B" w:rsidRDefault="000A4E6F" w:rsidP="00D454DA">
      <w:pPr>
        <w:pStyle w:val="CodeBody"/>
      </w:pPr>
      <w:proofErr w:type="spellStart"/>
      <w:r>
        <w:t>strongMatchRate</w:t>
      </w:r>
      <w:proofErr w:type="spellEnd"/>
      <w:r>
        <w:t xml:space="preserve"> = Valid number for Strong Match Allowable Amount</w:t>
      </w:r>
    </w:p>
    <w:p w14:paraId="65B8B42A" w14:textId="77777777" w:rsidR="00F67587" w:rsidRDefault="00F67587" w:rsidP="00F67587">
      <w:pPr>
        <w:pStyle w:val="BodyText"/>
      </w:pPr>
    </w:p>
    <w:p w14:paraId="7EC69FA6" w14:textId="55C0EFB4" w:rsidR="000A4E6F" w:rsidRPr="00D454DA" w:rsidRDefault="000A4E6F" w:rsidP="00D454DA">
      <w:pPr>
        <w:pStyle w:val="BodyText"/>
      </w:pPr>
      <w:r w:rsidRPr="00D454DA">
        <w:t>Each batch job serves a different purpose, as described below.</w:t>
      </w:r>
    </w:p>
    <w:p w14:paraId="24E7B0B2" w14:textId="77777777" w:rsidR="000A4E6F" w:rsidRPr="00BA094B" w:rsidRDefault="000A4E6F" w:rsidP="000A4E6F">
      <w:pPr>
        <w:rPr>
          <w:sz w:val="20"/>
          <w:szCs w:val="20"/>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7322"/>
      </w:tblGrid>
      <w:tr w:rsidR="000A4E6F" w:rsidRPr="00BA094B" w14:paraId="15548AB8" w14:textId="77777777" w:rsidTr="009D2EBD">
        <w:tc>
          <w:tcPr>
            <w:tcW w:w="1637" w:type="dxa"/>
            <w:shd w:val="clear" w:color="auto" w:fill="54B94A"/>
          </w:tcPr>
          <w:p w14:paraId="67726D36" w14:textId="77777777" w:rsidR="000A4E6F" w:rsidRPr="00BA094B" w:rsidRDefault="000A4E6F" w:rsidP="00C1289C">
            <w:pPr>
              <w:pStyle w:val="TableHeading"/>
            </w:pPr>
            <w:r w:rsidRPr="00BA094B">
              <w:t>Job</w:t>
            </w:r>
          </w:p>
        </w:tc>
        <w:tc>
          <w:tcPr>
            <w:tcW w:w="7724" w:type="dxa"/>
            <w:shd w:val="clear" w:color="auto" w:fill="54B94A"/>
          </w:tcPr>
          <w:p w14:paraId="2BD49493" w14:textId="77777777" w:rsidR="000A4E6F" w:rsidRPr="00BA094B" w:rsidRDefault="000A4E6F" w:rsidP="00C1289C">
            <w:pPr>
              <w:pStyle w:val="TableHeading"/>
            </w:pPr>
            <w:r w:rsidRPr="00BA094B">
              <w:t>Description</w:t>
            </w:r>
          </w:p>
        </w:tc>
      </w:tr>
      <w:tr w:rsidR="000A4E6F" w:rsidRPr="00BA094B" w14:paraId="6C7FFE08" w14:textId="77777777" w:rsidTr="009D2EBD">
        <w:tc>
          <w:tcPr>
            <w:tcW w:w="1637" w:type="dxa"/>
          </w:tcPr>
          <w:p w14:paraId="675A7AF9" w14:textId="77777777" w:rsidR="000A4E6F" w:rsidRPr="00BA094B" w:rsidRDefault="000A4E6F" w:rsidP="007072F7">
            <w:pPr>
              <w:pStyle w:val="TableBody"/>
            </w:pPr>
            <w:proofErr w:type="spellStart"/>
            <w:r w:rsidRPr="00BA094B">
              <w:t>InvoiceGenerateJob</w:t>
            </w:r>
            <w:proofErr w:type="spellEnd"/>
          </w:p>
        </w:tc>
        <w:tc>
          <w:tcPr>
            <w:tcW w:w="7724" w:type="dxa"/>
          </w:tcPr>
          <w:p w14:paraId="152CA343" w14:textId="77777777" w:rsidR="000A4E6F" w:rsidRPr="00905ACD" w:rsidRDefault="000A4E6F" w:rsidP="00905ACD">
            <w:pPr>
              <w:pStyle w:val="TableBody"/>
            </w:pPr>
            <w:r w:rsidRPr="00905ACD">
              <w:t xml:space="preserve">Generates an invoice based on the orders in </w:t>
            </w:r>
            <w:proofErr w:type="spellStart"/>
            <w:r w:rsidRPr="00905ACD">
              <w:t>OptiCash</w:t>
            </w:r>
            <w:proofErr w:type="spellEnd"/>
            <w:r w:rsidRPr="00905ACD">
              <w:t>/</w:t>
            </w:r>
            <w:proofErr w:type="spellStart"/>
            <w:r w:rsidRPr="00905ACD">
              <w:t>OptiVault</w:t>
            </w:r>
            <w:proofErr w:type="spellEnd"/>
            <w:r w:rsidRPr="00905ACD">
              <w:t xml:space="preserve"> databases and the input from the user.</w:t>
            </w:r>
          </w:p>
        </w:tc>
      </w:tr>
      <w:tr w:rsidR="000A4E6F" w:rsidRPr="00BA094B" w14:paraId="15E0B47F" w14:textId="77777777" w:rsidTr="009D2EBD">
        <w:tc>
          <w:tcPr>
            <w:tcW w:w="1637" w:type="dxa"/>
          </w:tcPr>
          <w:p w14:paraId="054157B2" w14:textId="77777777" w:rsidR="000A4E6F" w:rsidRPr="00BA094B" w:rsidRDefault="000A4E6F" w:rsidP="007072F7">
            <w:pPr>
              <w:pStyle w:val="TableBody"/>
            </w:pPr>
            <w:proofErr w:type="spellStart"/>
            <w:r w:rsidRPr="00BA094B">
              <w:t>InvoiceImportJob</w:t>
            </w:r>
            <w:proofErr w:type="spellEnd"/>
          </w:p>
        </w:tc>
        <w:tc>
          <w:tcPr>
            <w:tcW w:w="7724" w:type="dxa"/>
          </w:tcPr>
          <w:p w14:paraId="36CDF299" w14:textId="7F06C9B7" w:rsidR="000A4E6F" w:rsidRPr="00905ACD" w:rsidRDefault="000A4E6F" w:rsidP="00905ACD">
            <w:pPr>
              <w:pStyle w:val="TableBody"/>
            </w:pPr>
            <w:r w:rsidRPr="00905ACD">
              <w:t>Imports a carrier invoice into the system. Receives a CSV file containing invoice data as input.</w:t>
            </w:r>
          </w:p>
        </w:tc>
      </w:tr>
      <w:tr w:rsidR="000A4E6F" w:rsidRPr="00BA094B" w14:paraId="2169EB06" w14:textId="77777777" w:rsidTr="009D2EBD">
        <w:tc>
          <w:tcPr>
            <w:tcW w:w="1637" w:type="dxa"/>
          </w:tcPr>
          <w:p w14:paraId="6879289A" w14:textId="77777777" w:rsidR="000A4E6F" w:rsidRPr="00BA094B" w:rsidRDefault="000A4E6F" w:rsidP="007072F7">
            <w:pPr>
              <w:pStyle w:val="TableBody"/>
            </w:pPr>
            <w:proofErr w:type="spellStart"/>
            <w:r w:rsidRPr="00BA094B">
              <w:t>MonthlyJob</w:t>
            </w:r>
            <w:proofErr w:type="spellEnd"/>
          </w:p>
        </w:tc>
        <w:tc>
          <w:tcPr>
            <w:tcW w:w="7724" w:type="dxa"/>
          </w:tcPr>
          <w:p w14:paraId="0B178C31" w14:textId="77777777" w:rsidR="000A4E6F" w:rsidRPr="00905ACD" w:rsidRDefault="000A4E6F" w:rsidP="00905ACD">
            <w:pPr>
              <w:pStyle w:val="TableBody"/>
            </w:pPr>
            <w:r w:rsidRPr="00905ACD">
              <w:t>Generates an invoice for the previous month, imports an invoice supplied by the user, and finally, reconciles the two invoices.</w:t>
            </w:r>
          </w:p>
        </w:tc>
      </w:tr>
      <w:tr w:rsidR="000A4E6F" w:rsidRPr="00BA094B" w14:paraId="525AE233" w14:textId="77777777" w:rsidTr="009D2EBD">
        <w:tc>
          <w:tcPr>
            <w:tcW w:w="1637" w:type="dxa"/>
          </w:tcPr>
          <w:p w14:paraId="776A19FF" w14:textId="77777777" w:rsidR="000A4E6F" w:rsidRPr="00BA094B" w:rsidRDefault="000A4E6F" w:rsidP="007072F7">
            <w:pPr>
              <w:pStyle w:val="TableBody"/>
            </w:pPr>
            <w:proofErr w:type="spellStart"/>
            <w:r w:rsidRPr="00BA094B">
              <w:t>ReconciliationJob</w:t>
            </w:r>
            <w:proofErr w:type="spellEnd"/>
          </w:p>
        </w:tc>
        <w:tc>
          <w:tcPr>
            <w:tcW w:w="7724" w:type="dxa"/>
          </w:tcPr>
          <w:p w14:paraId="3C743D27" w14:textId="77777777" w:rsidR="000A4E6F" w:rsidRPr="00905ACD" w:rsidRDefault="000A4E6F" w:rsidP="00905ACD">
            <w:pPr>
              <w:pStyle w:val="TableBody"/>
            </w:pPr>
            <w:r w:rsidRPr="00905ACD">
              <w:t>Reconciles two invoices (generated and imported). Requires the user to provide invoice IDs.</w:t>
            </w:r>
          </w:p>
        </w:tc>
      </w:tr>
    </w:tbl>
    <w:p w14:paraId="5DC0B0F2" w14:textId="77777777" w:rsidR="000A4E6F" w:rsidRPr="00B50110" w:rsidRDefault="000A4E6F" w:rsidP="00B50110">
      <w:pPr>
        <w:pStyle w:val="Heading1"/>
      </w:pPr>
      <w:bookmarkStart w:id="177" w:name="_Toc105186404"/>
      <w:bookmarkStart w:id="178" w:name="_Toc105186554"/>
      <w:bookmarkStart w:id="179" w:name="_Toc133308425"/>
      <w:r w:rsidRPr="00B50110">
        <w:t>IMPORTANT NOTE</w:t>
      </w:r>
      <w:bookmarkEnd w:id="177"/>
      <w:bookmarkEnd w:id="178"/>
      <w:bookmarkEnd w:id="179"/>
    </w:p>
    <w:p w14:paraId="4451261B" w14:textId="34C180FB" w:rsidR="000A4E6F" w:rsidRPr="00D454DA" w:rsidRDefault="000A4E6F" w:rsidP="00D454DA">
      <w:pPr>
        <w:pStyle w:val="BodyText"/>
      </w:pPr>
      <w:r w:rsidRPr="00D454DA">
        <w:t xml:space="preserve">To upgrade </w:t>
      </w:r>
      <w:r w:rsidR="00ED00BC" w:rsidRPr="00D454DA">
        <w:t xml:space="preserve">the </w:t>
      </w:r>
      <w:r w:rsidRPr="00D454DA">
        <w:t>application version to 9.16 with SQL Server, below are the steps.</w:t>
      </w:r>
    </w:p>
    <w:p w14:paraId="782FACC0" w14:textId="5D3CA6D8" w:rsidR="000A4E6F" w:rsidRPr="00B50110" w:rsidRDefault="000A4E6F" w:rsidP="00D454DA">
      <w:pPr>
        <w:pStyle w:val="ListNumber"/>
        <w:numPr>
          <w:ilvl w:val="0"/>
          <w:numId w:val="75"/>
        </w:numPr>
      </w:pPr>
      <w:r w:rsidRPr="00B50110">
        <w:t xml:space="preserve">Customers </w:t>
      </w:r>
      <w:r w:rsidR="008D5D82">
        <w:t>with</w:t>
      </w:r>
      <w:r w:rsidR="008D5D82" w:rsidRPr="00B50110">
        <w:t xml:space="preserve"> </w:t>
      </w:r>
      <w:r w:rsidRPr="00B50110">
        <w:t xml:space="preserve">older versions (&lt;9.16) must be upgraded to 9.16 without changing </w:t>
      </w:r>
      <w:r w:rsidR="00ED00BC">
        <w:t xml:space="preserve">the </w:t>
      </w:r>
      <w:r w:rsidRPr="00B50110">
        <w:t>DB server (Oracle).</w:t>
      </w:r>
    </w:p>
    <w:p w14:paraId="580344E0" w14:textId="52E8D00E" w:rsidR="000A4E6F" w:rsidRDefault="000A4E6F" w:rsidP="003B1D13">
      <w:pPr>
        <w:pStyle w:val="ListNumber"/>
        <w:numPr>
          <w:ilvl w:val="1"/>
          <w:numId w:val="62"/>
        </w:numPr>
      </w:pPr>
      <w:r>
        <w:t xml:space="preserve">This step is taken care by </w:t>
      </w:r>
      <w:r w:rsidR="00ED00BC">
        <w:t xml:space="preserve">the </w:t>
      </w:r>
      <w:r>
        <w:t xml:space="preserve">application if 9.16 war with oracle properties is deployed into </w:t>
      </w:r>
      <w:r w:rsidR="00ED00BC">
        <w:t xml:space="preserve">the </w:t>
      </w:r>
      <w:r>
        <w:t>webserver.</w:t>
      </w:r>
    </w:p>
    <w:p w14:paraId="2514C7C2" w14:textId="77777777" w:rsidR="00D454DA" w:rsidRDefault="000A4E6F" w:rsidP="00D454DA">
      <w:pPr>
        <w:pStyle w:val="ListNumber"/>
        <w:numPr>
          <w:ilvl w:val="1"/>
          <w:numId w:val="62"/>
        </w:numPr>
      </w:pPr>
      <w:r>
        <w:t xml:space="preserve">After deployment, </w:t>
      </w:r>
      <w:r w:rsidR="00ED00BC">
        <w:t xml:space="preserve">the </w:t>
      </w:r>
      <w:r>
        <w:t>user is prompted to upgrade DB Schema. This is also specific to OC and OV. For VLM, products the upgrade is taken care by Liquibase.</w:t>
      </w:r>
    </w:p>
    <w:p w14:paraId="1DE05AEE" w14:textId="2251541E" w:rsidR="000A4E6F" w:rsidRDefault="000A4E6F" w:rsidP="00D454DA">
      <w:pPr>
        <w:pStyle w:val="ListNumber"/>
        <w:numPr>
          <w:ilvl w:val="0"/>
          <w:numId w:val="75"/>
        </w:numPr>
      </w:pPr>
      <w:r>
        <w:t>Create Database and schema in SQL Server as mentioned in installation.</w:t>
      </w:r>
    </w:p>
    <w:p w14:paraId="430D310E" w14:textId="6F848CB7" w:rsidR="000A4E6F" w:rsidRDefault="000A4E6F" w:rsidP="00D454DA">
      <w:pPr>
        <w:pStyle w:val="BodyText"/>
        <w:numPr>
          <w:ilvl w:val="0"/>
          <w:numId w:val="75"/>
        </w:numPr>
      </w:pPr>
      <w:r>
        <w:t xml:space="preserve">Migrate data from Oracle to </w:t>
      </w:r>
      <w:proofErr w:type="spellStart"/>
      <w:r>
        <w:t>SQLServer</w:t>
      </w:r>
      <w:proofErr w:type="spellEnd"/>
      <w:r>
        <w:t>(taken care by NCR Team).</w:t>
      </w:r>
    </w:p>
    <w:p w14:paraId="6C1FC2B2" w14:textId="71699EDC" w:rsidR="000A4E6F" w:rsidRDefault="000A4E6F" w:rsidP="00D454DA">
      <w:pPr>
        <w:pStyle w:val="BodyText"/>
        <w:numPr>
          <w:ilvl w:val="0"/>
          <w:numId w:val="75"/>
        </w:numPr>
      </w:pPr>
      <w:r>
        <w:t xml:space="preserve">Update Oracle DB properties with </w:t>
      </w:r>
      <w:proofErr w:type="spellStart"/>
      <w:r>
        <w:t>SQLServer</w:t>
      </w:r>
      <w:proofErr w:type="spellEnd"/>
      <w:r>
        <w:t xml:space="preserve"> Details in 9.16 war and deploy.</w:t>
      </w:r>
    </w:p>
    <w:p w14:paraId="197D13FD" w14:textId="77777777" w:rsidR="000A4E6F" w:rsidRDefault="000A4E6F" w:rsidP="000A4E6F">
      <w:pPr>
        <w:pStyle w:val="BodyText"/>
      </w:pPr>
    </w:p>
    <w:p w14:paraId="6E7484FC" w14:textId="5FC29F62" w:rsidR="000A4E6F" w:rsidRPr="00786DD4" w:rsidRDefault="00897DA5" w:rsidP="00786DD4">
      <w:pPr>
        <w:pStyle w:val="Heading1"/>
      </w:pPr>
      <w:r>
        <w:t xml:space="preserve"> </w:t>
      </w:r>
      <w:bookmarkStart w:id="180" w:name="_Toc133308426"/>
      <w:r w:rsidR="000A4E6F" w:rsidRPr="00786DD4">
        <w:t>EPSS Integration</w:t>
      </w:r>
      <w:bookmarkEnd w:id="180"/>
    </w:p>
    <w:p w14:paraId="071E9A9B" w14:textId="77777777" w:rsidR="000A4E6F" w:rsidRPr="00471008" w:rsidRDefault="000A4E6F" w:rsidP="00786DD4">
      <w:pPr>
        <w:pStyle w:val="ListBullet"/>
        <w:rPr>
          <w:rFonts w:ascii="Segoe UI" w:hAnsi="Segoe UI" w:cs="Segoe UI"/>
          <w:color w:val="172B4D"/>
          <w:sz w:val="21"/>
          <w:szCs w:val="21"/>
        </w:rPr>
      </w:pPr>
      <w:r>
        <w:t>After 10.x, this application must be integrated with EPSS for authentication and authorization.</w:t>
      </w:r>
    </w:p>
    <w:p w14:paraId="3C1DE4E1" w14:textId="21E97B0C" w:rsidR="000A4E6F" w:rsidRPr="00471008" w:rsidRDefault="000A4E6F" w:rsidP="00786DD4">
      <w:pPr>
        <w:pStyle w:val="ListBullet"/>
        <w:rPr>
          <w:rFonts w:ascii="Segoe UI" w:hAnsi="Segoe UI" w:cs="Segoe UI"/>
          <w:color w:val="172B4D"/>
          <w:sz w:val="21"/>
          <w:szCs w:val="21"/>
        </w:rPr>
      </w:pPr>
      <w:r>
        <w:t>User Groups for (ROLE_ADMIN, ROLE_USER) ha</w:t>
      </w:r>
      <w:r w:rsidR="00ED00BC">
        <w:t>ve</w:t>
      </w:r>
      <w:r>
        <w:t xml:space="preserve"> to be created in EPSS.</w:t>
      </w:r>
    </w:p>
    <w:p w14:paraId="61E26AE5" w14:textId="01B5DC5E" w:rsidR="000A4E6F" w:rsidRPr="0045129D" w:rsidRDefault="000A4E6F" w:rsidP="00786DD4">
      <w:pPr>
        <w:pStyle w:val="ListBullet"/>
        <w:rPr>
          <w:rFonts w:ascii="Segoe UI" w:hAnsi="Segoe UI" w:cs="Segoe UI"/>
          <w:color w:val="172B4D"/>
          <w:sz w:val="21"/>
          <w:szCs w:val="21"/>
        </w:rPr>
      </w:pPr>
      <w:r>
        <w:t xml:space="preserve">Please refer </w:t>
      </w:r>
      <w:r w:rsidR="00ED00BC">
        <w:t xml:space="preserve">to </w:t>
      </w:r>
      <w:hyperlink r:id="rId21" w:history="1">
        <w:r w:rsidRPr="009D2EBD">
          <w:rPr>
            <w:i/>
            <w:iCs/>
          </w:rPr>
          <w:t>CM apps Installation and EPSS Integration guide10.0.pdf</w:t>
        </w:r>
      </w:hyperlink>
      <w:r>
        <w:t xml:space="preserve"> for detailed steps.</w:t>
      </w:r>
    </w:p>
    <w:p w14:paraId="18166611" w14:textId="771F942D" w:rsidR="0045129D" w:rsidRDefault="0045129D" w:rsidP="00786DD4">
      <w:pPr>
        <w:pStyle w:val="ListBullet"/>
        <w:rPr>
          <w:rFonts w:ascii="Segoe UI" w:hAnsi="Segoe UI" w:cs="Segoe UI"/>
          <w:color w:val="172B4D"/>
          <w:sz w:val="21"/>
          <w:szCs w:val="21"/>
        </w:rPr>
      </w:pPr>
      <w:r>
        <w:t>For Access of Menus based on the User Role, menu items will be displayed depending on ROLE_ADMIN or ROLE_USER access which can be configured by giving the specific security groups in properties as external roles.</w:t>
      </w:r>
      <w:r>
        <w:br/>
        <w:t xml:space="preserve">By default IV_ADMIN is configured as ROLE_ADMIN and IV_USER as ROLE_USER </w:t>
      </w:r>
      <w:r>
        <w:br/>
        <w:t>(for any Security Groups with IV_ADMIN role, give it IV_USER role as well).</w:t>
      </w:r>
      <w:r>
        <w:br/>
        <w:t>NOTE:</w:t>
      </w:r>
      <w:r>
        <w:br/>
        <w:t>For above mentioned IV_ADMIN security Group, give IV_ADMIN, IV_USER both roles</w:t>
      </w:r>
      <w:r>
        <w:br/>
        <w:t>For the mentioned IV_USER Security Group, give just the IV_USER role.</w:t>
      </w:r>
    </w:p>
    <w:p w14:paraId="5A836155" w14:textId="77777777" w:rsidR="000416A3" w:rsidRPr="000A4E6F" w:rsidRDefault="000416A3" w:rsidP="00587ACF">
      <w:pPr>
        <w:pStyle w:val="BodyText"/>
        <w:rPr>
          <w:lang w:val="en-US"/>
        </w:rPr>
      </w:pPr>
    </w:p>
    <w:p w14:paraId="7D39D058" w14:textId="77777777" w:rsidR="000416A3" w:rsidRDefault="000416A3" w:rsidP="00587ACF">
      <w:pPr>
        <w:pStyle w:val="BodyText"/>
        <w:sectPr w:rsidR="000416A3" w:rsidSect="00E945E5">
          <w:headerReference w:type="default" r:id="rId22"/>
          <w:pgSz w:w="12240" w:h="15840" w:code="1"/>
          <w:pgMar w:top="1440" w:right="1077" w:bottom="1440" w:left="1077" w:header="709" w:footer="567" w:gutter="0"/>
          <w:cols w:space="708"/>
          <w:docGrid w:linePitch="360"/>
        </w:sectPr>
      </w:pPr>
    </w:p>
    <w:p w14:paraId="37362298" w14:textId="5A19DF20" w:rsidR="009B2ABF" w:rsidRDefault="00A52137" w:rsidP="00D625A8">
      <w:pPr>
        <w:pStyle w:val="DocInfo"/>
        <w:rPr>
          <w:bCs/>
          <w:noProof/>
          <w:lang w:val="en-US"/>
        </w:rPr>
      </w:pPr>
      <w:r>
        <w:rPr>
          <w:noProof/>
        </w:rPr>
        <w:t xml:space="preserve">CXBanking, OptiVLM </w:t>
      </w:r>
      <w:r w:rsidR="000D64C4">
        <w:rPr>
          <w:noProof/>
        </w:rPr>
        <w:t>Invoice Validation, Installation Guide</w:t>
      </w:r>
    </w:p>
    <w:p w14:paraId="704D56F0" w14:textId="44951196" w:rsidR="004C3D3D" w:rsidRDefault="00360AC9" w:rsidP="00D625A8">
      <w:pPr>
        <w:pStyle w:val="DocInfo"/>
      </w:pPr>
      <w:r>
        <w:t>April</w:t>
      </w:r>
      <w:r w:rsidR="000D64C4">
        <w:t xml:space="preserve"> 2023</w:t>
      </w:r>
    </w:p>
    <w:p w14:paraId="620D1CE3" w14:textId="77777777" w:rsidR="00D625A8" w:rsidRDefault="00D625A8" w:rsidP="001714BE">
      <w:pPr>
        <w:pStyle w:val="DocInfo"/>
      </w:pPr>
    </w:p>
    <w:p w14:paraId="44A507AE" w14:textId="674C04CC" w:rsidR="00D625A8" w:rsidRDefault="00FB1691" w:rsidP="00D625A8">
      <w:pPr>
        <w:pStyle w:val="DocInfo"/>
      </w:pPr>
      <w:r>
        <w:t>www.</w:t>
      </w:r>
      <w:r w:rsidR="00922FF6">
        <w:t>ncr.com</w:t>
      </w:r>
    </w:p>
    <w:sectPr w:rsidR="00D625A8" w:rsidSect="00602BAD">
      <w:headerReference w:type="default" r:id="rId23"/>
      <w:footerReference w:type="default" r:id="rId24"/>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2A5C" w14:textId="77777777" w:rsidR="00DA110B" w:rsidRDefault="00DA110B" w:rsidP="00661F0B">
      <w:r>
        <w:separator/>
      </w:r>
    </w:p>
    <w:p w14:paraId="2C40F273" w14:textId="77777777" w:rsidR="00DA110B" w:rsidRDefault="00DA110B"/>
  </w:endnote>
  <w:endnote w:type="continuationSeparator" w:id="0">
    <w:p w14:paraId="2A73B21C" w14:textId="77777777" w:rsidR="00DA110B" w:rsidRDefault="00DA110B" w:rsidP="00661F0B">
      <w:r>
        <w:continuationSeparator/>
      </w:r>
    </w:p>
    <w:p w14:paraId="33849B7D" w14:textId="77777777" w:rsidR="00DA110B" w:rsidRDefault="00DA1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2E5F" w14:textId="77777777" w:rsidR="00822EB7" w:rsidRDefault="00822E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FD7A"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24171521"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FC8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1C46ECD"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DCFF"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645C987"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26DA9193" wp14:editId="2A0F72A2">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4CE6" w14:textId="77777777" w:rsidR="00DA110B" w:rsidRDefault="00DA110B" w:rsidP="00661F0B">
      <w:r>
        <w:separator/>
      </w:r>
    </w:p>
  </w:footnote>
  <w:footnote w:type="continuationSeparator" w:id="0">
    <w:p w14:paraId="0216D67A" w14:textId="77777777" w:rsidR="00DA110B" w:rsidRDefault="00DA110B" w:rsidP="00661F0B">
      <w:r>
        <w:continuationSeparator/>
      </w:r>
    </w:p>
    <w:p w14:paraId="412EB8E6" w14:textId="77777777" w:rsidR="00DA110B" w:rsidRDefault="00DA1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60D6" w14:textId="77777777" w:rsidR="00822EB7" w:rsidRDefault="00822E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0DCF" w14:textId="4E2269E3"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831BE2">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831BE2">
      <w:rPr>
        <w:noProof/>
      </w:rPr>
      <w:t>OptiVLM Invoice Validation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831BE2">
      <w:rPr>
        <w:noProof/>
      </w:rPr>
      <w:t>Installation Guide</w:t>
    </w:r>
    <w:r w:rsidRPr="00DE5501">
      <w:rPr>
        <w:noProof/>
      </w:rPr>
      <w:fldChar w:fldCharType="end"/>
    </w:r>
  </w:p>
  <w:p w14:paraId="29D67A85" w14:textId="0A349B23" w:rsidR="00541F51" w:rsidRPr="00A71BC0" w:rsidRDefault="00822EB7" w:rsidP="003D020F">
    <w:pPr>
      <w:pStyle w:val="Header"/>
      <w:pBdr>
        <w:bottom w:val="single" w:sz="24" w:space="5" w:color="54B948"/>
      </w:pBdr>
    </w:pPr>
    <w:r>
      <w:rPr>
        <w:noProof/>
      </w:rPr>
      <w:fldChar w:fldCharType="begin"/>
    </w:r>
    <w:r>
      <w:rPr>
        <w:noProof/>
      </w:rPr>
      <w:instrText xml:space="preserve"> STYLEREF  "Chapter Title"  \* MERGEFORMAT </w:instrText>
    </w:r>
    <w:r>
      <w:rPr>
        <w:noProof/>
      </w:rPr>
      <w:fldChar w:fldCharType="separate"/>
    </w:r>
    <w:r w:rsidR="00831BE2">
      <w:rPr>
        <w:noProof/>
      </w:rPr>
      <w:t>Contents</w:t>
    </w:r>
    <w:r>
      <w:rPr>
        <w:noProof/>
      </w:rPr>
      <w:fldChar w:fldCharType="end"/>
    </w:r>
  </w:p>
  <w:p w14:paraId="365F7D18" w14:textId="77777777" w:rsidR="00000000" w:rsidRDefault="00831B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10D3" w14:textId="77777777" w:rsidR="00BF59AB" w:rsidRDefault="003051D9">
    <w:pPr>
      <w:pStyle w:val="Header"/>
    </w:pPr>
    <w:r>
      <w:rPr>
        <w:noProof/>
      </w:rPr>
      <w:drawing>
        <wp:anchor distT="0" distB="0" distL="114300" distR="114300" simplePos="0" relativeHeight="251658240" behindDoc="1" locked="0" layoutInCell="1" allowOverlap="1" wp14:anchorId="00A3701B" wp14:editId="19107163">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04F6" w14:textId="5FEA234F"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831BE2">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831BE2">
      <w:rPr>
        <w:noProof/>
      </w:rPr>
      <w:t>OptiVLM Invoice Validation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831BE2">
      <w:rPr>
        <w:noProof/>
      </w:rPr>
      <w:t>Installation Guide</w:t>
    </w:r>
    <w:r w:rsidR="00541F51" w:rsidRPr="00DE5501">
      <w:rPr>
        <w:noProof/>
      </w:rPr>
      <w:fldChar w:fldCharType="end"/>
    </w:r>
  </w:p>
  <w:p w14:paraId="164423B7" w14:textId="670AF21A"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831BE2">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572C"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6"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7"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9"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0"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1"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2" w15:restartNumberingAfterBreak="0">
    <w:nsid w:val="0000001C"/>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6" w15:restartNumberingAfterBreak="0">
    <w:nsid w:val="07AA314F"/>
    <w:multiLevelType w:val="multilevel"/>
    <w:tmpl w:val="8AEC0BE0"/>
    <w:lvl w:ilvl="0">
      <w:start w:val="1"/>
      <w:numFmt w:val="decimal"/>
      <w:lvlText w:val="%1."/>
      <w:lvlJc w:val="left"/>
      <w:pPr>
        <w:ind w:left="1077" w:hanging="357"/>
      </w:pPr>
      <w:rPr>
        <w:rFonts w:ascii="Open Sans" w:hAnsi="Open Sans" w:hint="default"/>
        <w:b w:val="0"/>
        <w:i w:val="0"/>
        <w:sz w:val="22"/>
      </w:rPr>
    </w:lvl>
    <w:lvl w:ilvl="1">
      <w:start w:val="1"/>
      <w:numFmt w:val="decimal"/>
      <w:lvlText w:val="4.%2"/>
      <w:lvlJc w:val="left"/>
      <w:pPr>
        <w:ind w:left="1437" w:hanging="360"/>
      </w:pPr>
      <w:rPr>
        <w:rFonts w:hint="default"/>
      </w:rPr>
    </w:lvl>
    <w:lvl w:ilvl="2">
      <w:start w:val="1"/>
      <w:numFmt w:val="lowerRoman"/>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118560C0"/>
    <w:multiLevelType w:val="multilevel"/>
    <w:tmpl w:val="7F204F76"/>
    <w:numStyleLink w:val="TableNumberLists"/>
  </w:abstractNum>
  <w:abstractNum w:abstractNumId="19" w15:restartNumberingAfterBreak="0">
    <w:nsid w:val="11DD7D15"/>
    <w:multiLevelType w:val="multilevel"/>
    <w:tmpl w:val="1C8C91B8"/>
    <w:numStyleLink w:val="BulletLists"/>
  </w:abstractNum>
  <w:abstractNum w:abstractNumId="2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1" w15:restartNumberingAfterBreak="0">
    <w:nsid w:val="186F7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91A3EBC"/>
    <w:multiLevelType w:val="hybridMultilevel"/>
    <w:tmpl w:val="B9D00E02"/>
    <w:lvl w:ilvl="0" w:tplc="A8F66D96">
      <w:start w:val="1"/>
      <w:numFmt w:val="bullet"/>
      <w:lvlText w:val=""/>
      <w:lvlJc w:val="left"/>
      <w:pPr>
        <w:ind w:left="720" w:hanging="360"/>
      </w:pPr>
      <w:rPr>
        <w:rFonts w:ascii="Symbol" w:hAnsi="Symbol" w:hint="default"/>
      </w:rPr>
    </w:lvl>
    <w:lvl w:ilvl="1" w:tplc="89AAC9FE">
      <w:start w:val="1"/>
      <w:numFmt w:val="bullet"/>
      <w:lvlText w:val="o"/>
      <w:lvlJc w:val="left"/>
      <w:pPr>
        <w:ind w:left="1440" w:hanging="360"/>
      </w:pPr>
      <w:rPr>
        <w:rFonts w:ascii="Courier New" w:hAnsi="Courier New" w:hint="default"/>
      </w:rPr>
    </w:lvl>
    <w:lvl w:ilvl="2" w:tplc="89864316">
      <w:start w:val="1"/>
      <w:numFmt w:val="bullet"/>
      <w:lvlText w:val=""/>
      <w:lvlJc w:val="left"/>
      <w:pPr>
        <w:ind w:left="2160" w:hanging="360"/>
      </w:pPr>
      <w:rPr>
        <w:rFonts w:ascii="Wingdings" w:hAnsi="Wingdings" w:hint="default"/>
      </w:rPr>
    </w:lvl>
    <w:lvl w:ilvl="3" w:tplc="1F5C7F94">
      <w:start w:val="1"/>
      <w:numFmt w:val="bullet"/>
      <w:lvlText w:val=""/>
      <w:lvlJc w:val="left"/>
      <w:pPr>
        <w:ind w:left="2880" w:hanging="360"/>
      </w:pPr>
      <w:rPr>
        <w:rFonts w:ascii="Symbol" w:hAnsi="Symbol" w:hint="default"/>
      </w:rPr>
    </w:lvl>
    <w:lvl w:ilvl="4" w:tplc="DE20FDC2">
      <w:start w:val="1"/>
      <w:numFmt w:val="bullet"/>
      <w:lvlText w:val="o"/>
      <w:lvlJc w:val="left"/>
      <w:pPr>
        <w:ind w:left="3600" w:hanging="360"/>
      </w:pPr>
      <w:rPr>
        <w:rFonts w:ascii="Courier New" w:hAnsi="Courier New" w:hint="default"/>
      </w:rPr>
    </w:lvl>
    <w:lvl w:ilvl="5" w:tplc="94388D1E">
      <w:start w:val="1"/>
      <w:numFmt w:val="bullet"/>
      <w:lvlText w:val=""/>
      <w:lvlJc w:val="left"/>
      <w:pPr>
        <w:ind w:left="4320" w:hanging="360"/>
      </w:pPr>
      <w:rPr>
        <w:rFonts w:ascii="Wingdings" w:hAnsi="Wingdings" w:hint="default"/>
      </w:rPr>
    </w:lvl>
    <w:lvl w:ilvl="6" w:tplc="45F08DF6">
      <w:start w:val="1"/>
      <w:numFmt w:val="bullet"/>
      <w:lvlText w:val=""/>
      <w:lvlJc w:val="left"/>
      <w:pPr>
        <w:ind w:left="5040" w:hanging="360"/>
      </w:pPr>
      <w:rPr>
        <w:rFonts w:ascii="Symbol" w:hAnsi="Symbol" w:hint="default"/>
      </w:rPr>
    </w:lvl>
    <w:lvl w:ilvl="7" w:tplc="A418BE36">
      <w:start w:val="1"/>
      <w:numFmt w:val="bullet"/>
      <w:lvlText w:val="o"/>
      <w:lvlJc w:val="left"/>
      <w:pPr>
        <w:ind w:left="5760" w:hanging="360"/>
      </w:pPr>
      <w:rPr>
        <w:rFonts w:ascii="Courier New" w:hAnsi="Courier New" w:hint="default"/>
      </w:rPr>
    </w:lvl>
    <w:lvl w:ilvl="8" w:tplc="D3B67308">
      <w:start w:val="1"/>
      <w:numFmt w:val="bullet"/>
      <w:lvlText w:val=""/>
      <w:lvlJc w:val="left"/>
      <w:pPr>
        <w:ind w:left="6480" w:hanging="360"/>
      </w:pPr>
      <w:rPr>
        <w:rFonts w:ascii="Wingdings" w:hAnsi="Wingdings" w:hint="default"/>
      </w:rPr>
    </w:lvl>
  </w:abstractNum>
  <w:abstractNum w:abstractNumId="23" w15:restartNumberingAfterBreak="0">
    <w:nsid w:val="1A321AE1"/>
    <w:multiLevelType w:val="hybridMultilevel"/>
    <w:tmpl w:val="A3EA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3607B6"/>
    <w:multiLevelType w:val="multilevel"/>
    <w:tmpl w:val="53E87238"/>
    <w:numStyleLink w:val="Captions"/>
  </w:abstractNum>
  <w:abstractNum w:abstractNumId="25" w15:restartNumberingAfterBreak="0">
    <w:nsid w:val="1C5C2CE0"/>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20701358"/>
    <w:multiLevelType w:val="multilevel"/>
    <w:tmpl w:val="E6DC2ED4"/>
    <w:numStyleLink w:val="Cautions"/>
  </w:abstractNum>
  <w:abstractNum w:abstractNumId="27"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29B12E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282D7D"/>
    <w:multiLevelType w:val="multilevel"/>
    <w:tmpl w:val="0409001F"/>
    <w:styleLink w:val="NumberLists"/>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4EF7CD3"/>
    <w:multiLevelType w:val="multilevel"/>
    <w:tmpl w:val="0002C1DE"/>
    <w:numStyleLink w:val="Warnings"/>
  </w:abstractNum>
  <w:abstractNum w:abstractNumId="33" w15:restartNumberingAfterBreak="0">
    <w:nsid w:val="3610378A"/>
    <w:multiLevelType w:val="multilevel"/>
    <w:tmpl w:val="5964A964"/>
    <w:numStyleLink w:val="ChaptersandAppendices"/>
  </w:abstractNum>
  <w:abstractNum w:abstractNumId="34" w15:restartNumberingAfterBreak="0">
    <w:nsid w:val="4AC52D55"/>
    <w:multiLevelType w:val="multilevel"/>
    <w:tmpl w:val="53E87238"/>
    <w:numStyleLink w:val="Captions"/>
  </w:abstractNum>
  <w:abstractNum w:abstractNumId="35" w15:restartNumberingAfterBreak="0">
    <w:nsid w:val="511B395F"/>
    <w:multiLevelType w:val="hybridMultilevel"/>
    <w:tmpl w:val="4454B5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37"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38"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5F452B27"/>
    <w:multiLevelType w:val="multilevel"/>
    <w:tmpl w:val="53E87238"/>
    <w:numStyleLink w:val="Captions"/>
  </w:abstractNum>
  <w:abstractNum w:abstractNumId="40" w15:restartNumberingAfterBreak="0">
    <w:nsid w:val="60014ABE"/>
    <w:multiLevelType w:val="hybridMultilevel"/>
    <w:tmpl w:val="4454B5B4"/>
    <w:lvl w:ilvl="0" w:tplc="315886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791914"/>
    <w:multiLevelType w:val="multilevel"/>
    <w:tmpl w:val="657E2006"/>
    <w:numStyleLink w:val="Headings"/>
  </w:abstractNum>
  <w:abstractNum w:abstractNumId="42" w15:restartNumberingAfterBreak="0">
    <w:nsid w:val="69E0777A"/>
    <w:multiLevelType w:val="multilevel"/>
    <w:tmpl w:val="0B3A319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411DC"/>
    <w:multiLevelType w:val="multilevel"/>
    <w:tmpl w:val="0409001F"/>
    <w:numStyleLink w:val="NumberLists"/>
  </w:abstractNum>
  <w:abstractNum w:abstractNumId="45" w15:restartNumberingAfterBreak="0">
    <w:nsid w:val="74EF3C66"/>
    <w:multiLevelType w:val="multilevel"/>
    <w:tmpl w:val="0409001F"/>
    <w:lvl w:ilvl="0">
      <w:start w:val="1"/>
      <w:numFmt w:val="decimal"/>
      <w:lvlText w:val="%1."/>
      <w:lvlJc w:val="left"/>
      <w:pPr>
        <w:ind w:left="720" w:hanging="360"/>
      </w:pPr>
      <w:rPr>
        <w:rFonts w:hint="default"/>
        <w:b w:val="0"/>
        <w:i w:val="0"/>
        <w:sz w:val="22"/>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b w:val="0"/>
        <w:i w:val="0"/>
        <w:sz w:val="22"/>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15:restartNumberingAfterBreak="0">
    <w:nsid w:val="77037E76"/>
    <w:multiLevelType w:val="multilevel"/>
    <w:tmpl w:val="1C8C91B8"/>
    <w:numStyleLink w:val="BulletLists"/>
  </w:abstractNum>
  <w:abstractNum w:abstractNumId="47" w15:restartNumberingAfterBreak="0">
    <w:nsid w:val="7DDD52E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8" w15:restartNumberingAfterBreak="0">
    <w:nsid w:val="7E060F8C"/>
    <w:multiLevelType w:val="multilevel"/>
    <w:tmpl w:val="657E2006"/>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315642769">
    <w:abstractNumId w:val="28"/>
  </w:num>
  <w:num w:numId="2" w16cid:durableId="94984301">
    <w:abstractNumId w:val="37"/>
  </w:num>
  <w:num w:numId="3" w16cid:durableId="82524646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1671803">
    <w:abstractNumId w:val="31"/>
  </w:num>
  <w:num w:numId="5" w16cid:durableId="5497298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9118834">
    <w:abstractNumId w:val="36"/>
  </w:num>
  <w:num w:numId="7" w16cid:durableId="12602195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9957510">
    <w:abstractNumId w:val="20"/>
  </w:num>
  <w:num w:numId="9" w16cid:durableId="4625779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5941757">
    <w:abstractNumId w:val="18"/>
  </w:num>
  <w:num w:numId="11" w16cid:durableId="12792636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35909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6493372">
    <w:abstractNumId w:val="14"/>
  </w:num>
  <w:num w:numId="14" w16cid:durableId="1850094797">
    <w:abstractNumId w:val="17"/>
  </w:num>
  <w:num w:numId="15" w16cid:durableId="1275214635">
    <w:abstractNumId w:val="19"/>
  </w:num>
  <w:num w:numId="16" w16cid:durableId="1067652252">
    <w:abstractNumId w:val="32"/>
  </w:num>
  <w:num w:numId="17" w16cid:durableId="330724152">
    <w:abstractNumId w:val="26"/>
  </w:num>
  <w:num w:numId="18" w16cid:durableId="19707409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6810084">
    <w:abstractNumId w:val="15"/>
  </w:num>
  <w:num w:numId="20" w16cid:durableId="12323522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9900054">
    <w:abstractNumId w:val="3"/>
  </w:num>
  <w:num w:numId="22" w16cid:durableId="2085758364">
    <w:abstractNumId w:val="2"/>
  </w:num>
  <w:num w:numId="23" w16cid:durableId="2133670146">
    <w:abstractNumId w:val="1"/>
  </w:num>
  <w:num w:numId="24" w16cid:durableId="1524124132">
    <w:abstractNumId w:val="0"/>
  </w:num>
  <w:num w:numId="25" w16cid:durableId="2061393428">
    <w:abstractNumId w:val="29"/>
  </w:num>
  <w:num w:numId="26" w16cid:durableId="900138452">
    <w:abstractNumId w:val="48"/>
  </w:num>
  <w:num w:numId="27" w16cid:durableId="12514996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8274966">
    <w:abstractNumId w:val="46"/>
  </w:num>
  <w:num w:numId="29" w16cid:durableId="1494562087">
    <w:abstractNumId w:val="39"/>
  </w:num>
  <w:num w:numId="30" w16cid:durableId="1267275002">
    <w:abstractNumId w:val="33"/>
  </w:num>
  <w:num w:numId="31" w16cid:durableId="1327005537">
    <w:abstractNumId w:val="34"/>
  </w:num>
  <w:num w:numId="32" w16cid:durableId="1956671271">
    <w:abstractNumId w:val="41"/>
  </w:num>
  <w:num w:numId="33" w16cid:durableId="1573735775">
    <w:abstractNumId w:val="24"/>
  </w:num>
  <w:num w:numId="34" w16cid:durableId="399795113">
    <w:abstractNumId w:val="22"/>
  </w:num>
  <w:num w:numId="35" w16cid:durableId="448668833">
    <w:abstractNumId w:val="4"/>
  </w:num>
  <w:num w:numId="36" w16cid:durableId="1983146699">
    <w:abstractNumId w:val="5"/>
  </w:num>
  <w:num w:numId="37" w16cid:durableId="767429834">
    <w:abstractNumId w:val="6"/>
  </w:num>
  <w:num w:numId="38" w16cid:durableId="1157110432">
    <w:abstractNumId w:val="7"/>
  </w:num>
  <w:num w:numId="39" w16cid:durableId="398216447">
    <w:abstractNumId w:val="8"/>
  </w:num>
  <w:num w:numId="40" w16cid:durableId="706222923">
    <w:abstractNumId w:val="9"/>
  </w:num>
  <w:num w:numId="41" w16cid:durableId="825391523">
    <w:abstractNumId w:val="12"/>
  </w:num>
  <w:num w:numId="42" w16cid:durableId="1203782480">
    <w:abstractNumId w:val="30"/>
  </w:num>
  <w:num w:numId="43" w16cid:durableId="17977979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07616626">
    <w:abstractNumId w:val="27"/>
  </w:num>
  <w:num w:numId="45" w16cid:durableId="13857627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85089536">
    <w:abstractNumId w:val="11"/>
  </w:num>
  <w:num w:numId="47" w16cid:durableId="1846817264">
    <w:abstractNumId w:val="25"/>
  </w:num>
  <w:num w:numId="48" w16cid:durableId="1897933316">
    <w:abstractNumId w:val="38"/>
  </w:num>
  <w:num w:numId="49" w16cid:durableId="429936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1151170">
    <w:abstractNumId w:val="43"/>
  </w:num>
  <w:num w:numId="51" w16cid:durableId="6492145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142491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16941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36578466">
    <w:abstractNumId w:val="47"/>
  </w:num>
  <w:num w:numId="55" w16cid:durableId="1901205590">
    <w:abstractNumId w:val="16"/>
  </w:num>
  <w:num w:numId="56" w16cid:durableId="701980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55335696">
    <w:abstractNumId w:val="31"/>
  </w:num>
  <w:num w:numId="58" w16cid:durableId="1283996799">
    <w:abstractNumId w:val="45"/>
  </w:num>
  <w:num w:numId="59" w16cid:durableId="6829003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055471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88584991">
    <w:abstractNumId w:val="21"/>
  </w:num>
  <w:num w:numId="62" w16cid:durableId="829709397">
    <w:abstractNumId w:val="40"/>
  </w:num>
  <w:num w:numId="63" w16cid:durableId="1504472615">
    <w:abstractNumId w:val="40"/>
    <w:lvlOverride w:ilvl="0">
      <w:startOverride w:val="1"/>
    </w:lvlOverride>
  </w:num>
  <w:num w:numId="64" w16cid:durableId="665783376">
    <w:abstractNumId w:val="40"/>
    <w:lvlOverride w:ilvl="0">
      <w:startOverride w:val="1"/>
    </w:lvlOverride>
  </w:num>
  <w:num w:numId="65" w16cid:durableId="2056196657">
    <w:abstractNumId w:val="40"/>
  </w:num>
  <w:num w:numId="66" w16cid:durableId="1913395490">
    <w:abstractNumId w:val="40"/>
    <w:lvlOverride w:ilvl="0">
      <w:startOverride w:val="1"/>
    </w:lvlOverride>
  </w:num>
  <w:num w:numId="67" w16cid:durableId="473565071">
    <w:abstractNumId w:val="40"/>
  </w:num>
  <w:num w:numId="68" w16cid:durableId="886261643">
    <w:abstractNumId w:val="40"/>
    <w:lvlOverride w:ilvl="0">
      <w:startOverride w:val="1"/>
    </w:lvlOverride>
  </w:num>
  <w:num w:numId="69" w16cid:durableId="1620911763">
    <w:abstractNumId w:val="40"/>
    <w:lvlOverride w:ilvl="0">
      <w:startOverride w:val="1"/>
    </w:lvlOverride>
  </w:num>
  <w:num w:numId="70" w16cid:durableId="590747305">
    <w:abstractNumId w:val="40"/>
    <w:lvlOverride w:ilvl="0">
      <w:startOverride w:val="1"/>
    </w:lvlOverride>
  </w:num>
  <w:num w:numId="71" w16cid:durableId="1238637789">
    <w:abstractNumId w:val="40"/>
  </w:num>
  <w:num w:numId="72" w16cid:durableId="1641223585">
    <w:abstractNumId w:val="40"/>
  </w:num>
  <w:num w:numId="73" w16cid:durableId="1361197876">
    <w:abstractNumId w:val="42"/>
  </w:num>
  <w:num w:numId="74" w16cid:durableId="1846703235">
    <w:abstractNumId w:val="23"/>
  </w:num>
  <w:num w:numId="75" w16cid:durableId="539779411">
    <w:abstractNumId w:val="3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TIxNbU0MrQwt7RQ0lEKTi0uzszPAykwqwUA1fonJywAAAA="/>
  </w:docVars>
  <w:rsids>
    <w:rsidRoot w:val="00DE4865"/>
    <w:rsid w:val="00000261"/>
    <w:rsid w:val="00001AAC"/>
    <w:rsid w:val="00001D57"/>
    <w:rsid w:val="00003CB2"/>
    <w:rsid w:val="00003F8E"/>
    <w:rsid w:val="000062D7"/>
    <w:rsid w:val="00006FB3"/>
    <w:rsid w:val="00010589"/>
    <w:rsid w:val="0001267D"/>
    <w:rsid w:val="000126AB"/>
    <w:rsid w:val="00014319"/>
    <w:rsid w:val="00016A10"/>
    <w:rsid w:val="00017147"/>
    <w:rsid w:val="00021C2B"/>
    <w:rsid w:val="0002226B"/>
    <w:rsid w:val="00023988"/>
    <w:rsid w:val="00025F15"/>
    <w:rsid w:val="00031AD8"/>
    <w:rsid w:val="000324CB"/>
    <w:rsid w:val="0003519C"/>
    <w:rsid w:val="00035705"/>
    <w:rsid w:val="00036B8B"/>
    <w:rsid w:val="000377BD"/>
    <w:rsid w:val="000410FF"/>
    <w:rsid w:val="000416A3"/>
    <w:rsid w:val="0004267F"/>
    <w:rsid w:val="00043F9D"/>
    <w:rsid w:val="00044073"/>
    <w:rsid w:val="00044AA7"/>
    <w:rsid w:val="00044CA0"/>
    <w:rsid w:val="000450DE"/>
    <w:rsid w:val="00047027"/>
    <w:rsid w:val="00047C1E"/>
    <w:rsid w:val="0005032A"/>
    <w:rsid w:val="00051164"/>
    <w:rsid w:val="000537E6"/>
    <w:rsid w:val="00055B10"/>
    <w:rsid w:val="0006002B"/>
    <w:rsid w:val="00060937"/>
    <w:rsid w:val="00063D34"/>
    <w:rsid w:val="00065759"/>
    <w:rsid w:val="000666FC"/>
    <w:rsid w:val="00075B05"/>
    <w:rsid w:val="00076B5E"/>
    <w:rsid w:val="00077BEE"/>
    <w:rsid w:val="00077EC0"/>
    <w:rsid w:val="00085739"/>
    <w:rsid w:val="00086EAF"/>
    <w:rsid w:val="00087A3C"/>
    <w:rsid w:val="00091877"/>
    <w:rsid w:val="00091DBC"/>
    <w:rsid w:val="00093BDC"/>
    <w:rsid w:val="00094A0B"/>
    <w:rsid w:val="000957DC"/>
    <w:rsid w:val="000A1819"/>
    <w:rsid w:val="000A1837"/>
    <w:rsid w:val="000A1E4A"/>
    <w:rsid w:val="000A3B74"/>
    <w:rsid w:val="000A4187"/>
    <w:rsid w:val="000A41E9"/>
    <w:rsid w:val="000A4E6F"/>
    <w:rsid w:val="000A55B4"/>
    <w:rsid w:val="000B069F"/>
    <w:rsid w:val="000B156D"/>
    <w:rsid w:val="000B213B"/>
    <w:rsid w:val="000B2BB3"/>
    <w:rsid w:val="000B3F3C"/>
    <w:rsid w:val="000B45D2"/>
    <w:rsid w:val="000B4CD8"/>
    <w:rsid w:val="000C0F40"/>
    <w:rsid w:val="000C16C0"/>
    <w:rsid w:val="000C318D"/>
    <w:rsid w:val="000C404C"/>
    <w:rsid w:val="000C43D9"/>
    <w:rsid w:val="000C46B3"/>
    <w:rsid w:val="000C4CA0"/>
    <w:rsid w:val="000C637A"/>
    <w:rsid w:val="000D06AF"/>
    <w:rsid w:val="000D199C"/>
    <w:rsid w:val="000D2041"/>
    <w:rsid w:val="000D28FF"/>
    <w:rsid w:val="000D37AB"/>
    <w:rsid w:val="000D3A0E"/>
    <w:rsid w:val="000D5041"/>
    <w:rsid w:val="000D5105"/>
    <w:rsid w:val="000D64C4"/>
    <w:rsid w:val="000E18B9"/>
    <w:rsid w:val="000E5948"/>
    <w:rsid w:val="000F3141"/>
    <w:rsid w:val="00104133"/>
    <w:rsid w:val="00105AD3"/>
    <w:rsid w:val="00107E36"/>
    <w:rsid w:val="001108F4"/>
    <w:rsid w:val="001177AB"/>
    <w:rsid w:val="00121206"/>
    <w:rsid w:val="0012432D"/>
    <w:rsid w:val="00124765"/>
    <w:rsid w:val="00125933"/>
    <w:rsid w:val="00126182"/>
    <w:rsid w:val="0013012C"/>
    <w:rsid w:val="00131404"/>
    <w:rsid w:val="001323C1"/>
    <w:rsid w:val="00135F3F"/>
    <w:rsid w:val="0015049B"/>
    <w:rsid w:val="00152396"/>
    <w:rsid w:val="0015239A"/>
    <w:rsid w:val="001546D7"/>
    <w:rsid w:val="00155B0B"/>
    <w:rsid w:val="001639C3"/>
    <w:rsid w:val="00163A73"/>
    <w:rsid w:val="00163F3F"/>
    <w:rsid w:val="00165CF9"/>
    <w:rsid w:val="001669B2"/>
    <w:rsid w:val="00167109"/>
    <w:rsid w:val="0016733B"/>
    <w:rsid w:val="00167F90"/>
    <w:rsid w:val="00170B2B"/>
    <w:rsid w:val="001714BE"/>
    <w:rsid w:val="00173EDD"/>
    <w:rsid w:val="0017441E"/>
    <w:rsid w:val="00177B4F"/>
    <w:rsid w:val="00177F20"/>
    <w:rsid w:val="001800D1"/>
    <w:rsid w:val="0018281C"/>
    <w:rsid w:val="001836A2"/>
    <w:rsid w:val="00183E0C"/>
    <w:rsid w:val="001841E8"/>
    <w:rsid w:val="00184845"/>
    <w:rsid w:val="00184B10"/>
    <w:rsid w:val="00186BB9"/>
    <w:rsid w:val="001871F6"/>
    <w:rsid w:val="00190C01"/>
    <w:rsid w:val="00192655"/>
    <w:rsid w:val="0019388E"/>
    <w:rsid w:val="00194324"/>
    <w:rsid w:val="00195854"/>
    <w:rsid w:val="001A2820"/>
    <w:rsid w:val="001A3DDA"/>
    <w:rsid w:val="001A3FFB"/>
    <w:rsid w:val="001A4249"/>
    <w:rsid w:val="001A4626"/>
    <w:rsid w:val="001A5BDB"/>
    <w:rsid w:val="001A5D5E"/>
    <w:rsid w:val="001A6B2B"/>
    <w:rsid w:val="001B19FB"/>
    <w:rsid w:val="001B2239"/>
    <w:rsid w:val="001B4217"/>
    <w:rsid w:val="001B4816"/>
    <w:rsid w:val="001B72DD"/>
    <w:rsid w:val="001C060A"/>
    <w:rsid w:val="001C08D2"/>
    <w:rsid w:val="001C1289"/>
    <w:rsid w:val="001C22A7"/>
    <w:rsid w:val="001C25B5"/>
    <w:rsid w:val="001C4492"/>
    <w:rsid w:val="001C5203"/>
    <w:rsid w:val="001C69D9"/>
    <w:rsid w:val="001C6D5D"/>
    <w:rsid w:val="001C7595"/>
    <w:rsid w:val="001D0AFD"/>
    <w:rsid w:val="001D0C50"/>
    <w:rsid w:val="001D1B05"/>
    <w:rsid w:val="001D75EE"/>
    <w:rsid w:val="001D78FD"/>
    <w:rsid w:val="001E3137"/>
    <w:rsid w:val="001E5F4E"/>
    <w:rsid w:val="001E7959"/>
    <w:rsid w:val="001E7AC7"/>
    <w:rsid w:val="001F0DB4"/>
    <w:rsid w:val="001F4C21"/>
    <w:rsid w:val="001F4C84"/>
    <w:rsid w:val="001F649F"/>
    <w:rsid w:val="001F6662"/>
    <w:rsid w:val="001F7BB9"/>
    <w:rsid w:val="0020101B"/>
    <w:rsid w:val="00201700"/>
    <w:rsid w:val="00203782"/>
    <w:rsid w:val="00210D2F"/>
    <w:rsid w:val="00210DFB"/>
    <w:rsid w:val="00211E45"/>
    <w:rsid w:val="002121A5"/>
    <w:rsid w:val="0021232F"/>
    <w:rsid w:val="0021478F"/>
    <w:rsid w:val="00215312"/>
    <w:rsid w:val="00217A4C"/>
    <w:rsid w:val="00217CE6"/>
    <w:rsid w:val="00221910"/>
    <w:rsid w:val="002223D4"/>
    <w:rsid w:val="002225E4"/>
    <w:rsid w:val="002227B4"/>
    <w:rsid w:val="00222832"/>
    <w:rsid w:val="0022348A"/>
    <w:rsid w:val="00223A04"/>
    <w:rsid w:val="00226F0D"/>
    <w:rsid w:val="00226F68"/>
    <w:rsid w:val="00230BA0"/>
    <w:rsid w:val="00234836"/>
    <w:rsid w:val="002370D4"/>
    <w:rsid w:val="00240525"/>
    <w:rsid w:val="00240549"/>
    <w:rsid w:val="00242F4A"/>
    <w:rsid w:val="0024476F"/>
    <w:rsid w:val="0024562E"/>
    <w:rsid w:val="00245716"/>
    <w:rsid w:val="00246956"/>
    <w:rsid w:val="00250D77"/>
    <w:rsid w:val="002526E2"/>
    <w:rsid w:val="00252E00"/>
    <w:rsid w:val="0025571D"/>
    <w:rsid w:val="00261B5C"/>
    <w:rsid w:val="00261D4C"/>
    <w:rsid w:val="00262DE6"/>
    <w:rsid w:val="002639BE"/>
    <w:rsid w:val="00263CF1"/>
    <w:rsid w:val="0026469F"/>
    <w:rsid w:val="00272C5E"/>
    <w:rsid w:val="002773B8"/>
    <w:rsid w:val="002815B7"/>
    <w:rsid w:val="00283A2E"/>
    <w:rsid w:val="00285674"/>
    <w:rsid w:val="00287C9F"/>
    <w:rsid w:val="0029209F"/>
    <w:rsid w:val="00292BD3"/>
    <w:rsid w:val="0029353F"/>
    <w:rsid w:val="00294A1F"/>
    <w:rsid w:val="00297DF1"/>
    <w:rsid w:val="002A0F52"/>
    <w:rsid w:val="002A3698"/>
    <w:rsid w:val="002A5AA8"/>
    <w:rsid w:val="002A6F4C"/>
    <w:rsid w:val="002B0ABC"/>
    <w:rsid w:val="002B0B8E"/>
    <w:rsid w:val="002B14F9"/>
    <w:rsid w:val="002B3236"/>
    <w:rsid w:val="002B442E"/>
    <w:rsid w:val="002B4945"/>
    <w:rsid w:val="002B7D38"/>
    <w:rsid w:val="002B7F03"/>
    <w:rsid w:val="002C0D0A"/>
    <w:rsid w:val="002C1223"/>
    <w:rsid w:val="002C1654"/>
    <w:rsid w:val="002C19C5"/>
    <w:rsid w:val="002C38D9"/>
    <w:rsid w:val="002C70A4"/>
    <w:rsid w:val="002D0EE2"/>
    <w:rsid w:val="002D5B96"/>
    <w:rsid w:val="002D74F0"/>
    <w:rsid w:val="002D7E4C"/>
    <w:rsid w:val="002E0601"/>
    <w:rsid w:val="002E1C35"/>
    <w:rsid w:val="002E1E15"/>
    <w:rsid w:val="002E2694"/>
    <w:rsid w:val="002E3538"/>
    <w:rsid w:val="002E3ACF"/>
    <w:rsid w:val="002E55E0"/>
    <w:rsid w:val="002E79DC"/>
    <w:rsid w:val="002F1735"/>
    <w:rsid w:val="002F2E91"/>
    <w:rsid w:val="002F5F26"/>
    <w:rsid w:val="002F6932"/>
    <w:rsid w:val="003012CE"/>
    <w:rsid w:val="003023F5"/>
    <w:rsid w:val="00303136"/>
    <w:rsid w:val="003031D7"/>
    <w:rsid w:val="003051D9"/>
    <w:rsid w:val="00306877"/>
    <w:rsid w:val="003108B0"/>
    <w:rsid w:val="0031551B"/>
    <w:rsid w:val="0032075B"/>
    <w:rsid w:val="00320CA9"/>
    <w:rsid w:val="003223B4"/>
    <w:rsid w:val="00322D5B"/>
    <w:rsid w:val="00324393"/>
    <w:rsid w:val="00327359"/>
    <w:rsid w:val="0033142F"/>
    <w:rsid w:val="00335109"/>
    <w:rsid w:val="00337816"/>
    <w:rsid w:val="00340D45"/>
    <w:rsid w:val="00344089"/>
    <w:rsid w:val="00345FE3"/>
    <w:rsid w:val="003470C5"/>
    <w:rsid w:val="003503A5"/>
    <w:rsid w:val="0035173E"/>
    <w:rsid w:val="0035224B"/>
    <w:rsid w:val="00355A50"/>
    <w:rsid w:val="00355E80"/>
    <w:rsid w:val="00356AED"/>
    <w:rsid w:val="00357C62"/>
    <w:rsid w:val="00357F76"/>
    <w:rsid w:val="00360AC9"/>
    <w:rsid w:val="0036146C"/>
    <w:rsid w:val="00361ABD"/>
    <w:rsid w:val="00361EF4"/>
    <w:rsid w:val="00361FE7"/>
    <w:rsid w:val="00364FCD"/>
    <w:rsid w:val="00365CA4"/>
    <w:rsid w:val="00365F26"/>
    <w:rsid w:val="003677A0"/>
    <w:rsid w:val="003741EA"/>
    <w:rsid w:val="00376D01"/>
    <w:rsid w:val="003817A9"/>
    <w:rsid w:val="00383240"/>
    <w:rsid w:val="0038427E"/>
    <w:rsid w:val="00384CED"/>
    <w:rsid w:val="00386321"/>
    <w:rsid w:val="00387000"/>
    <w:rsid w:val="00387802"/>
    <w:rsid w:val="00387A0D"/>
    <w:rsid w:val="00390107"/>
    <w:rsid w:val="0039074A"/>
    <w:rsid w:val="00394EF9"/>
    <w:rsid w:val="00395362"/>
    <w:rsid w:val="003967C9"/>
    <w:rsid w:val="003A20C5"/>
    <w:rsid w:val="003A2A1E"/>
    <w:rsid w:val="003A6490"/>
    <w:rsid w:val="003B0955"/>
    <w:rsid w:val="003B1672"/>
    <w:rsid w:val="003B1D13"/>
    <w:rsid w:val="003B204E"/>
    <w:rsid w:val="003B4CB5"/>
    <w:rsid w:val="003B5CE3"/>
    <w:rsid w:val="003C036F"/>
    <w:rsid w:val="003C1264"/>
    <w:rsid w:val="003C21B0"/>
    <w:rsid w:val="003C2BD9"/>
    <w:rsid w:val="003C362D"/>
    <w:rsid w:val="003C4024"/>
    <w:rsid w:val="003C599C"/>
    <w:rsid w:val="003D020F"/>
    <w:rsid w:val="003D1DEA"/>
    <w:rsid w:val="003D248B"/>
    <w:rsid w:val="003D4190"/>
    <w:rsid w:val="003D464D"/>
    <w:rsid w:val="003E0465"/>
    <w:rsid w:val="003E0FB4"/>
    <w:rsid w:val="003E2F6C"/>
    <w:rsid w:val="003E345D"/>
    <w:rsid w:val="003E4D66"/>
    <w:rsid w:val="003E6FD6"/>
    <w:rsid w:val="003F01FA"/>
    <w:rsid w:val="003F0B44"/>
    <w:rsid w:val="003F2D5F"/>
    <w:rsid w:val="003F5389"/>
    <w:rsid w:val="0040467B"/>
    <w:rsid w:val="00405B97"/>
    <w:rsid w:val="00406824"/>
    <w:rsid w:val="004068C7"/>
    <w:rsid w:val="004119C9"/>
    <w:rsid w:val="0041451C"/>
    <w:rsid w:val="0041542B"/>
    <w:rsid w:val="00416212"/>
    <w:rsid w:val="00417C63"/>
    <w:rsid w:val="004201FA"/>
    <w:rsid w:val="004229BF"/>
    <w:rsid w:val="00426725"/>
    <w:rsid w:val="00427691"/>
    <w:rsid w:val="0043070D"/>
    <w:rsid w:val="00431CF3"/>
    <w:rsid w:val="00433E9A"/>
    <w:rsid w:val="004372EF"/>
    <w:rsid w:val="00440989"/>
    <w:rsid w:val="00444506"/>
    <w:rsid w:val="004467C1"/>
    <w:rsid w:val="00447739"/>
    <w:rsid w:val="00450C49"/>
    <w:rsid w:val="0045129D"/>
    <w:rsid w:val="004521E3"/>
    <w:rsid w:val="004573D8"/>
    <w:rsid w:val="00460533"/>
    <w:rsid w:val="00461441"/>
    <w:rsid w:val="00463524"/>
    <w:rsid w:val="004656C2"/>
    <w:rsid w:val="004673F4"/>
    <w:rsid w:val="004702CB"/>
    <w:rsid w:val="0047045E"/>
    <w:rsid w:val="00471267"/>
    <w:rsid w:val="00473103"/>
    <w:rsid w:val="00475627"/>
    <w:rsid w:val="00480C2C"/>
    <w:rsid w:val="004816EC"/>
    <w:rsid w:val="00482226"/>
    <w:rsid w:val="00483E60"/>
    <w:rsid w:val="0048510F"/>
    <w:rsid w:val="0048724C"/>
    <w:rsid w:val="00487CD7"/>
    <w:rsid w:val="004919A9"/>
    <w:rsid w:val="004924C7"/>
    <w:rsid w:val="004926CA"/>
    <w:rsid w:val="004949A7"/>
    <w:rsid w:val="0049569D"/>
    <w:rsid w:val="00496E57"/>
    <w:rsid w:val="004A0717"/>
    <w:rsid w:val="004A0D60"/>
    <w:rsid w:val="004A20FC"/>
    <w:rsid w:val="004A2DF1"/>
    <w:rsid w:val="004A5562"/>
    <w:rsid w:val="004A65FE"/>
    <w:rsid w:val="004A6CB6"/>
    <w:rsid w:val="004B2E13"/>
    <w:rsid w:val="004B38FE"/>
    <w:rsid w:val="004B5149"/>
    <w:rsid w:val="004B7C36"/>
    <w:rsid w:val="004C1041"/>
    <w:rsid w:val="004C1B57"/>
    <w:rsid w:val="004C2BBB"/>
    <w:rsid w:val="004C3D3D"/>
    <w:rsid w:val="004C3D85"/>
    <w:rsid w:val="004C3E1A"/>
    <w:rsid w:val="004C54A0"/>
    <w:rsid w:val="004C63F7"/>
    <w:rsid w:val="004C7DE3"/>
    <w:rsid w:val="004D05F8"/>
    <w:rsid w:val="004D14EC"/>
    <w:rsid w:val="004D33A9"/>
    <w:rsid w:val="004D3EE4"/>
    <w:rsid w:val="004D4908"/>
    <w:rsid w:val="004D4995"/>
    <w:rsid w:val="004D57D5"/>
    <w:rsid w:val="004E1CF2"/>
    <w:rsid w:val="004E1FA3"/>
    <w:rsid w:val="004E334E"/>
    <w:rsid w:val="004E4BB7"/>
    <w:rsid w:val="004F0338"/>
    <w:rsid w:val="004F1470"/>
    <w:rsid w:val="004F17B9"/>
    <w:rsid w:val="004F54B0"/>
    <w:rsid w:val="00502619"/>
    <w:rsid w:val="005074AB"/>
    <w:rsid w:val="0051044B"/>
    <w:rsid w:val="005111A7"/>
    <w:rsid w:val="00512CB4"/>
    <w:rsid w:val="00513D45"/>
    <w:rsid w:val="0051423B"/>
    <w:rsid w:val="005144C3"/>
    <w:rsid w:val="00514DA4"/>
    <w:rsid w:val="0051556A"/>
    <w:rsid w:val="0051607D"/>
    <w:rsid w:val="00520E51"/>
    <w:rsid w:val="005228B8"/>
    <w:rsid w:val="0052674F"/>
    <w:rsid w:val="00527A10"/>
    <w:rsid w:val="00531F91"/>
    <w:rsid w:val="0053207C"/>
    <w:rsid w:val="00532257"/>
    <w:rsid w:val="005331BB"/>
    <w:rsid w:val="0053352A"/>
    <w:rsid w:val="00534F1C"/>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6BA6"/>
    <w:rsid w:val="00570AEC"/>
    <w:rsid w:val="00570C69"/>
    <w:rsid w:val="005712D4"/>
    <w:rsid w:val="00572A80"/>
    <w:rsid w:val="00572ADE"/>
    <w:rsid w:val="00572D54"/>
    <w:rsid w:val="005732B8"/>
    <w:rsid w:val="0057371B"/>
    <w:rsid w:val="00574F49"/>
    <w:rsid w:val="0057558A"/>
    <w:rsid w:val="00575AAD"/>
    <w:rsid w:val="005774F1"/>
    <w:rsid w:val="00580086"/>
    <w:rsid w:val="0058157B"/>
    <w:rsid w:val="00582AB5"/>
    <w:rsid w:val="005854DB"/>
    <w:rsid w:val="00587ACF"/>
    <w:rsid w:val="00590C05"/>
    <w:rsid w:val="00596391"/>
    <w:rsid w:val="005972E6"/>
    <w:rsid w:val="005A2D62"/>
    <w:rsid w:val="005A50CB"/>
    <w:rsid w:val="005A68E0"/>
    <w:rsid w:val="005B23CD"/>
    <w:rsid w:val="005B26EA"/>
    <w:rsid w:val="005B2B84"/>
    <w:rsid w:val="005B5780"/>
    <w:rsid w:val="005C08A7"/>
    <w:rsid w:val="005C182C"/>
    <w:rsid w:val="005C47B0"/>
    <w:rsid w:val="005C75FF"/>
    <w:rsid w:val="005D5750"/>
    <w:rsid w:val="005E07F2"/>
    <w:rsid w:val="005E111A"/>
    <w:rsid w:val="005E5DF9"/>
    <w:rsid w:val="005E6388"/>
    <w:rsid w:val="005E7461"/>
    <w:rsid w:val="005F2BF0"/>
    <w:rsid w:val="00600E7A"/>
    <w:rsid w:val="006017FD"/>
    <w:rsid w:val="00601BB1"/>
    <w:rsid w:val="00602AFD"/>
    <w:rsid w:val="00602BAD"/>
    <w:rsid w:val="0060369A"/>
    <w:rsid w:val="0060369E"/>
    <w:rsid w:val="00603FC0"/>
    <w:rsid w:val="0060424E"/>
    <w:rsid w:val="006045DF"/>
    <w:rsid w:val="00605C7F"/>
    <w:rsid w:val="00610E38"/>
    <w:rsid w:val="00611A2A"/>
    <w:rsid w:val="006128D2"/>
    <w:rsid w:val="006133EA"/>
    <w:rsid w:val="0061529A"/>
    <w:rsid w:val="00615888"/>
    <w:rsid w:val="00617E5C"/>
    <w:rsid w:val="00621CA8"/>
    <w:rsid w:val="00622E8F"/>
    <w:rsid w:val="00623419"/>
    <w:rsid w:val="006235FF"/>
    <w:rsid w:val="00623692"/>
    <w:rsid w:val="0062442D"/>
    <w:rsid w:val="00625274"/>
    <w:rsid w:val="00631A7D"/>
    <w:rsid w:val="00633A36"/>
    <w:rsid w:val="00633DAA"/>
    <w:rsid w:val="00636664"/>
    <w:rsid w:val="006377F4"/>
    <w:rsid w:val="00637AD1"/>
    <w:rsid w:val="00646E86"/>
    <w:rsid w:val="00652A50"/>
    <w:rsid w:val="00652EF8"/>
    <w:rsid w:val="00653BD3"/>
    <w:rsid w:val="006552CE"/>
    <w:rsid w:val="006557D7"/>
    <w:rsid w:val="00656FCA"/>
    <w:rsid w:val="0065732F"/>
    <w:rsid w:val="00661F0B"/>
    <w:rsid w:val="00662FB2"/>
    <w:rsid w:val="006641F0"/>
    <w:rsid w:val="00664CB3"/>
    <w:rsid w:val="00664CE5"/>
    <w:rsid w:val="00666E61"/>
    <w:rsid w:val="00673167"/>
    <w:rsid w:val="00677005"/>
    <w:rsid w:val="0068121B"/>
    <w:rsid w:val="006843AB"/>
    <w:rsid w:val="00684F18"/>
    <w:rsid w:val="0069005F"/>
    <w:rsid w:val="00692B36"/>
    <w:rsid w:val="006940CA"/>
    <w:rsid w:val="00695A59"/>
    <w:rsid w:val="006A07B9"/>
    <w:rsid w:val="006A1B0F"/>
    <w:rsid w:val="006A3C63"/>
    <w:rsid w:val="006A4B9A"/>
    <w:rsid w:val="006A6900"/>
    <w:rsid w:val="006B15E8"/>
    <w:rsid w:val="006B572B"/>
    <w:rsid w:val="006B5BD3"/>
    <w:rsid w:val="006B5D03"/>
    <w:rsid w:val="006B6989"/>
    <w:rsid w:val="006C10B3"/>
    <w:rsid w:val="006C488D"/>
    <w:rsid w:val="006C63C0"/>
    <w:rsid w:val="006C64CC"/>
    <w:rsid w:val="006D078B"/>
    <w:rsid w:val="006D22D1"/>
    <w:rsid w:val="006D4DAE"/>
    <w:rsid w:val="006D6820"/>
    <w:rsid w:val="006E1184"/>
    <w:rsid w:val="006E1488"/>
    <w:rsid w:val="006E4D89"/>
    <w:rsid w:val="006E4EDB"/>
    <w:rsid w:val="006E51C4"/>
    <w:rsid w:val="006E7189"/>
    <w:rsid w:val="006E76DA"/>
    <w:rsid w:val="006F577C"/>
    <w:rsid w:val="006F7E73"/>
    <w:rsid w:val="007004B3"/>
    <w:rsid w:val="007010E3"/>
    <w:rsid w:val="007057B2"/>
    <w:rsid w:val="007065A4"/>
    <w:rsid w:val="007072F7"/>
    <w:rsid w:val="00711D05"/>
    <w:rsid w:val="00713A6D"/>
    <w:rsid w:val="00715516"/>
    <w:rsid w:val="00715699"/>
    <w:rsid w:val="007169BF"/>
    <w:rsid w:val="00717229"/>
    <w:rsid w:val="00722122"/>
    <w:rsid w:val="007254CC"/>
    <w:rsid w:val="007258C1"/>
    <w:rsid w:val="007260CD"/>
    <w:rsid w:val="00727AF9"/>
    <w:rsid w:val="00727FB1"/>
    <w:rsid w:val="007303C2"/>
    <w:rsid w:val="00731E74"/>
    <w:rsid w:val="00737115"/>
    <w:rsid w:val="00737795"/>
    <w:rsid w:val="00740415"/>
    <w:rsid w:val="00740E70"/>
    <w:rsid w:val="007416DC"/>
    <w:rsid w:val="007429FE"/>
    <w:rsid w:val="0074461F"/>
    <w:rsid w:val="00744C27"/>
    <w:rsid w:val="00744E67"/>
    <w:rsid w:val="0074500C"/>
    <w:rsid w:val="00745C0A"/>
    <w:rsid w:val="00746AEF"/>
    <w:rsid w:val="00746C20"/>
    <w:rsid w:val="00747D38"/>
    <w:rsid w:val="007511F7"/>
    <w:rsid w:val="007526DC"/>
    <w:rsid w:val="00752F8C"/>
    <w:rsid w:val="0075404F"/>
    <w:rsid w:val="00754563"/>
    <w:rsid w:val="0075573B"/>
    <w:rsid w:val="00755D18"/>
    <w:rsid w:val="00760901"/>
    <w:rsid w:val="007615DE"/>
    <w:rsid w:val="00761837"/>
    <w:rsid w:val="007634D5"/>
    <w:rsid w:val="007636A9"/>
    <w:rsid w:val="00766377"/>
    <w:rsid w:val="007663E9"/>
    <w:rsid w:val="00771E3C"/>
    <w:rsid w:val="007733E8"/>
    <w:rsid w:val="00780178"/>
    <w:rsid w:val="007857DD"/>
    <w:rsid w:val="00785F49"/>
    <w:rsid w:val="00786DD4"/>
    <w:rsid w:val="007914D9"/>
    <w:rsid w:val="00792C55"/>
    <w:rsid w:val="0079392A"/>
    <w:rsid w:val="0079490B"/>
    <w:rsid w:val="007953A1"/>
    <w:rsid w:val="007A0D1E"/>
    <w:rsid w:val="007A1B82"/>
    <w:rsid w:val="007A298F"/>
    <w:rsid w:val="007A4DF7"/>
    <w:rsid w:val="007A532A"/>
    <w:rsid w:val="007A5541"/>
    <w:rsid w:val="007A6498"/>
    <w:rsid w:val="007B4207"/>
    <w:rsid w:val="007B4C19"/>
    <w:rsid w:val="007B789E"/>
    <w:rsid w:val="007C1ACC"/>
    <w:rsid w:val="007C1E02"/>
    <w:rsid w:val="007C30E7"/>
    <w:rsid w:val="007C38D8"/>
    <w:rsid w:val="007C475E"/>
    <w:rsid w:val="007C5337"/>
    <w:rsid w:val="007C5C7F"/>
    <w:rsid w:val="007C68AC"/>
    <w:rsid w:val="007C6D59"/>
    <w:rsid w:val="007D012F"/>
    <w:rsid w:val="007D2AFA"/>
    <w:rsid w:val="007D5532"/>
    <w:rsid w:val="007D7533"/>
    <w:rsid w:val="007E2F35"/>
    <w:rsid w:val="007E308D"/>
    <w:rsid w:val="007E4C97"/>
    <w:rsid w:val="007E5690"/>
    <w:rsid w:val="007E7FFC"/>
    <w:rsid w:val="007F13BF"/>
    <w:rsid w:val="007F2856"/>
    <w:rsid w:val="0080109C"/>
    <w:rsid w:val="00801A3E"/>
    <w:rsid w:val="00802750"/>
    <w:rsid w:val="008033AC"/>
    <w:rsid w:val="00803C78"/>
    <w:rsid w:val="00805A7A"/>
    <w:rsid w:val="008065AB"/>
    <w:rsid w:val="008116A6"/>
    <w:rsid w:val="008127D4"/>
    <w:rsid w:val="0081456B"/>
    <w:rsid w:val="008163CA"/>
    <w:rsid w:val="008170B0"/>
    <w:rsid w:val="00817C7B"/>
    <w:rsid w:val="00817FB7"/>
    <w:rsid w:val="00820A71"/>
    <w:rsid w:val="00822EB7"/>
    <w:rsid w:val="008237D2"/>
    <w:rsid w:val="008250EA"/>
    <w:rsid w:val="00825918"/>
    <w:rsid w:val="008270F5"/>
    <w:rsid w:val="00830085"/>
    <w:rsid w:val="008310CE"/>
    <w:rsid w:val="0083148C"/>
    <w:rsid w:val="00831BE2"/>
    <w:rsid w:val="00833DCC"/>
    <w:rsid w:val="008373BD"/>
    <w:rsid w:val="00837F8E"/>
    <w:rsid w:val="0084178F"/>
    <w:rsid w:val="008447FE"/>
    <w:rsid w:val="00846242"/>
    <w:rsid w:val="00846727"/>
    <w:rsid w:val="00850DDD"/>
    <w:rsid w:val="00852372"/>
    <w:rsid w:val="00855D73"/>
    <w:rsid w:val="00856818"/>
    <w:rsid w:val="008572DB"/>
    <w:rsid w:val="008578D0"/>
    <w:rsid w:val="00857C92"/>
    <w:rsid w:val="00860161"/>
    <w:rsid w:val="00863483"/>
    <w:rsid w:val="00864A28"/>
    <w:rsid w:val="00864C23"/>
    <w:rsid w:val="00872F84"/>
    <w:rsid w:val="00873F8E"/>
    <w:rsid w:val="00874270"/>
    <w:rsid w:val="00876269"/>
    <w:rsid w:val="008907B0"/>
    <w:rsid w:val="00890AE9"/>
    <w:rsid w:val="008919F8"/>
    <w:rsid w:val="00893F6F"/>
    <w:rsid w:val="008941EE"/>
    <w:rsid w:val="00894DF4"/>
    <w:rsid w:val="00897DA5"/>
    <w:rsid w:val="008A00D1"/>
    <w:rsid w:val="008A055A"/>
    <w:rsid w:val="008A13E0"/>
    <w:rsid w:val="008A432C"/>
    <w:rsid w:val="008B48D5"/>
    <w:rsid w:val="008C1ACB"/>
    <w:rsid w:val="008C2D60"/>
    <w:rsid w:val="008C34EC"/>
    <w:rsid w:val="008C45E9"/>
    <w:rsid w:val="008C6787"/>
    <w:rsid w:val="008C6CFC"/>
    <w:rsid w:val="008D0F23"/>
    <w:rsid w:val="008D10FE"/>
    <w:rsid w:val="008D5BD1"/>
    <w:rsid w:val="008D5D82"/>
    <w:rsid w:val="008D6614"/>
    <w:rsid w:val="008E2635"/>
    <w:rsid w:val="008E44E6"/>
    <w:rsid w:val="008E70F9"/>
    <w:rsid w:val="008E7A47"/>
    <w:rsid w:val="008F446C"/>
    <w:rsid w:val="008F4CFE"/>
    <w:rsid w:val="008F7AF4"/>
    <w:rsid w:val="009045D0"/>
    <w:rsid w:val="00904FB6"/>
    <w:rsid w:val="0090574B"/>
    <w:rsid w:val="00905898"/>
    <w:rsid w:val="00905ACD"/>
    <w:rsid w:val="00906CC0"/>
    <w:rsid w:val="00911B32"/>
    <w:rsid w:val="00914C82"/>
    <w:rsid w:val="009205CA"/>
    <w:rsid w:val="00921C30"/>
    <w:rsid w:val="00922C5C"/>
    <w:rsid w:val="00922FF6"/>
    <w:rsid w:val="00924A45"/>
    <w:rsid w:val="009253B5"/>
    <w:rsid w:val="00927D48"/>
    <w:rsid w:val="00930739"/>
    <w:rsid w:val="0093728A"/>
    <w:rsid w:val="00937425"/>
    <w:rsid w:val="00940D14"/>
    <w:rsid w:val="00942B3E"/>
    <w:rsid w:val="009452B3"/>
    <w:rsid w:val="00945548"/>
    <w:rsid w:val="00951F7E"/>
    <w:rsid w:val="009521CB"/>
    <w:rsid w:val="00952E96"/>
    <w:rsid w:val="00953C8D"/>
    <w:rsid w:val="0095629E"/>
    <w:rsid w:val="00956CFA"/>
    <w:rsid w:val="00957AD5"/>
    <w:rsid w:val="00957AE4"/>
    <w:rsid w:val="009632FE"/>
    <w:rsid w:val="009633FD"/>
    <w:rsid w:val="0096711D"/>
    <w:rsid w:val="0097209E"/>
    <w:rsid w:val="009724BF"/>
    <w:rsid w:val="00972EB6"/>
    <w:rsid w:val="009735C9"/>
    <w:rsid w:val="009755F3"/>
    <w:rsid w:val="00976168"/>
    <w:rsid w:val="00980BDF"/>
    <w:rsid w:val="00981B33"/>
    <w:rsid w:val="0098301E"/>
    <w:rsid w:val="009832D2"/>
    <w:rsid w:val="009835CF"/>
    <w:rsid w:val="0098446A"/>
    <w:rsid w:val="00986553"/>
    <w:rsid w:val="00993790"/>
    <w:rsid w:val="00994A66"/>
    <w:rsid w:val="009958F0"/>
    <w:rsid w:val="00996FEA"/>
    <w:rsid w:val="00997F9E"/>
    <w:rsid w:val="009A0845"/>
    <w:rsid w:val="009A27AB"/>
    <w:rsid w:val="009A285A"/>
    <w:rsid w:val="009A3B08"/>
    <w:rsid w:val="009A3E33"/>
    <w:rsid w:val="009A5824"/>
    <w:rsid w:val="009B2ABF"/>
    <w:rsid w:val="009B7AC1"/>
    <w:rsid w:val="009C00C6"/>
    <w:rsid w:val="009C097A"/>
    <w:rsid w:val="009C4347"/>
    <w:rsid w:val="009C4B96"/>
    <w:rsid w:val="009C566D"/>
    <w:rsid w:val="009D0132"/>
    <w:rsid w:val="009D2EBD"/>
    <w:rsid w:val="009D69F2"/>
    <w:rsid w:val="009D6C9D"/>
    <w:rsid w:val="009E0EE9"/>
    <w:rsid w:val="009E1DDC"/>
    <w:rsid w:val="009E5D0E"/>
    <w:rsid w:val="009F1AE7"/>
    <w:rsid w:val="009F27A2"/>
    <w:rsid w:val="009F2CBE"/>
    <w:rsid w:val="009F39D0"/>
    <w:rsid w:val="009F3BDF"/>
    <w:rsid w:val="009F4203"/>
    <w:rsid w:val="00A00024"/>
    <w:rsid w:val="00A029DF"/>
    <w:rsid w:val="00A0499A"/>
    <w:rsid w:val="00A10D66"/>
    <w:rsid w:val="00A126C9"/>
    <w:rsid w:val="00A13B75"/>
    <w:rsid w:val="00A2061E"/>
    <w:rsid w:val="00A21824"/>
    <w:rsid w:val="00A24E8F"/>
    <w:rsid w:val="00A26ABD"/>
    <w:rsid w:val="00A3154F"/>
    <w:rsid w:val="00A31D53"/>
    <w:rsid w:val="00A35E5A"/>
    <w:rsid w:val="00A367E6"/>
    <w:rsid w:val="00A36E4F"/>
    <w:rsid w:val="00A370A3"/>
    <w:rsid w:val="00A41427"/>
    <w:rsid w:val="00A47018"/>
    <w:rsid w:val="00A504E2"/>
    <w:rsid w:val="00A5176C"/>
    <w:rsid w:val="00A52137"/>
    <w:rsid w:val="00A52851"/>
    <w:rsid w:val="00A53572"/>
    <w:rsid w:val="00A54977"/>
    <w:rsid w:val="00A56347"/>
    <w:rsid w:val="00A56CC6"/>
    <w:rsid w:val="00A64AEB"/>
    <w:rsid w:val="00A654CE"/>
    <w:rsid w:val="00A663FE"/>
    <w:rsid w:val="00A671BE"/>
    <w:rsid w:val="00A704D3"/>
    <w:rsid w:val="00A716AC"/>
    <w:rsid w:val="00A71BC0"/>
    <w:rsid w:val="00A72106"/>
    <w:rsid w:val="00A72BF3"/>
    <w:rsid w:val="00A74F32"/>
    <w:rsid w:val="00A76D2C"/>
    <w:rsid w:val="00A77825"/>
    <w:rsid w:val="00A81187"/>
    <w:rsid w:val="00A850AE"/>
    <w:rsid w:val="00A85326"/>
    <w:rsid w:val="00A855A0"/>
    <w:rsid w:val="00A85E84"/>
    <w:rsid w:val="00A87F4D"/>
    <w:rsid w:val="00A91DE0"/>
    <w:rsid w:val="00A92CC4"/>
    <w:rsid w:val="00A933F7"/>
    <w:rsid w:val="00A95B3C"/>
    <w:rsid w:val="00A96BD4"/>
    <w:rsid w:val="00A9728D"/>
    <w:rsid w:val="00A97D8B"/>
    <w:rsid w:val="00AA271F"/>
    <w:rsid w:val="00AA2BD7"/>
    <w:rsid w:val="00AA6729"/>
    <w:rsid w:val="00AB09A3"/>
    <w:rsid w:val="00AB1ED1"/>
    <w:rsid w:val="00AB2BA6"/>
    <w:rsid w:val="00AB5BC2"/>
    <w:rsid w:val="00AB6102"/>
    <w:rsid w:val="00AB6842"/>
    <w:rsid w:val="00AC23E9"/>
    <w:rsid w:val="00AC28D2"/>
    <w:rsid w:val="00AC33AE"/>
    <w:rsid w:val="00AC60A7"/>
    <w:rsid w:val="00AC7BC9"/>
    <w:rsid w:val="00AD017D"/>
    <w:rsid w:val="00AD1162"/>
    <w:rsid w:val="00AD6B35"/>
    <w:rsid w:val="00AD708A"/>
    <w:rsid w:val="00AE1203"/>
    <w:rsid w:val="00AE1AA6"/>
    <w:rsid w:val="00AE2647"/>
    <w:rsid w:val="00AE501D"/>
    <w:rsid w:val="00AE5038"/>
    <w:rsid w:val="00AE64E2"/>
    <w:rsid w:val="00AE697A"/>
    <w:rsid w:val="00AE6F49"/>
    <w:rsid w:val="00AF272C"/>
    <w:rsid w:val="00AF40B2"/>
    <w:rsid w:val="00AF47AB"/>
    <w:rsid w:val="00AF52D6"/>
    <w:rsid w:val="00AF593D"/>
    <w:rsid w:val="00AF6039"/>
    <w:rsid w:val="00AF7B5D"/>
    <w:rsid w:val="00B00711"/>
    <w:rsid w:val="00B007A7"/>
    <w:rsid w:val="00B008FF"/>
    <w:rsid w:val="00B028D8"/>
    <w:rsid w:val="00B037C4"/>
    <w:rsid w:val="00B038D9"/>
    <w:rsid w:val="00B03ECA"/>
    <w:rsid w:val="00B04DC1"/>
    <w:rsid w:val="00B053C3"/>
    <w:rsid w:val="00B05E19"/>
    <w:rsid w:val="00B114FD"/>
    <w:rsid w:val="00B12028"/>
    <w:rsid w:val="00B13F7B"/>
    <w:rsid w:val="00B15420"/>
    <w:rsid w:val="00B16675"/>
    <w:rsid w:val="00B21BD2"/>
    <w:rsid w:val="00B21DED"/>
    <w:rsid w:val="00B22603"/>
    <w:rsid w:val="00B234EF"/>
    <w:rsid w:val="00B25F18"/>
    <w:rsid w:val="00B26C11"/>
    <w:rsid w:val="00B30854"/>
    <w:rsid w:val="00B33BC3"/>
    <w:rsid w:val="00B36081"/>
    <w:rsid w:val="00B361E9"/>
    <w:rsid w:val="00B37657"/>
    <w:rsid w:val="00B37F43"/>
    <w:rsid w:val="00B45CFC"/>
    <w:rsid w:val="00B4782F"/>
    <w:rsid w:val="00B50110"/>
    <w:rsid w:val="00B5158A"/>
    <w:rsid w:val="00B52126"/>
    <w:rsid w:val="00B52E8B"/>
    <w:rsid w:val="00B544A1"/>
    <w:rsid w:val="00B54646"/>
    <w:rsid w:val="00B55702"/>
    <w:rsid w:val="00B61C21"/>
    <w:rsid w:val="00B62D0C"/>
    <w:rsid w:val="00B62F9B"/>
    <w:rsid w:val="00B638DC"/>
    <w:rsid w:val="00B63A57"/>
    <w:rsid w:val="00B646FF"/>
    <w:rsid w:val="00B64A0F"/>
    <w:rsid w:val="00B72B2A"/>
    <w:rsid w:val="00B74AD5"/>
    <w:rsid w:val="00B77878"/>
    <w:rsid w:val="00B77B7D"/>
    <w:rsid w:val="00B815F5"/>
    <w:rsid w:val="00B817E7"/>
    <w:rsid w:val="00B8261F"/>
    <w:rsid w:val="00B8452C"/>
    <w:rsid w:val="00B90B30"/>
    <w:rsid w:val="00B919B6"/>
    <w:rsid w:val="00B92F04"/>
    <w:rsid w:val="00BA0541"/>
    <w:rsid w:val="00BA3AD5"/>
    <w:rsid w:val="00BA4450"/>
    <w:rsid w:val="00BA5293"/>
    <w:rsid w:val="00BA55B6"/>
    <w:rsid w:val="00BA5B8F"/>
    <w:rsid w:val="00BA731E"/>
    <w:rsid w:val="00BA7FB3"/>
    <w:rsid w:val="00BB5AC6"/>
    <w:rsid w:val="00BB64B6"/>
    <w:rsid w:val="00BC0237"/>
    <w:rsid w:val="00BC150F"/>
    <w:rsid w:val="00BC361A"/>
    <w:rsid w:val="00BC3A35"/>
    <w:rsid w:val="00BC4818"/>
    <w:rsid w:val="00BD09AD"/>
    <w:rsid w:val="00BD14E0"/>
    <w:rsid w:val="00BD2553"/>
    <w:rsid w:val="00BD2E10"/>
    <w:rsid w:val="00BD519D"/>
    <w:rsid w:val="00BD51AC"/>
    <w:rsid w:val="00BD5A8C"/>
    <w:rsid w:val="00BD5F2B"/>
    <w:rsid w:val="00BE0CF0"/>
    <w:rsid w:val="00BE2485"/>
    <w:rsid w:val="00BE2AB9"/>
    <w:rsid w:val="00BE615F"/>
    <w:rsid w:val="00BE6F9A"/>
    <w:rsid w:val="00BF3057"/>
    <w:rsid w:val="00BF3BF9"/>
    <w:rsid w:val="00BF59AB"/>
    <w:rsid w:val="00BF79F5"/>
    <w:rsid w:val="00C00103"/>
    <w:rsid w:val="00C01CEB"/>
    <w:rsid w:val="00C036EC"/>
    <w:rsid w:val="00C0413A"/>
    <w:rsid w:val="00C0595E"/>
    <w:rsid w:val="00C05BC1"/>
    <w:rsid w:val="00C05F7C"/>
    <w:rsid w:val="00C068FE"/>
    <w:rsid w:val="00C06923"/>
    <w:rsid w:val="00C100A2"/>
    <w:rsid w:val="00C1289C"/>
    <w:rsid w:val="00C15BAE"/>
    <w:rsid w:val="00C16A98"/>
    <w:rsid w:val="00C17120"/>
    <w:rsid w:val="00C20EB1"/>
    <w:rsid w:val="00C21144"/>
    <w:rsid w:val="00C213BE"/>
    <w:rsid w:val="00C21B53"/>
    <w:rsid w:val="00C21F80"/>
    <w:rsid w:val="00C22633"/>
    <w:rsid w:val="00C23096"/>
    <w:rsid w:val="00C25CE7"/>
    <w:rsid w:val="00C271B9"/>
    <w:rsid w:val="00C27EAF"/>
    <w:rsid w:val="00C31D71"/>
    <w:rsid w:val="00C32AA6"/>
    <w:rsid w:val="00C361EB"/>
    <w:rsid w:val="00C37338"/>
    <w:rsid w:val="00C4117D"/>
    <w:rsid w:val="00C4173B"/>
    <w:rsid w:val="00C4427F"/>
    <w:rsid w:val="00C457BE"/>
    <w:rsid w:val="00C45D66"/>
    <w:rsid w:val="00C47529"/>
    <w:rsid w:val="00C50097"/>
    <w:rsid w:val="00C52391"/>
    <w:rsid w:val="00C533EA"/>
    <w:rsid w:val="00C610D5"/>
    <w:rsid w:val="00C61C28"/>
    <w:rsid w:val="00C632C3"/>
    <w:rsid w:val="00C64E0E"/>
    <w:rsid w:val="00C652A4"/>
    <w:rsid w:val="00C66CF9"/>
    <w:rsid w:val="00C70B03"/>
    <w:rsid w:val="00C7570B"/>
    <w:rsid w:val="00C778F1"/>
    <w:rsid w:val="00C81419"/>
    <w:rsid w:val="00C822D4"/>
    <w:rsid w:val="00C84743"/>
    <w:rsid w:val="00C8540A"/>
    <w:rsid w:val="00C872B6"/>
    <w:rsid w:val="00C908D3"/>
    <w:rsid w:val="00C92E7E"/>
    <w:rsid w:val="00C92EBE"/>
    <w:rsid w:val="00C978F1"/>
    <w:rsid w:val="00CA5EA2"/>
    <w:rsid w:val="00CA70B5"/>
    <w:rsid w:val="00CA749D"/>
    <w:rsid w:val="00CB0246"/>
    <w:rsid w:val="00CB25F6"/>
    <w:rsid w:val="00CB7B41"/>
    <w:rsid w:val="00CC0752"/>
    <w:rsid w:val="00CC722B"/>
    <w:rsid w:val="00CD0AE9"/>
    <w:rsid w:val="00CD0BBC"/>
    <w:rsid w:val="00CD0D4A"/>
    <w:rsid w:val="00CE1B93"/>
    <w:rsid w:val="00CE2B07"/>
    <w:rsid w:val="00CE7BF3"/>
    <w:rsid w:val="00CF09C4"/>
    <w:rsid w:val="00CF0CA1"/>
    <w:rsid w:val="00CF242C"/>
    <w:rsid w:val="00CF286D"/>
    <w:rsid w:val="00CF4250"/>
    <w:rsid w:val="00CF4283"/>
    <w:rsid w:val="00CF6398"/>
    <w:rsid w:val="00D00B9B"/>
    <w:rsid w:val="00D01D44"/>
    <w:rsid w:val="00D0245E"/>
    <w:rsid w:val="00D03DF9"/>
    <w:rsid w:val="00D046AE"/>
    <w:rsid w:val="00D05CD3"/>
    <w:rsid w:val="00D11059"/>
    <w:rsid w:val="00D17A72"/>
    <w:rsid w:val="00D21565"/>
    <w:rsid w:val="00D21AF3"/>
    <w:rsid w:val="00D22387"/>
    <w:rsid w:val="00D226D0"/>
    <w:rsid w:val="00D22F24"/>
    <w:rsid w:val="00D24988"/>
    <w:rsid w:val="00D252CD"/>
    <w:rsid w:val="00D27EB9"/>
    <w:rsid w:val="00D31055"/>
    <w:rsid w:val="00D3514D"/>
    <w:rsid w:val="00D360CA"/>
    <w:rsid w:val="00D36C7F"/>
    <w:rsid w:val="00D36F63"/>
    <w:rsid w:val="00D371B4"/>
    <w:rsid w:val="00D41CBF"/>
    <w:rsid w:val="00D4220C"/>
    <w:rsid w:val="00D43722"/>
    <w:rsid w:val="00D454DA"/>
    <w:rsid w:val="00D46C80"/>
    <w:rsid w:val="00D472EA"/>
    <w:rsid w:val="00D47762"/>
    <w:rsid w:val="00D54AA3"/>
    <w:rsid w:val="00D574E6"/>
    <w:rsid w:val="00D57A80"/>
    <w:rsid w:val="00D57D64"/>
    <w:rsid w:val="00D61106"/>
    <w:rsid w:val="00D625A8"/>
    <w:rsid w:val="00D63464"/>
    <w:rsid w:val="00D70527"/>
    <w:rsid w:val="00D71F7A"/>
    <w:rsid w:val="00D73A06"/>
    <w:rsid w:val="00D74893"/>
    <w:rsid w:val="00D74AD0"/>
    <w:rsid w:val="00D75820"/>
    <w:rsid w:val="00D76133"/>
    <w:rsid w:val="00D7744F"/>
    <w:rsid w:val="00D817F2"/>
    <w:rsid w:val="00D82E5E"/>
    <w:rsid w:val="00D8587C"/>
    <w:rsid w:val="00D87C96"/>
    <w:rsid w:val="00D90994"/>
    <w:rsid w:val="00D90D0C"/>
    <w:rsid w:val="00D90F0C"/>
    <w:rsid w:val="00D91E5F"/>
    <w:rsid w:val="00DA10D3"/>
    <w:rsid w:val="00DA110B"/>
    <w:rsid w:val="00DA11B5"/>
    <w:rsid w:val="00DA175D"/>
    <w:rsid w:val="00DA272C"/>
    <w:rsid w:val="00DA4A7D"/>
    <w:rsid w:val="00DA56F2"/>
    <w:rsid w:val="00DA6D67"/>
    <w:rsid w:val="00DA7888"/>
    <w:rsid w:val="00DB167B"/>
    <w:rsid w:val="00DB16E8"/>
    <w:rsid w:val="00DB4DA6"/>
    <w:rsid w:val="00DB60E0"/>
    <w:rsid w:val="00DB6BA5"/>
    <w:rsid w:val="00DC3515"/>
    <w:rsid w:val="00DC3738"/>
    <w:rsid w:val="00DC5F03"/>
    <w:rsid w:val="00DC6C2B"/>
    <w:rsid w:val="00DD1142"/>
    <w:rsid w:val="00DD3765"/>
    <w:rsid w:val="00DD4EFB"/>
    <w:rsid w:val="00DD570D"/>
    <w:rsid w:val="00DE0920"/>
    <w:rsid w:val="00DE27D2"/>
    <w:rsid w:val="00DE4865"/>
    <w:rsid w:val="00DE5272"/>
    <w:rsid w:val="00DE5501"/>
    <w:rsid w:val="00DF03DC"/>
    <w:rsid w:val="00DF0E6C"/>
    <w:rsid w:val="00DF138A"/>
    <w:rsid w:val="00DF1E2D"/>
    <w:rsid w:val="00DF323E"/>
    <w:rsid w:val="00DF550C"/>
    <w:rsid w:val="00E00C9B"/>
    <w:rsid w:val="00E00EB1"/>
    <w:rsid w:val="00E06AD5"/>
    <w:rsid w:val="00E0782B"/>
    <w:rsid w:val="00E1021C"/>
    <w:rsid w:val="00E10736"/>
    <w:rsid w:val="00E139D2"/>
    <w:rsid w:val="00E143E4"/>
    <w:rsid w:val="00E147B5"/>
    <w:rsid w:val="00E2114B"/>
    <w:rsid w:val="00E23C69"/>
    <w:rsid w:val="00E243ED"/>
    <w:rsid w:val="00E24F9C"/>
    <w:rsid w:val="00E303B8"/>
    <w:rsid w:val="00E30C99"/>
    <w:rsid w:val="00E33D13"/>
    <w:rsid w:val="00E37B0D"/>
    <w:rsid w:val="00E40485"/>
    <w:rsid w:val="00E44634"/>
    <w:rsid w:val="00E52A26"/>
    <w:rsid w:val="00E547B0"/>
    <w:rsid w:val="00E548E8"/>
    <w:rsid w:val="00E54CD4"/>
    <w:rsid w:val="00E55189"/>
    <w:rsid w:val="00E56F93"/>
    <w:rsid w:val="00E57C5E"/>
    <w:rsid w:val="00E6243A"/>
    <w:rsid w:val="00E648A1"/>
    <w:rsid w:val="00E66420"/>
    <w:rsid w:val="00E67C13"/>
    <w:rsid w:val="00E718CC"/>
    <w:rsid w:val="00E7243D"/>
    <w:rsid w:val="00E731BA"/>
    <w:rsid w:val="00E732F3"/>
    <w:rsid w:val="00E748F4"/>
    <w:rsid w:val="00E774A4"/>
    <w:rsid w:val="00E77835"/>
    <w:rsid w:val="00E8138B"/>
    <w:rsid w:val="00E82515"/>
    <w:rsid w:val="00E82625"/>
    <w:rsid w:val="00E82760"/>
    <w:rsid w:val="00E86EC1"/>
    <w:rsid w:val="00E87DAE"/>
    <w:rsid w:val="00E92381"/>
    <w:rsid w:val="00E945E5"/>
    <w:rsid w:val="00E961BB"/>
    <w:rsid w:val="00EA13E7"/>
    <w:rsid w:val="00EA25BF"/>
    <w:rsid w:val="00EA48FA"/>
    <w:rsid w:val="00EA4C5B"/>
    <w:rsid w:val="00EA5441"/>
    <w:rsid w:val="00EA76F4"/>
    <w:rsid w:val="00EB089D"/>
    <w:rsid w:val="00EB096B"/>
    <w:rsid w:val="00EB37DE"/>
    <w:rsid w:val="00EB513D"/>
    <w:rsid w:val="00EB5E79"/>
    <w:rsid w:val="00EB690B"/>
    <w:rsid w:val="00EB7EED"/>
    <w:rsid w:val="00EC0578"/>
    <w:rsid w:val="00EC0BEA"/>
    <w:rsid w:val="00EC1D47"/>
    <w:rsid w:val="00ED00BC"/>
    <w:rsid w:val="00ED07D9"/>
    <w:rsid w:val="00ED240D"/>
    <w:rsid w:val="00ED25BF"/>
    <w:rsid w:val="00ED5EB3"/>
    <w:rsid w:val="00ED62E7"/>
    <w:rsid w:val="00ED6631"/>
    <w:rsid w:val="00ED7C60"/>
    <w:rsid w:val="00EE156F"/>
    <w:rsid w:val="00EE2021"/>
    <w:rsid w:val="00EE58A8"/>
    <w:rsid w:val="00EE6242"/>
    <w:rsid w:val="00EE69A5"/>
    <w:rsid w:val="00EE71B8"/>
    <w:rsid w:val="00EE7345"/>
    <w:rsid w:val="00EF4761"/>
    <w:rsid w:val="00EF5975"/>
    <w:rsid w:val="00EF6A45"/>
    <w:rsid w:val="00EF6ABC"/>
    <w:rsid w:val="00F01216"/>
    <w:rsid w:val="00F016D8"/>
    <w:rsid w:val="00F0179F"/>
    <w:rsid w:val="00F030C0"/>
    <w:rsid w:val="00F037BB"/>
    <w:rsid w:val="00F040C4"/>
    <w:rsid w:val="00F0489D"/>
    <w:rsid w:val="00F04EE7"/>
    <w:rsid w:val="00F108C6"/>
    <w:rsid w:val="00F11828"/>
    <w:rsid w:val="00F1779F"/>
    <w:rsid w:val="00F20281"/>
    <w:rsid w:val="00F20434"/>
    <w:rsid w:val="00F20DEE"/>
    <w:rsid w:val="00F22328"/>
    <w:rsid w:val="00F2240C"/>
    <w:rsid w:val="00F24889"/>
    <w:rsid w:val="00F26711"/>
    <w:rsid w:val="00F3062C"/>
    <w:rsid w:val="00F317E8"/>
    <w:rsid w:val="00F328CC"/>
    <w:rsid w:val="00F37E2A"/>
    <w:rsid w:val="00F4110F"/>
    <w:rsid w:val="00F41FDE"/>
    <w:rsid w:val="00F428DC"/>
    <w:rsid w:val="00F42BBB"/>
    <w:rsid w:val="00F43227"/>
    <w:rsid w:val="00F46161"/>
    <w:rsid w:val="00F47047"/>
    <w:rsid w:val="00F47C7B"/>
    <w:rsid w:val="00F518C5"/>
    <w:rsid w:val="00F52559"/>
    <w:rsid w:val="00F52777"/>
    <w:rsid w:val="00F56777"/>
    <w:rsid w:val="00F575E5"/>
    <w:rsid w:val="00F57A14"/>
    <w:rsid w:val="00F67083"/>
    <w:rsid w:val="00F67587"/>
    <w:rsid w:val="00F7048A"/>
    <w:rsid w:val="00F70795"/>
    <w:rsid w:val="00F707AD"/>
    <w:rsid w:val="00F73F14"/>
    <w:rsid w:val="00F76131"/>
    <w:rsid w:val="00F77017"/>
    <w:rsid w:val="00F77E64"/>
    <w:rsid w:val="00F82118"/>
    <w:rsid w:val="00F827EF"/>
    <w:rsid w:val="00F830AD"/>
    <w:rsid w:val="00F83AB7"/>
    <w:rsid w:val="00F90CF8"/>
    <w:rsid w:val="00F922C0"/>
    <w:rsid w:val="00F92595"/>
    <w:rsid w:val="00F934E4"/>
    <w:rsid w:val="00F937C3"/>
    <w:rsid w:val="00F94746"/>
    <w:rsid w:val="00FA1118"/>
    <w:rsid w:val="00FA3596"/>
    <w:rsid w:val="00FA53E5"/>
    <w:rsid w:val="00FA565F"/>
    <w:rsid w:val="00FA5EF5"/>
    <w:rsid w:val="00FA70FE"/>
    <w:rsid w:val="00FA7F2B"/>
    <w:rsid w:val="00FB1691"/>
    <w:rsid w:val="00FB2C6F"/>
    <w:rsid w:val="00FB5564"/>
    <w:rsid w:val="00FB7546"/>
    <w:rsid w:val="00FC0B9F"/>
    <w:rsid w:val="00FC2776"/>
    <w:rsid w:val="00FC33F8"/>
    <w:rsid w:val="00FC7096"/>
    <w:rsid w:val="00FD1EDD"/>
    <w:rsid w:val="00FD2538"/>
    <w:rsid w:val="00FD51DA"/>
    <w:rsid w:val="00FD68E6"/>
    <w:rsid w:val="00FD6EB6"/>
    <w:rsid w:val="00FE1DCA"/>
    <w:rsid w:val="00FE230E"/>
    <w:rsid w:val="00FE7208"/>
    <w:rsid w:val="00FF13D5"/>
    <w:rsid w:val="00FF14E4"/>
    <w:rsid w:val="00FF5C7D"/>
    <w:rsid w:val="00FF6007"/>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94D7"/>
  <w15:chartTrackingRefBased/>
  <w15:docId w15:val="{3CAF53DF-4D0F-4353-9F6B-9C238F53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6F"/>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996FEA"/>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7634D5"/>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TableContents">
    <w:name w:val="Table Contents"/>
    <w:basedOn w:val="Normal"/>
    <w:rsid w:val="000A4E6F"/>
    <w:pPr>
      <w:suppressLineNumbers/>
    </w:pPr>
    <w:rPr>
      <w:sz w:val="20"/>
    </w:rPr>
  </w:style>
  <w:style w:type="paragraph" w:styleId="ListParagraph">
    <w:name w:val="List Paragraph"/>
    <w:basedOn w:val="Normal"/>
    <w:uiPriority w:val="34"/>
    <w:qFormat/>
    <w:rsid w:val="000A4E6F"/>
    <w:pPr>
      <w:ind w:left="720"/>
      <w:contextualSpacing/>
    </w:pPr>
  </w:style>
  <w:style w:type="paragraph" w:customStyle="1" w:styleId="Textbody">
    <w:name w:val="Text body"/>
    <w:basedOn w:val="Normal"/>
    <w:rsid w:val="000A4E6F"/>
    <w:pPr>
      <w:autoSpaceDN w:val="0"/>
      <w:spacing w:after="120"/>
      <w:jc w:val="both"/>
    </w:pPr>
    <w:rPr>
      <w:rFonts w:cs="Tahoma"/>
      <w:kern w:val="3"/>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nfluence.ncr.com/download/attachments/629449444/CM%20apps%20Installation%20and%20EPSS%20Integration%20guide10.0.pdf?version=1&amp;modificationDate=1672851011000&amp;api=v2"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FC106-A897-4252-8D09-DC320E7F723F}">
  <ds:schemaRefs>
    <ds:schemaRef ds:uri="http://purl.org/dc/elements/1.1/"/>
    <ds:schemaRef ds:uri="http://schemas.microsoft.com/office/2006/documentManagement/types"/>
    <ds:schemaRef ds:uri="39e8b13a-77c2-4091-8e01-2f747e90e9c4"/>
    <ds:schemaRef ds:uri="http://schemas.openxmlformats.org/package/2006/metadata/core-properties"/>
    <ds:schemaRef ds:uri="http://schemas.microsoft.com/office/infopath/2007/PartnerControls"/>
    <ds:schemaRef ds:uri="http://www.w3.org/XML/1998/namespace"/>
    <ds:schemaRef ds:uri="http://purl.org/dc/dcmityp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1</TotalTime>
  <Pages>34</Pages>
  <Words>6787</Words>
  <Characters>38690</Characters>
  <Application>Microsoft Office Word</Application>
  <DocSecurity>0</DocSecurity>
  <Lines>322</Lines>
  <Paragraphs>90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3</cp:revision>
  <cp:lastPrinted>2023-04-25T13:46:00Z</cp:lastPrinted>
  <dcterms:created xsi:type="dcterms:W3CDTF">2023-04-25T13:47:00Z</dcterms:created>
  <dcterms:modified xsi:type="dcterms:W3CDTF">2023-04-25T13:47:00Z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2023-03-21T06:07:44Z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11684fb5c8750c6bebc776e9e553e68cc6020364aa665cdf4ee79d70ee2850bf</vt:lpwstr>
  </property>
</Properties>
</file>